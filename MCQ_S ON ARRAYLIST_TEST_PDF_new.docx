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460"/>
      </w:pPr>
      <w:r>
        <w:rPr>
          <w:rFonts w:cs="Times New Roman" w:hAnsi="Times New Roman" w:eastAsia="Times New Roman" w:ascii="Times New Roman"/>
          <w:color w:val="545454"/>
          <w:w w:val="99"/>
          <w:sz w:val="19"/>
          <w:szCs w:val="19"/>
        </w:rPr>
        <w:t>1.</w:t>
      </w:r>
      <w:r>
        <w:rPr>
          <w:rFonts w:cs="Times New Roman" w:hAnsi="Times New Roman" w:eastAsia="Times New Roman" w:ascii="Times New Roman"/>
          <w:color w:val="545454"/>
          <w:w w:val="10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method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reduce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capacity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ArrayList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object?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/>
        <w:ind w:left="82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trim()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/>
        <w:ind w:left="820"/>
      </w:pPr>
      <w:r>
        <w:pict>
          <v:group style="position:absolute;margin-left:88.185pt;margin-top:71.625pt;width:453.63pt;height:108.75pt;mso-position-horizontal-relative:page;mso-position-vertical-relative:page;z-index:-502" coordorigin="1764,1433" coordsize="9073,2175">
            <v:shape style="position:absolute;left:1771;top:1440;width:9058;height:360" coordorigin="1771,1440" coordsize="9058,360" path="m1771,1440l10829,1440,10829,1800,1771,1800,1771,1440xe" filled="t" fillcolor="#FDFDFD" stroked="f">
              <v:path arrowok="t"/>
              <v:fill/>
            </v:shape>
            <v:shape style="position:absolute;left:2160;top:1524;width:8640;height:276" coordorigin="2160,1524" coordsize="8640,276" path="m2160,1524l10800,1524,10800,1800,2160,1800,2160,1524xe" filled="t" fillcolor="#FDFDFD" stroked="f">
              <v:path arrowok="t"/>
              <v:fill/>
            </v:shape>
            <v:shape style="position:absolute;left:1771;top:1800;width:9058;height:360" coordorigin="1771,1800" coordsize="9058,360" path="m1771,1800l10829,1800,10829,2160,1771,2160,1771,1800xe" filled="t" fillcolor="#FDFDFD" stroked="f">
              <v:path arrowok="t"/>
              <v:fill/>
            </v:shape>
            <v:shape style="position:absolute;left:2160;top:1884;width:1440;height:276" coordorigin="2160,1884" coordsize="1440,276" path="m2160,1884l3600,1884,3600,2160,2160,2160,2160,1884xe" filled="t" fillcolor="#FDFDFD" stroked="f">
              <v:path arrowok="t"/>
              <v:fill/>
            </v:shape>
            <v:shape style="position:absolute;left:1771;top:2160;width:9058;height:360" coordorigin="1771,2160" coordsize="9058,360" path="m1771,2160l10829,2160,10829,2520,1771,2520,1771,2160xe" filled="t" fillcolor="#FDFDFD" stroked="f">
              <v:path arrowok="t"/>
              <v:fill/>
            </v:shape>
            <v:shape style="position:absolute;left:2160;top:2244;width:1440;height:276" coordorigin="2160,2244" coordsize="1440,276" path="m2160,2244l3600,2244,3600,2520,2160,2520,2160,2244xe" filled="t" fillcolor="#FDFDFD" stroked="f">
              <v:path arrowok="t"/>
              <v:fill/>
            </v:shape>
            <v:shape style="position:absolute;left:1771;top:2520;width:9058;height:360" coordorigin="1771,2520" coordsize="9058,360" path="m1771,2520l10829,2520,10829,2880,1771,2880,1771,2520xe" filled="t" fillcolor="#FDFDFD" stroked="f">
              <v:path arrowok="t"/>
              <v:fill/>
            </v:shape>
            <v:shape style="position:absolute;left:2160;top:2604;width:2160;height:276" coordorigin="2160,2604" coordsize="2160,276" path="m2160,2604l4320,2604,4320,2880,2160,2880,2160,2604xe" filled="t" fillcolor="#FDFDFD" stroked="f">
              <v:path arrowok="t"/>
              <v:fill/>
            </v:shape>
            <v:shape style="position:absolute;left:1771;top:2880;width:9058;height:360" coordorigin="1771,2880" coordsize="9058,360" path="m1771,2880l10829,2880,10829,3240,1771,3240,1771,2880xe" filled="t" fillcolor="#FDFDFD" stroked="f">
              <v:path arrowok="t"/>
              <v:fill/>
            </v:shape>
            <v:shape style="position:absolute;left:2160;top:2964;width:1586;height:276" coordorigin="2160,2964" coordsize="1586,276" path="m2160,2964l3746,2964,3746,3240,2160,3240,2160,2964xe" filled="t" fillcolor="#FDFDFD" stroked="f">
              <v:path arrowok="t"/>
              <v:fill/>
            </v:shape>
            <v:shape style="position:absolute;left:1771;top:3240;width:9058;height:360" coordorigin="1771,3240" coordsize="9058,360" path="m1771,3240l10829,3240,10829,3600,1771,3600,1771,3240xe" filled="t" fillcolor="#FDFDFD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trimSize()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/>
        <w:ind w:left="82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trimTosize()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/>
        <w:ind w:left="82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trimToSize()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81"/>
        <w:ind w:left="422" w:right="4901"/>
      </w:pPr>
      <w:r>
        <w:rPr>
          <w:rFonts w:cs="Times New Roman" w:hAnsi="Times New Roman" w:eastAsia="Times New Roman" w:ascii="Times New Roman"/>
          <w:color w:val="545454"/>
          <w:w w:val="99"/>
          <w:sz w:val="19"/>
          <w:szCs w:val="19"/>
        </w:rPr>
        <w:t>2.</w:t>
      </w:r>
      <w:r>
        <w:rPr>
          <w:rFonts w:cs="Times New Roman" w:hAnsi="Times New Roman" w:eastAsia="Times New Roman" w:ascii="Times New Roman"/>
          <w:color w:val="545454"/>
          <w:w w:val="100"/>
          <w:sz w:val="19"/>
          <w:szCs w:val="19"/>
        </w:rPr>
        <w:t>     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4"/>
          <w:szCs w:val="24"/>
        </w:rPr>
        <w:t>program?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import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java.util.*;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static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void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main(String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args[])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pict>
          <v:group style="position:absolute;margin-left:101.745pt;margin-top:-70.1619pt;width:440.07pt;height:155.31pt;mso-position-horizontal-relative:page;mso-position-vertical-relative:paragraph;z-index:-501" coordorigin="2035,-1403" coordsize="8801,3106">
            <v:shape style="position:absolute;left:2042;top:-1396;width:8786;height:281" coordorigin="2042,-1396" coordsize="8786,281" path="m2042,-1396l10829,-1396,10829,-1115,2042,-1115,2042,-1396xe" filled="t" fillcolor="#F4F4F4" stroked="f">
              <v:path arrowok="t"/>
              <v:fill/>
            </v:shape>
            <v:shape style="position:absolute;left:2042;top:-1115;width:8786;height:281" coordorigin="2042,-1115" coordsize="8786,281" path="m2042,-1115l10829,-1115,10829,-834,2042,-834,2042,-1115xe" filled="t" fillcolor="#F4F4F4" stroked="f">
              <v:path arrowok="t"/>
              <v:fill/>
            </v:shape>
            <v:shape style="position:absolute;left:2042;top:-834;width:8786;height:281" coordorigin="2042,-834" coordsize="8786,281" path="m2042,-834l10829,-834,10829,-553,2042,-553,2042,-834xe" filled="t" fillcolor="#F4F4F4" stroked="f">
              <v:path arrowok="t"/>
              <v:fill/>
            </v:shape>
            <v:shape style="position:absolute;left:2042;top:-553;width:8786;height:281" coordorigin="2042,-553" coordsize="8786,281" path="m2042,-553l10829,-553,10829,-273,2042,-273,2042,-553xe" filled="t" fillcolor="#F4F4F4" stroked="f">
              <v:path arrowok="t"/>
              <v:fill/>
            </v:shape>
            <v:shape style="position:absolute;left:2042;top:-273;width:8786;height:281" coordorigin="2042,-273" coordsize="8786,281" path="m2042,-273l10829,-273,10829,8,2042,8,2042,-273xe" filled="t" fillcolor="#F4F4F4" stroked="f">
              <v:path arrowok="t"/>
              <v:fill/>
            </v:shape>
            <v:shape style="position:absolute;left:2042;top:8;width:8786;height:281" coordorigin="2042,8" coordsize="8786,281" path="m2042,8l10829,8,10829,289,2042,289,2042,8xe" filled="t" fillcolor="#F4F4F4" stroked="f">
              <v:path arrowok="t"/>
              <v:fill/>
            </v:shape>
            <v:shape style="position:absolute;left:2042;top:289;width:8786;height:281" coordorigin="2042,289" coordsize="8786,281" path="m2042,289l10829,289,10829,570,2042,570,2042,289xe" filled="t" fillcolor="#F4F4F4" stroked="f">
              <v:path arrowok="t"/>
              <v:fill/>
            </v:shape>
            <v:shape style="position:absolute;left:2042;top:570;width:8786;height:281" coordorigin="2042,570" coordsize="8786,281" path="m2042,570l10829,570,10829,851,2042,851,2042,570xe" filled="t" fillcolor="#F4F4F4" stroked="f">
              <v:path arrowok="t"/>
              <v:fill/>
            </v:shape>
            <v:shape style="position:absolute;left:2042;top:851;width:8786;height:281" coordorigin="2042,851" coordsize="8786,281" path="m2042,851l10829,851,10829,1131,2042,1131,2042,851xe" filled="t" fillcolor="#F4F4F4" stroked="f">
              <v:path arrowok="t"/>
              <v:fill/>
            </v:shape>
            <v:shape style="position:absolute;left:2042;top:1131;width:8786;height:283" coordorigin="2042,1131" coordsize="8786,283" path="m2042,1131l10829,1131,10829,1415,2042,1415,2042,1131xe" filled="t" fillcolor="#F4F4F4" stroked="f">
              <v:path arrowok="t"/>
              <v:fill/>
            </v:shape>
            <v:shape style="position:absolute;left:2042;top:1415;width:8786;height:281" coordorigin="2042,1415" coordsize="8786,281" path="m2042,1415l10829,1415,10829,1695,2042,1695,2042,1415xe" filled="t" fillcolor="#F4F4F4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ArrayList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ArrayList();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obj.add("A");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obj.add(0,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"B");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System.out.println(obj.size());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10.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11.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4"/>
        <w:ind w:left="100" w:right="9043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b)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c)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317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Garbage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Value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7"/>
        <w:ind w:left="100" w:right="551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program?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import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java.util.*;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static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void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main(String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args[])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pict>
          <v:group style="position:absolute;margin-left:101.745pt;margin-top:-70.2819pt;width:440.07pt;height:155.31pt;mso-position-horizontal-relative:page;mso-position-vertical-relative:paragraph;z-index:-500" coordorigin="2035,-1406" coordsize="8801,3106">
            <v:shape style="position:absolute;left:5393;top:-1398;width:5436;height:281" coordorigin="5393,-1398" coordsize="5436,281" path="m5393,-1398l10829,-1398,10829,-1117,5393,-1117,5393,-1398xe" filled="t" fillcolor="#F4F4F4" stroked="f">
              <v:path arrowok="t"/>
              <v:fill/>
            </v:shape>
            <v:shape style="position:absolute;left:2042;top:-1398;width:1766;height:281" coordorigin="2042,-1398" coordsize="1766,281" path="m2042,-1398l3809,-1398,3809,-1117,2042,-1117,2042,-1398xe" filled="t" fillcolor="#F4F4F4" stroked="f">
              <v:path arrowok="t"/>
              <v:fill/>
            </v:shape>
            <v:shape style="position:absolute;left:3809;top:-1398;width:1584;height:281" coordorigin="3809,-1398" coordsize="1584,281" path="m3809,-1398l5393,-1398,5393,-1117,3809,-1117,3809,-1398xe" filled="t" fillcolor="#F4F4F4" stroked="f">
              <v:path arrowok="t"/>
              <v:fill/>
            </v:shape>
            <v:shape style="position:absolute;left:3545;top:-1117;width:7284;height:283" coordorigin="3545,-1117" coordsize="7284,283" path="m3545,-1117l10829,-1117,10829,-834,3545,-834,3545,-1117xe" filled="t" fillcolor="#F4F4F4" stroked="f">
              <v:path arrowok="t"/>
              <v:fill/>
            </v:shape>
            <v:shape style="position:absolute;left:2042;top:-1117;width:842;height:283" coordorigin="2042,-1117" coordsize="842,283" path="m2042,-1117l2885,-1117,2885,-834,2042,-834,2042,-1117xe" filled="t" fillcolor="#F4F4F4" stroked="f">
              <v:path arrowok="t"/>
              <v:fill/>
            </v:shape>
            <v:shape style="position:absolute;left:2885;top:-1117;width:660;height:281" coordorigin="2885,-1117" coordsize="660,281" path="m2885,-1117l3545,-1117,3545,-837,2885,-837,2885,-1117xe" filled="t" fillcolor="#F4F4F4" stroked="f">
              <v:path arrowok="t"/>
              <v:fill/>
            </v:shape>
            <v:shape style="position:absolute;left:2042;top:-834;width:8786;height:281" coordorigin="2042,-834" coordsize="8786,281" path="m2042,-834l10829,-834,10829,-553,2042,-553,2042,-834xe" filled="t" fillcolor="#F4F4F4" stroked="f">
              <v:path arrowok="t"/>
              <v:fill/>
            </v:shape>
            <v:shape style="position:absolute;left:8429;top:-553;width:2400;height:281" coordorigin="8429,-553" coordsize="2400,281" path="m8429,-553l10829,-553,10829,-273,8429,-273,8429,-553xe" filled="t" fillcolor="#F4F4F4" stroked="f">
              <v:path arrowok="t"/>
              <v:fill/>
            </v:shape>
            <v:shape style="position:absolute;left:7373;top:-553;width:660;height:281" coordorigin="7373,-553" coordsize="660,281" path="m7373,-553l8033,-553,8033,-273,7373,-273,7373,-553xe" filled="t" fillcolor="#F4F4F4" stroked="f">
              <v:path arrowok="t"/>
              <v:fill/>
            </v:shape>
            <v:shape style="position:absolute;left:5789;top:-553;width:660;height:281" coordorigin="5789,-553" coordsize="660,281" path="m5789,-553l6449,-553,6449,-273,5789,-273,5789,-553xe" filled="t" fillcolor="#F4F4F4" stroked="f">
              <v:path arrowok="t"/>
              <v:fill/>
            </v:shape>
            <v:shape style="position:absolute;left:5129;top:-553;width:132;height:281" coordorigin="5129,-553" coordsize="132,281" path="m5129,-553l5261,-553,5261,-273,5129,-273,5129,-553xe" filled="t" fillcolor="#F4F4F4" stroked="f">
              <v:path arrowok="t"/>
              <v:fill/>
            </v:shape>
            <v:shape style="position:absolute;left:2042;top:-553;width:2294;height:281" coordorigin="2042,-553" coordsize="2294,281" path="m2042,-553l4337,-553,4337,-273,2042,-273,2042,-553xe" filled="t" fillcolor="#F4F4F4" stroked="f">
              <v:path arrowok="t"/>
              <v:fill/>
            </v:shape>
            <v:shape style="position:absolute;left:4337;top:-553;width:792;height:281" coordorigin="4337,-553" coordsize="792,281" path="m4337,-273l4337,-553,5129,-553,5129,-273,4337,-273xe" filled="t" fillcolor="#F4F4F4" stroked="f">
              <v:path arrowok="t"/>
              <v:fill/>
            </v:shape>
            <v:shape style="position:absolute;left:5261;top:-553;width:528;height:281" coordorigin="5261,-553" coordsize="528,281" path="m5261,-273l5261,-553,5789,-553,5789,-273,5261,-273xe" filled="t" fillcolor="#F4F4F4" stroked="f">
              <v:path arrowok="t"/>
              <v:fill/>
            </v:shape>
            <v:shape style="position:absolute;left:6449;top:-553;width:924;height:281" coordorigin="6449,-553" coordsize="924,281" path="m6449,-273l6449,-553,7373,-553,7373,-273,6449,-273xe" filled="t" fillcolor="#F4F4F4" stroked="f">
              <v:path arrowok="t"/>
              <v:fill/>
            </v:shape>
            <v:shape style="position:absolute;left:8033;top:-553;width:396;height:281" coordorigin="8033,-553" coordsize="396,281" path="m8033,-273l8033,-553,8429,-553,8429,-273,8033,-273xe" filled="t" fillcolor="#F4F4F4" stroked="f">
              <v:path arrowok="t"/>
              <v:fill/>
            </v:shape>
            <v:shape style="position:absolute;left:2042;top:-273;width:8786;height:281" coordorigin="2042,-273" coordsize="8786,281" path="m2042,-273l10829,-273,10829,8,2042,8,2042,-273xe" filled="t" fillcolor="#F4F4F4" stroked="f">
              <v:path arrowok="t"/>
              <v:fill/>
            </v:shape>
            <v:shape style="position:absolute;left:8165;top:8;width:2664;height:281" coordorigin="8165,8" coordsize="2664,281" path="m8165,8l10829,8,10829,289,8165,289,8165,8xe" filled="t" fillcolor="#F4F4F4" stroked="f">
              <v:path arrowok="t"/>
              <v:fill/>
            </v:shape>
            <v:shape style="position:absolute;left:6449;top:8;width:132;height:281" coordorigin="6449,8" coordsize="132,281" path="m6449,8l6581,8,6581,289,6449,289,6449,8xe" filled="t" fillcolor="#F4F4F4" stroked="f">
              <v:path arrowok="t"/>
              <v:fill/>
            </v:shape>
            <v:shape style="position:absolute;left:5921;top:8;width:132;height:281" coordorigin="5921,8" coordsize="132,281" path="m5921,8l6053,8,6053,289,5921,289,5921,8xe" filled="t" fillcolor="#F4F4F4" stroked="f">
              <v:path arrowok="t"/>
              <v:fill/>
            </v:shape>
            <v:shape style="position:absolute;left:2042;top:8;width:3746;height:281" coordorigin="2042,8" coordsize="3746,281" path="m2042,8l5789,8,5789,289,2042,289,2042,8xe" filled="t" fillcolor="#F4F4F4" stroked="f">
              <v:path arrowok="t"/>
              <v:fill/>
            </v:shape>
            <v:shape style="position:absolute;left:5789;top:8;width:132;height:281" coordorigin="5789,8" coordsize="132,281" path="m5789,289l5789,8,5921,8,5921,289,5789,289xe" filled="t" fillcolor="#F4F4F4" stroked="f">
              <v:path arrowok="t"/>
              <v:fill/>
            </v:shape>
            <v:shape style="position:absolute;left:6053;top:8;width:396;height:281" coordorigin="6053,8" coordsize="396,281" path="m6053,289l6053,8,6449,8,6449,289,6053,289xe" filled="t" fillcolor="#F4F4F4" stroked="f">
              <v:path arrowok="t"/>
              <v:fill/>
            </v:shape>
            <v:shape style="position:absolute;left:6581;top:8;width:1584;height:281" coordorigin="6581,8" coordsize="1584,281" path="m6581,289l6581,8,8165,8,8165,289,6581,289xe" filled="t" fillcolor="#F4F4F4" stroked="f">
              <v:path arrowok="t"/>
              <v:fill/>
            </v:shape>
            <v:shape style="position:absolute;left:2042;top:289;width:8786;height:281" coordorigin="2042,289" coordsize="8786,281" path="m2042,289l10829,289,10829,570,2042,570,2042,289xe" filled="t" fillcolor="#F4F4F4" stroked="f">
              <v:path arrowok="t"/>
              <v:fill/>
            </v:shape>
            <v:shape style="position:absolute;left:2042;top:570;width:8786;height:281" coordorigin="2042,570" coordsize="8786,281" path="m2042,570l10829,570,10829,851,2042,851,2042,570xe" filled="t" fillcolor="#F4F4F4" stroked="f">
              <v:path arrowok="t"/>
              <v:fill/>
            </v:shape>
            <v:shape style="position:absolute;left:8033;top:851;width:2796;height:281" coordorigin="8033,851" coordsize="2796,281" path="m8033,851l10829,851,10829,1131,8033,1131,8033,851xe" filled="t" fillcolor="#F4F4F4" stroked="f">
              <v:path arrowok="t"/>
              <v:fill/>
            </v:shape>
            <v:shape style="position:absolute;left:6449;top:851;width:528;height:281" coordorigin="6449,851" coordsize="528,281" path="m6449,851l6977,851,6977,1131,6449,1131,6449,851xe" filled="t" fillcolor="#F4F4F4" stroked="f">
              <v:path arrowok="t"/>
              <v:fill/>
            </v:shape>
            <v:shape style="position:absolute;left:5261;top:851;width:132;height:281" coordorigin="5261,851" coordsize="132,281" path="m5261,851l5393,851,5393,1131,5261,1131,5261,851xe" filled="t" fillcolor="#F4F4F4" stroked="f">
              <v:path arrowok="t"/>
              <v:fill/>
            </v:shape>
            <v:shape style="position:absolute;left:2042;top:851;width:2822;height:281" coordorigin="2042,851" coordsize="2822,281" path="m2042,851l4865,851,4865,1131,2042,1131,2042,851xe" filled="t" fillcolor="#F4F4F4" stroked="f">
              <v:path arrowok="t"/>
              <v:fill/>
            </v:shape>
            <v:shape style="position:absolute;left:4865;top:851;width:396;height:281" coordorigin="4865,851" coordsize="396,281" path="m4865,1131l4865,851,5261,851,5261,1131,4865,1131xe" filled="t" fillcolor="#F4F4F4" stroked="f">
              <v:path arrowok="t"/>
              <v:fill/>
            </v:shape>
            <v:shape style="position:absolute;left:5393;top:851;width:1056;height:281" coordorigin="5393,851" coordsize="1056,281" path="m5393,1131l5393,851,6449,851,6449,1131,5393,1131xe" filled="t" fillcolor="#F4F4F4" stroked="f">
              <v:path arrowok="t"/>
              <v:fill/>
            </v:shape>
            <v:shape style="position:absolute;left:6977;top:851;width:1056;height:281" coordorigin="6977,851" coordsize="1056,281" path="m6977,1131l6977,851,8033,851,8033,1131,6977,1131xe" filled="t" fillcolor="#F4F4F4" stroked="f">
              <v:path arrowok="t"/>
              <v:fill/>
            </v:shape>
            <v:shape style="position:absolute;left:2042;top:1131;width:8786;height:281" coordorigin="2042,1131" coordsize="8786,281" path="m2042,1131l10829,1131,10829,1412,2042,1412,2042,1131xe" filled="t" fillcolor="#F4F4F4" stroked="f">
              <v:path arrowok="t"/>
              <v:fill/>
            </v:shape>
            <v:shape style="position:absolute;left:2042;top:1412;width:8786;height:281" coordorigin="2042,1412" coordsize="8786,281" path="m2042,1412l10829,1412,10829,1693,2042,1693,2042,1412xe" filled="t" fillcolor="#F4F4F4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ArrayList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ArrayList();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obj.add("A");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obj.ensureCapacity(3);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System.out.println(obj.size());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10.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731"/>
      </w:pP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  <w:t>11.</w:t>
      </w:r>
      <w:r>
        <w:rPr>
          <w:rFonts w:cs="Times New Roman" w:hAnsi="Times New Roman" w:eastAsia="Times New Roman" w:ascii="Times New Roman"/>
          <w:w w:val="100"/>
          <w:position w:val="-1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/>
        <w:ind w:left="100" w:right="9006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b)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c)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d)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4"/>
        <w:ind w:left="100" w:right="5491"/>
      </w:pPr>
      <w:r>
        <w:pict>
          <v:group style="position:absolute;margin-left:70.185pt;margin-top:-55.5319pt;width:471.63pt;height:74.07pt;mso-position-horizontal-relative:page;mso-position-vertical-relative:paragraph;z-index:-499" coordorigin="1404,-1111" coordsize="9433,1481">
            <v:shape style="position:absolute;left:1440;top:-1103;width:413;height:276" coordorigin="1440,-1103" coordsize="413,276" path="m1440,-1103l1853,-1103,1853,-827,1440,-827,1440,-1103xe" filled="t" fillcolor="#FDFDFD" stroked="f">
              <v:path arrowok="t"/>
              <v:fill/>
            </v:shape>
            <v:shape style="position:absolute;left:1440;top:-827;width:413;height:276" coordorigin="1440,-827" coordsize="413,276" path="m1440,-827l1853,-827,1853,-551,1440,-551,1440,-827xe" filled="t" fillcolor="#FDFDFD" stroked="f">
              <v:path arrowok="t"/>
              <v:fill/>
            </v:shape>
            <v:shape style="position:absolute;left:1440;top:-551;width:401;height:276" coordorigin="1440,-551" coordsize="401,276" path="m1440,-551l1841,-551,1841,-275,1440,-275,1440,-551xe" filled="t" fillcolor="#FDFDFD" stroked="f">
              <v:path arrowok="t"/>
              <v:fill/>
            </v:shape>
            <v:shape style="position:absolute;left:1440;top:-275;width:413;height:276" coordorigin="1440,-275" coordsize="413,276" path="m1440,-275l1853,-275,1853,1,1440,1,1440,-275xe" filled="t" fillcolor="#FDFDFD" stroked="f">
              <v:path arrowok="t"/>
              <v:fill/>
            </v:shape>
            <v:shape style="position:absolute;left:1411;top:3;width:9418;height:360" coordorigin="1411,3" coordsize="9418,360" path="m1411,3l10829,3,10829,363,1411,363,1411,3xe" filled="t" fillcolor="#FDFDFD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4.What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program?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pict>
          <v:group style="position:absolute;margin-left:101.745pt;margin-top:-28.0419pt;width:440.07pt;height:56.91pt;mso-position-horizontal-relative:page;mso-position-vertical-relative:paragraph;z-index:-498" coordorigin="2035,-561" coordsize="8801,1138">
            <v:shape style="position:absolute;left:2042;top:-553;width:8786;height:281" coordorigin="2042,-553" coordsize="8786,281" path="m2042,-553l10829,-553,10829,-273,2042,-273,2042,-553xe" filled="t" fillcolor="#F4F4F4" stroked="f">
              <v:path arrowok="t"/>
              <v:fill/>
            </v:shape>
            <v:shape style="position:absolute;left:2042;top:-273;width:8786;height:281" coordorigin="2042,-273" coordsize="8786,281" path="m2042,-273l10829,-273,10829,8,2042,8,2042,-273xe" filled="t" fillcolor="#F4F4F4" stroked="f">
              <v:path arrowok="t"/>
              <v:fill/>
            </v:shape>
            <v:shape style="position:absolute;left:8429;top:8;width:2400;height:281" coordorigin="8429,8" coordsize="2400,281" path="m8429,8l10829,8,10829,289,8429,289,8429,8xe" filled="t" fillcolor="#F4F4F4" stroked="f">
              <v:path arrowok="t"/>
              <v:fill/>
            </v:shape>
            <v:shape style="position:absolute;left:7373;top:8;width:660;height:281" coordorigin="7373,8" coordsize="660,281" path="m7373,8l8033,8,8033,289,7373,289,7373,8xe" filled="t" fillcolor="#F4F4F4" stroked="f">
              <v:path arrowok="t"/>
              <v:fill/>
            </v:shape>
            <v:shape style="position:absolute;left:5789;top:8;width:660;height:281" coordorigin="5789,8" coordsize="660,281" path="m5789,8l6449,8,6449,289,5789,289,5789,8xe" filled="t" fillcolor="#F4F4F4" stroked="f">
              <v:path arrowok="t"/>
              <v:fill/>
            </v:shape>
            <v:shape style="position:absolute;left:5129;top:8;width:132;height:281" coordorigin="5129,8" coordsize="132,281" path="m5129,8l5261,8,5261,289,5129,289,5129,8xe" filled="t" fillcolor="#F4F4F4" stroked="f">
              <v:path arrowok="t"/>
              <v:fill/>
            </v:shape>
            <v:shape style="position:absolute;left:2042;top:8;width:2294;height:281" coordorigin="2042,8" coordsize="2294,281" path="m2042,8l4337,8,4337,289,2042,289,2042,8xe" filled="t" fillcolor="#F4F4F4" stroked="f">
              <v:path arrowok="t"/>
              <v:fill/>
            </v:shape>
            <v:shape style="position:absolute;left:4337;top:8;width:792;height:281" coordorigin="4337,8" coordsize="792,281" path="m4337,289l4337,8,5129,8,5129,289,4337,289xe" filled="t" fillcolor="#F4F4F4" stroked="f">
              <v:path arrowok="t"/>
              <v:fill/>
            </v:shape>
            <v:shape style="position:absolute;left:5261;top:8;width:528;height:281" coordorigin="5261,8" coordsize="528,281" path="m5261,289l5261,8,5789,8,5789,289,5261,289xe" filled="t" fillcolor="#F4F4F4" stroked="f">
              <v:path arrowok="t"/>
              <v:fill/>
            </v:shape>
            <v:shape style="position:absolute;left:6449;top:8;width:924;height:281" coordorigin="6449,8" coordsize="924,281" path="m6449,289l6449,8,7373,8,7373,289,6449,289xe" filled="t" fillcolor="#F4F4F4" stroked="f">
              <v:path arrowok="t"/>
              <v:fill/>
            </v:shape>
            <v:shape style="position:absolute;left:8033;top:8;width:396;height:281" coordorigin="8033,8" coordsize="396,281" path="m8033,289l8033,8,8429,8,8429,289,8033,289xe" filled="t" fillcolor="#F4F4F4" stroked="f">
              <v:path arrowok="t"/>
              <v:fill/>
            </v:shape>
            <v:shape style="position:absolute;left:2042;top:289;width:8786;height:281" coordorigin="2042,289" coordsize="8786,281" path="m2042,289l10829,289,10829,570,2042,570,2042,289xe" filled="t" fillcolor="#F4F4F4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static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void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main(String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args[])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  <w:sectPr>
          <w:pgMar w:header="784" w:footer="0" w:top="1220" w:bottom="280" w:left="1340" w:right="1340"/>
          <w:headerReference w:type="default" r:id="rId4"/>
          <w:pgSz w:w="12240" w:h="15840"/>
        </w:sectPr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  <w:sectPr>
          <w:pgMar w:header="784" w:footer="0" w:top="1220" w:bottom="280" w:left="1340" w:right="1340"/>
          <w:pgSz w:w="12240" w:h="15840"/>
        </w:sectPr>
      </w:pPr>
      <w:r>
        <w:rPr>
          <w:sz w:val="17"/>
          <w:szCs w:val="17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2"/>
        <w:ind w:left="100" w:right="-41"/>
      </w:pPr>
      <w:r>
        <w:pict>
          <v:group style="position:absolute;margin-left:70.185pt;margin-top:71.625pt;width:471.63pt;height:281.91pt;mso-position-horizontal-relative:page;mso-position-vertical-relative:page;z-index:-497" coordorigin="1404,1433" coordsize="9433,5638">
            <v:shape style="position:absolute;left:8165;top:1440;width:2664;height:281" coordorigin="8165,1440" coordsize="2664,281" path="m8165,1440l10829,1440,10829,1721,8165,1721,8165,1440xe" filled="t" fillcolor="#F4F4F4" stroked="f">
              <v:path arrowok="t"/>
              <v:fill/>
            </v:shape>
            <v:shape style="position:absolute;left:6449;top:1440;width:132;height:281" coordorigin="6449,1440" coordsize="132,281" path="m6449,1440l6581,1440,6581,1721,6449,1721,6449,1440xe" filled="t" fillcolor="#F4F4F4" stroked="f">
              <v:path arrowok="t"/>
              <v:fill/>
            </v:shape>
            <v:shape style="position:absolute;left:5921;top:1440;width:132;height:281" coordorigin="5921,1440" coordsize="132,281" path="m5921,1440l6053,1440,6053,1721,5921,1721,5921,1440xe" filled="t" fillcolor="#F4F4F4" stroked="f">
              <v:path arrowok="t"/>
              <v:fill/>
            </v:shape>
            <v:shape style="position:absolute;left:2042;top:1440;width:3746;height:281" coordorigin="2042,1440" coordsize="3746,281" path="m2042,1440l5789,1440,5789,1721,2042,1721,2042,1440xe" filled="t" fillcolor="#F4F4F4" stroked="f">
              <v:path arrowok="t"/>
              <v:fill/>
            </v:shape>
            <v:shape style="position:absolute;left:5789;top:1440;width:132;height:281" coordorigin="5789,1440" coordsize="132,281" path="m5789,1721l5789,1440,5921,1440,5921,1721,5789,1721xe" filled="t" fillcolor="#F4F4F4" stroked="f">
              <v:path arrowok="t"/>
              <v:fill/>
            </v:shape>
            <v:shape style="position:absolute;left:6053;top:1440;width:396;height:281" coordorigin="6053,1440" coordsize="396,281" path="m6053,1721l6053,1440,6449,1440,6449,1721,6053,1721xe" filled="t" fillcolor="#F4F4F4" stroked="f">
              <v:path arrowok="t"/>
              <v:fill/>
            </v:shape>
            <v:shape style="position:absolute;left:6581;top:1440;width:1584;height:281" coordorigin="6581,1440" coordsize="1584,281" path="m6581,1721l6581,1440,8165,1440,8165,1721,6581,1721xe" filled="t" fillcolor="#F4F4F4" stroked="f">
              <v:path arrowok="t"/>
              <v:fill/>
            </v:shape>
            <v:shape style="position:absolute;left:2042;top:1721;width:8786;height:281" coordorigin="2042,1721" coordsize="8786,281" path="m2042,1721l10829,1721,10829,2002,2042,2002,2042,1721xe" filled="t" fillcolor="#F4F4F4" stroked="f">
              <v:path arrowok="t"/>
              <v:fill/>
            </v:shape>
            <v:shape style="position:absolute;left:2042;top:2002;width:8786;height:281" coordorigin="2042,2002" coordsize="8786,281" path="m2042,2002l10829,2002,10829,2282,2042,2282,2042,2002xe" filled="t" fillcolor="#F4F4F4" stroked="f">
              <v:path arrowok="t"/>
              <v:fill/>
            </v:shape>
            <v:shape style="position:absolute;left:2042;top:2282;width:8786;height:281" coordorigin="2042,2282" coordsize="8786,281" path="m2042,2282l10829,2282,10829,2563,2042,2563,2042,2282xe" filled="t" fillcolor="#F4F4F4" stroked="f">
              <v:path arrowok="t"/>
              <v:fill/>
            </v:shape>
            <v:shape style="position:absolute;left:2042;top:2563;width:8786;height:281" coordorigin="2042,2563" coordsize="8786,281" path="m2042,2563l10829,2563,10829,2844,2042,2844,2042,2563xe" filled="t" fillcolor="#F4F4F4" stroked="f">
              <v:path arrowok="t"/>
              <v:fill/>
            </v:shape>
            <v:shape style="position:absolute;left:8947;top:2844;width:1882;height:283" coordorigin="8947,2844" coordsize="1882,283" path="m8947,2844l10829,2844,10829,3127,8947,3127,8947,2844xe" filled="t" fillcolor="#F4F4F4" stroked="f">
              <v:path arrowok="t"/>
              <v:fill/>
            </v:shape>
            <v:shape style="position:absolute;left:7363;top:2844;width:528;height:283" coordorigin="7363,2844" coordsize="528,283" path="m7363,2844l7891,2844,7891,3127,7363,3127,7363,2844xe" filled="t" fillcolor="#F4F4F4" stroked="f">
              <v:path arrowok="t"/>
              <v:fill/>
            </v:shape>
            <v:shape style="position:absolute;left:6175;top:2844;width:132;height:283" coordorigin="6175,2844" coordsize="132,283" path="m6175,2844l6307,2844,6307,3127,6175,3127,6175,2844xe" filled="t" fillcolor="#F4F4F4" stroked="f">
              <v:path arrowok="t"/>
              <v:fill/>
            </v:shape>
            <v:shape style="position:absolute;left:5647;top:2844;width:132;height:283" coordorigin="5647,2844" coordsize="132,283" path="m5647,2844l5779,2844,5779,3127,5647,3127,5647,2844xe" filled="t" fillcolor="#F4F4F4" stroked="f">
              <v:path arrowok="t"/>
              <v:fill/>
            </v:shape>
            <v:shape style="position:absolute;left:2042;top:2844;width:2813;height:283" coordorigin="2042,2844" coordsize="2813,283" path="m2042,2844l4855,2844,4855,3127,2042,3127,2042,2844xe" filled="t" fillcolor="#F4F4F4" stroked="f">
              <v:path arrowok="t"/>
              <v:fill/>
            </v:shape>
            <v:shape style="position:absolute;left:4855;top:2844;width:792;height:281" coordorigin="4855,2844" coordsize="792,281" path="m4855,3125l4855,2844,5647,2844,5647,3125,4855,3125xe" filled="t" fillcolor="#F4F4F4" stroked="f">
              <v:path arrowok="t"/>
              <v:fill/>
            </v:shape>
            <v:shape style="position:absolute;left:5779;top:2844;width:396;height:281" coordorigin="5779,2844" coordsize="396,281" path="m5779,3125l5779,2844,6175,2844,6175,3125,5779,3125xe" filled="t" fillcolor="#F4F4F4" stroked="f">
              <v:path arrowok="t"/>
              <v:fill/>
            </v:shape>
            <v:shape style="position:absolute;left:6307;top:2844;width:1056;height:281" coordorigin="6307,2844" coordsize="1056,281" path="m6307,3125l6307,2844,7363,2844,7363,3125,6307,3125xe" filled="t" fillcolor="#F4F4F4" stroked="f">
              <v:path arrowok="t"/>
              <v:fill/>
            </v:shape>
            <v:shape style="position:absolute;left:7891;top:2844;width:1056;height:281" coordorigin="7891,2844" coordsize="1056,281" path="m7891,3125l7891,2844,8947,2844,8947,3125,7891,3125xe" filled="t" fillcolor="#F4F4F4" stroked="f">
              <v:path arrowok="t"/>
              <v:fill/>
            </v:shape>
            <v:shape style="position:absolute;left:2042;top:3127;width:8786;height:281" coordorigin="2042,3127" coordsize="8786,281" path="m2042,3127l10829,3127,10829,3408,2042,3408,2042,3127xe" filled="t" fillcolor="#F4F4F4" stroked="f">
              <v:path arrowok="t"/>
              <v:fill/>
            </v:shape>
            <v:shape style="position:absolute;left:2042;top:3408;width:8786;height:281" coordorigin="2042,3408" coordsize="8786,281" path="m2042,3408l10829,3408,10829,3689,2042,3689,2042,3408xe" filled="t" fillcolor="#F4F4F4" stroked="f">
              <v:path arrowok="t"/>
              <v:fill/>
            </v:shape>
            <v:shape style="position:absolute;left:1411;top:3689;width:9418;height:360" coordorigin="1411,3689" coordsize="9418,360" path="m1411,3689l10829,3689,10829,4049,1411,4049,1411,3689xe" filled="t" fillcolor="#FDFDFD" stroked="f">
              <v:path arrowok="t"/>
              <v:fill/>
            </v:shape>
            <v:shape style="position:absolute;left:1411;top:4049;width:9418;height:360" coordorigin="1411,4049" coordsize="9418,360" path="m1411,4049l10829,4049,10829,4409,1411,4409,1411,4049xe" filled="t" fillcolor="#FDFDFD" stroked="f">
              <v:path arrowok="t"/>
              <v:fill/>
            </v:shape>
            <v:shape style="position:absolute;left:1411;top:4409;width:9418;height:360" coordorigin="1411,4409" coordsize="9418,360" path="m1411,4409l10829,4409,10829,4769,1411,4769,1411,4409xe" filled="t" fillcolor="#FDFDFD" stroked="f">
              <v:path arrowok="t"/>
              <v:fill/>
            </v:shape>
            <v:shape style="position:absolute;left:1411;top:4769;width:9418;height:494" coordorigin="1411,4769" coordsize="9418,494" path="m1411,4769l10829,4769,10829,5263,1411,5263,1411,4769xe" filled="t" fillcolor="#FDFDFD" stroked="f">
              <v:path arrowok="t"/>
              <v:fill/>
            </v:shape>
            <v:shape style="position:absolute;left:1411;top:5263;width:9418;height:84" coordorigin="1411,5263" coordsize="9418,84" path="m1411,5263l10829,5263,10829,5347,1411,5347,1411,5263xe" filled="t" fillcolor="#FDFDFD" stroked="f">
              <v:path arrowok="t"/>
              <v:fill/>
            </v:shape>
            <v:shape style="position:absolute;left:1440;top:5347;width:9360;height:276" coordorigin="1440,5347" coordsize="9360,276" path="m1440,5347l10800,5347,10800,5623,1440,5623,1440,5347xe" filled="t" fillcolor="#FDFDFD" stroked="f">
              <v:path arrowok="t"/>
              <v:fill/>
            </v:shape>
            <v:shape style="position:absolute;left:1411;top:5623;width:9418;height:360" coordorigin="1411,5623" coordsize="9418,360" path="m1411,5623l10829,5623,10829,5983,1411,5983,1411,5623xe" filled="t" fillcolor="#FDFDFD" stroked="f">
              <v:path arrowok="t"/>
              <v:fill/>
            </v:shape>
            <v:shape style="position:absolute;left:1440;top:5707;width:1440;height:276" coordorigin="1440,5707" coordsize="1440,276" path="m1440,5707l2880,5707,2880,5983,1440,5983,1440,5707xe" filled="t" fillcolor="#FDFDFD" stroked="f">
              <v:path arrowok="t"/>
              <v:fill/>
            </v:shape>
            <v:shape style="position:absolute;left:1411;top:5983;width:9418;height:360" coordorigin="1411,5983" coordsize="9418,360" path="m1411,5983l10829,5983,10829,6343,1411,6343,1411,5983xe" filled="t" fillcolor="#FDFDFD" stroked="f">
              <v:path arrowok="t"/>
              <v:fill/>
            </v:shape>
            <v:shape style="position:absolute;left:1440;top:6067;width:1440;height:276" coordorigin="1440,6067" coordsize="1440,276" path="m1440,6067l2880,6067,2880,6343,1440,6343,1440,6067xe" filled="t" fillcolor="#FDFDFD" stroked="f">
              <v:path arrowok="t"/>
              <v:fill/>
            </v:shape>
            <v:shape style="position:absolute;left:1411;top:6343;width:9418;height:360" coordorigin="1411,6343" coordsize="9418,360" path="m1411,6343l10829,6343,10829,6703,1411,6703,1411,6343xe" filled="t" fillcolor="#FDFDFD" stroked="f">
              <v:path arrowok="t"/>
              <v:fill/>
            </v:shape>
            <v:shape style="position:absolute;left:1440;top:6427;width:1440;height:276" coordorigin="1440,6427" coordsize="1440,276" path="m1440,6427l2880,6427,2880,6703,1440,6703,1440,6427xe" filled="t" fillcolor="#FDFDFD" stroked="f">
              <v:path arrowok="t"/>
              <v:fill/>
            </v:shape>
            <v:shape style="position:absolute;left:1411;top:6703;width:9418;height:360" coordorigin="1411,6703" coordsize="9418,360" path="m1411,6703l10829,6703,10829,7063,1411,7063,1411,6703xe" filled="t" fillcolor="#FDFDFD" stroked="f">
              <v:path arrowok="t"/>
              <v:fill/>
            </v:shape>
            <v:shape style="position:absolute;left:1440;top:6785;width:1162;height:276" coordorigin="1440,6785" coordsize="1162,276" path="m1440,6785l2602,6785,2602,7061,1440,7061,1440,6785xe" filled="t" fillcolor="#FDFDFD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b)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c)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exact" w:line="260"/>
        <w:ind w:left="100" w:right="-36"/>
      </w:pP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ArrayList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ArrayList();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obj.add("A");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obj.add("D");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obj.ensureCapacity(3);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obj.trimToSize();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10.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System.out.println(obj.size());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11.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sectPr>
          <w:type w:val="continuous"/>
          <w:pgSz w:w="12240" w:h="15840"/>
          <w:pgMar w:top="1220" w:bottom="280" w:left="1340" w:right="1340"/>
          <w:cols w:num="2" w:equalWidth="off">
            <w:col w:w="513" w:space="218"/>
            <w:col w:w="8829"/>
          </w:cols>
        </w:sectPr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8"/>
        <w:ind w:left="100" w:right="65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5.Which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packages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contain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collection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classes?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 w:lineRule="auto" w:line="312"/>
        <w:ind w:left="100" w:right="818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java.lang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b)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java.util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c)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java.net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d)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java.awt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6"/>
        <w:ind w:left="100" w:right="225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6.Which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Java’s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collection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framework?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418"/>
      </w:pPr>
      <w:r>
        <w:pict>
          <v:group style="position:absolute;margin-left:70.185pt;margin-top:-14.1319pt;width:471.63pt;height:87.87pt;mso-position-horizontal-relative:page;mso-position-vertical-relative:paragraph;z-index:-496" coordorigin="1404,-283" coordsize="9433,1757">
            <v:shape style="position:absolute;left:1440;top:-275;width:7178;height:276" coordorigin="1440,-275" coordsize="7178,276" path="m1440,-275l8618,-275,8618,1,1440,1,1440,-275xe" filled="t" fillcolor="#FDFDFD" stroked="f">
              <v:path arrowok="t"/>
              <v:fill/>
            </v:shape>
            <v:shape style="position:absolute;left:1440;top:1;width:866;height:276" coordorigin="1440,1" coordsize="866,276" path="m1440,1l2306,1,2306,277,1440,277,1440,1xe" filled="t" fillcolor="#FDFDFD" stroked="f">
              <v:path arrowok="t"/>
              <v:fill/>
            </v:shape>
            <v:shape style="position:absolute;left:1440;top:277;width:854;height:276" coordorigin="1440,277" coordsize="854,276" path="m1440,277l2294,277,2294,553,1440,553,1440,277xe" filled="t" fillcolor="#FDFDFD" stroked="f">
              <v:path arrowok="t"/>
              <v:fill/>
            </v:shape>
            <v:shape style="position:absolute;left:1440;top:553;width:866;height:276" coordorigin="1440,553" coordsize="866,276" path="m1440,553l2306,553,2306,829,1440,829,1440,553xe" filled="t" fillcolor="#FDFDFD" stroked="f">
              <v:path arrowok="t"/>
              <v:fill/>
            </v:shape>
            <v:shape style="position:absolute;left:1440;top:829;width:1001;height:276" coordorigin="1440,829" coordsize="1001,276" path="m1440,829l2441,829,2441,1105,1440,1105,1440,829xe" filled="t" fillcolor="#FDFDFD" stroked="f">
              <v:path arrowok="t"/>
              <v:fill/>
            </v:shape>
            <v:shape style="position:absolute;left:1411;top:1107;width:9418;height:360" coordorigin="1411,1107" coordsize="9418,360" path="m1411,1107l10829,1107,10829,1467,1411,1467,1411,1107xe" filled="t" fillcolor="#FDFDFD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Maps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b)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c)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Stack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d)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Queue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4"/>
        <w:ind w:left="100" w:right="549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7.What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program?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import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java.util.*;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static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void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main(String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args[])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array[]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[5];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(int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5;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i--)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array[5-i]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Arrays.fill(array,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8);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pict>
          <v:group style="position:absolute;margin-left:70.185pt;margin-top:453.465pt;width:471.63pt;height:255.39pt;mso-position-horizontal-relative:page;mso-position-vertical-relative:page;z-index:-495" coordorigin="1404,9069" coordsize="9433,5108">
            <v:shape style="position:absolute;left:5393;top:9077;width:5436;height:281" coordorigin="5393,9077" coordsize="5436,281" path="m5393,9077l10829,9077,10829,9358,5393,9358,5393,9077xe" filled="t" fillcolor="#F4F4F4" stroked="f">
              <v:path arrowok="t"/>
              <v:fill/>
            </v:shape>
            <v:shape style="position:absolute;left:2042;top:9077;width:1766;height:281" coordorigin="2042,9077" coordsize="1766,281" path="m2042,9077l3809,9077,3809,9358,2042,9358,2042,9077xe" filled="t" fillcolor="#F4F4F4" stroked="f">
              <v:path arrowok="t"/>
              <v:fill/>
            </v:shape>
            <v:shape style="position:absolute;left:3809;top:9077;width:1584;height:281" coordorigin="3809,9077" coordsize="1584,281" path="m3809,9077l5393,9077,5393,9358,3809,9358,3809,9077xe" filled="t" fillcolor="#F4F4F4" stroked="f">
              <v:path arrowok="t"/>
              <v:fill/>
            </v:shape>
            <v:shape style="position:absolute;left:4337;top:9358;width:6492;height:281" coordorigin="4337,9358" coordsize="6492,281" path="m4337,9358l10829,9358,10829,9638,4337,9638,4337,9358xe" filled="t" fillcolor="#F4F4F4" stroked="f">
              <v:path arrowok="t"/>
              <v:fill/>
            </v:shape>
            <v:shape style="position:absolute;left:2042;top:9358;width:1634;height:281" coordorigin="2042,9358" coordsize="1634,281" path="m2042,9358l3677,9358,3677,9638,2042,9638,2042,9358xe" filled="t" fillcolor="#F4F4F4" stroked="f">
              <v:path arrowok="t"/>
              <v:fill/>
            </v:shape>
            <v:shape style="position:absolute;left:3677;top:9358;width:660;height:281" coordorigin="3677,9358" coordsize="660,281" path="m3677,9358l4337,9358,4337,9638,3677,9638,3677,9358xe" filled="t" fillcolor="#F4F4F4" stroked="f">
              <v:path arrowok="t"/>
              <v:fill/>
            </v:shape>
            <v:shape style="position:absolute;left:2042;top:9638;width:8786;height:281" coordorigin="2042,9638" coordsize="8786,281" path="m2042,9638l10829,9638,10829,9919,2042,9919,2042,9638xe" filled="t" fillcolor="#F4F4F4" stroked="f">
              <v:path arrowok="t"/>
              <v:fill/>
            </v:shape>
            <v:shape style="position:absolute;left:8429;top:9919;width:2400;height:281" coordorigin="8429,9919" coordsize="2400,281" path="m8429,9919l10829,9919,10829,10200,8429,10200,8429,9919xe" filled="t" fillcolor="#F4F4F4" stroked="f">
              <v:path arrowok="t"/>
              <v:fill/>
            </v:shape>
            <v:shape style="position:absolute;left:7373;top:9919;width:660;height:281" coordorigin="7373,9919" coordsize="660,281" path="m7373,9919l8033,9919,8033,10200,7373,10200,7373,9919xe" filled="t" fillcolor="#F4F4F4" stroked="f">
              <v:path arrowok="t"/>
              <v:fill/>
            </v:shape>
            <v:shape style="position:absolute;left:5789;top:9919;width:660;height:281" coordorigin="5789,9919" coordsize="660,281" path="m5789,9919l6449,9919,6449,10200,5789,10200,5789,9919xe" filled="t" fillcolor="#F4F4F4" stroked="f">
              <v:path arrowok="t"/>
              <v:fill/>
            </v:shape>
            <v:shape style="position:absolute;left:5129;top:9919;width:132;height:281" coordorigin="5129,9919" coordsize="132,281" path="m5129,9919l5261,9919,5261,10200,5129,10200,5129,9919xe" filled="t" fillcolor="#F4F4F4" stroked="f">
              <v:path arrowok="t"/>
              <v:fill/>
            </v:shape>
            <v:shape style="position:absolute;left:2042;top:9919;width:2294;height:281" coordorigin="2042,9919" coordsize="2294,281" path="m2042,9919l4337,9919,4337,10200,2042,10200,2042,9919xe" filled="t" fillcolor="#F4F4F4" stroked="f">
              <v:path arrowok="t"/>
              <v:fill/>
            </v:shape>
            <v:shape style="position:absolute;left:4337;top:9919;width:792;height:281" coordorigin="4337,9919" coordsize="792,281" path="m4337,10200l4337,9919,5129,9919,5129,10200,4337,10200xe" filled="t" fillcolor="#F4F4F4" stroked="f">
              <v:path arrowok="t"/>
              <v:fill/>
            </v:shape>
            <v:shape style="position:absolute;left:5261;top:9919;width:528;height:281" coordorigin="5261,9919" coordsize="528,281" path="m5261,10200l5261,9919,5789,9919,5789,10200,5261,10200xe" filled="t" fillcolor="#F4F4F4" stroked="f">
              <v:path arrowok="t"/>
              <v:fill/>
            </v:shape>
            <v:shape style="position:absolute;left:6449;top:9919;width:924;height:281" coordorigin="6449,9919" coordsize="924,281" path="m6449,10200l6449,9919,7373,9919,7373,10200,6449,10200xe" filled="t" fillcolor="#F4F4F4" stroked="f">
              <v:path arrowok="t"/>
              <v:fill/>
            </v:shape>
            <v:shape style="position:absolute;left:8033;top:9919;width:396;height:281" coordorigin="8033,9919" coordsize="396,281" path="m8033,10200l8033,9919,8429,9919,8429,10200,8033,10200xe" filled="t" fillcolor="#F4F4F4" stroked="f">
              <v:path arrowok="t"/>
              <v:fill/>
            </v:shape>
            <v:shape style="position:absolute;left:2042;top:10200;width:8786;height:281" coordorigin="2042,10200" coordsize="8786,281" path="m2042,10200l10829,10200,10829,10481,2042,10481,2042,10200xe" filled="t" fillcolor="#F4F4F4" stroked="f">
              <v:path arrowok="t"/>
              <v:fill/>
            </v:shape>
            <v:shape style="position:absolute;left:7373;top:10481;width:3456;height:281" coordorigin="7373,10481" coordsize="3456,281" path="m7373,10481l10829,10481,10829,10762,7373,10762,7373,10481xe" filled="t" fillcolor="#F4F4F4" stroked="f">
              <v:path arrowok="t"/>
              <v:fill/>
            </v:shape>
            <v:shape style="position:absolute;left:6713;top:10481;width:132;height:281" coordorigin="6713,10481" coordsize="132,281" path="m6713,10481l6845,10481,6845,10762,6713,10762,6713,10481xe" filled="t" fillcolor="#F4F4F4" stroked="f">
              <v:path arrowok="t"/>
              <v:fill/>
            </v:shape>
            <v:shape style="position:absolute;left:6185;top:10481;width:132;height:281" coordorigin="6185,10481" coordsize="132,281" path="m6185,10481l6317,10481,6317,10762,6185,10762,6185,10481xe" filled="t" fillcolor="#F4F4F4" stroked="f">
              <v:path arrowok="t"/>
              <v:fill/>
            </v:shape>
            <v:shape style="position:absolute;left:5657;top:10481;width:132;height:281" coordorigin="5657,10481" coordsize="132,281" path="m5657,10481l5789,10481,5789,10762,5657,10762,5657,10481xe" filled="t" fillcolor="#F4F4F4" stroked="f">
              <v:path arrowok="t"/>
              <v:fill/>
            </v:shape>
            <v:shape style="position:absolute;left:5393;top:10481;width:132;height:281" coordorigin="5393,10481" coordsize="132,281" path="m5393,10481l5525,10481,5525,10762,5393,10762,5393,10481xe" filled="t" fillcolor="#F4F4F4" stroked="f">
              <v:path arrowok="t"/>
              <v:fill/>
            </v:shape>
            <v:shape style="position:absolute;left:2042;top:10481;width:3086;height:281" coordorigin="2042,10481" coordsize="3086,281" path="m2042,10481l5129,10481,5129,10762,2042,10762,2042,10481xe" filled="t" fillcolor="#F4F4F4" stroked="f">
              <v:path arrowok="t"/>
              <v:fill/>
            </v:shape>
            <v:shape style="position:absolute;left:5129;top:10481;width:264;height:281" coordorigin="5129,10481" coordsize="264,281" path="m5129,10762l5129,10481,5393,10481,5393,10762,5129,10762xe" filled="t" fillcolor="#F4F4F4" stroked="f">
              <v:path arrowok="t"/>
              <v:fill/>
            </v:shape>
            <v:shape style="position:absolute;left:5525;top:10481;width:132;height:281" coordorigin="5525,10481" coordsize="132,281" path="m5525,10762l5525,10481,5657,10481,5657,10762,5525,10762xe" filled="t" fillcolor="#F4F4F4" stroked="f">
              <v:path arrowok="t"/>
              <v:fill/>
            </v:shape>
            <v:shape style="position:absolute;left:5789;top:10481;width:396;height:281" coordorigin="5789,10481" coordsize="396,281" path="m5789,10762l5789,10481,6185,10481,6185,10762,5789,10762xe" filled="t" fillcolor="#F4F4F4" stroked="f">
              <v:path arrowok="t"/>
              <v:fill/>
            </v:shape>
            <v:shape style="position:absolute;left:6317;top:10481;width:396;height:281" coordorigin="6317,10481" coordsize="396,281" path="m6317,10762l6317,10481,6713,10481,6713,10762,6317,10762xe" filled="t" fillcolor="#F4F4F4" stroked="f">
              <v:path arrowok="t"/>
              <v:fill/>
            </v:shape>
            <v:shape style="position:absolute;left:6845;top:10481;width:528;height:281" coordorigin="6845,10481" coordsize="528,281" path="m6845,10762l6845,10481,7373,10481,7373,10762,6845,10762xe" filled="t" fillcolor="#F4F4F4" stroked="f">
              <v:path arrowok="t"/>
              <v:fill/>
            </v:shape>
            <v:shape style="position:absolute;left:7505;top:10762;width:3324;height:281" coordorigin="7505,10762" coordsize="3324,281" path="m7505,10762l10829,10762,10829,11042,7505,11042,7505,10762xe" filled="t" fillcolor="#F4F4F4" stroked="f">
              <v:path arrowok="t"/>
              <v:fill/>
            </v:shape>
            <v:shape style="position:absolute;left:6845;top:10762;width:264;height:281" coordorigin="6845,10762" coordsize="264,281" path="m6845,10762l7109,10762,7109,11042,6845,11042,6845,10762xe" filled="t" fillcolor="#F4F4F4" stroked="f">
              <v:path arrowok="t"/>
              <v:fill/>
            </v:shape>
            <v:shape style="position:absolute;left:6449;top:10762;width:132;height:281" coordorigin="6449,10762" coordsize="132,281" path="m6449,10762l6581,10762,6581,11042,6449,11042,6449,10762xe" filled="t" fillcolor="#F4F4F4" stroked="f">
              <v:path arrowok="t"/>
              <v:fill/>
            </v:shape>
            <v:shape style="position:absolute;left:5921;top:10762;width:396;height:281" coordorigin="5921,10762" coordsize="396,281" path="m5921,10762l6317,10762,6317,11042,5921,11042,5921,10762xe" filled="t" fillcolor="#F4F4F4" stroked="f">
              <v:path arrowok="t"/>
              <v:fill/>
            </v:shape>
            <v:shape style="position:absolute;left:5525;top:10762;width:132;height:281" coordorigin="5525,10762" coordsize="132,281" path="m5525,10762l5657,10762,5657,11042,5525,11042,5525,10762xe" filled="t" fillcolor="#F4F4F4" stroked="f">
              <v:path arrowok="t"/>
              <v:fill/>
            </v:shape>
            <v:shape style="position:absolute;left:4997;top:10762;width:396;height:281" coordorigin="4997,10762" coordsize="396,281" path="m4997,10762l5393,10762,5393,11042,4997,11042,4997,10762xe" filled="t" fillcolor="#F4F4F4" stroked="f">
              <v:path arrowok="t"/>
              <v:fill/>
            </v:shape>
            <v:shape style="position:absolute;left:2042;top:10762;width:2426;height:281" coordorigin="2042,10762" coordsize="2426,281" path="m2042,10762l4469,10762,4469,11042,2042,11042,2042,10762xe" filled="t" fillcolor="#F4F4F4" stroked="f">
              <v:path arrowok="t"/>
              <v:fill/>
            </v:shape>
            <v:shape style="position:absolute;left:4469;top:10762;width:528;height:281" coordorigin="4469,10762" coordsize="528,281" path="m4469,11042l4469,10762,4997,10762,4997,11042,4469,11042xe" filled="t" fillcolor="#F4F4F4" stroked="f">
              <v:path arrowok="t"/>
              <v:fill/>
            </v:shape>
            <v:shape style="position:absolute;left:5393;top:10762;width:132;height:281" coordorigin="5393,10762" coordsize="132,281" path="m5393,11042l5393,10762,5525,10762,5525,11042,5393,11042xe" filled="t" fillcolor="#F4F4F4" stroked="f">
              <v:path arrowok="t"/>
              <v:fill/>
            </v:shape>
            <v:shape style="position:absolute;left:5657;top:10762;width:264;height:281" coordorigin="5657,10762" coordsize="264,281" path="m5657,11042l5657,10762,5921,10762,5921,11042,5657,11042xe" filled="t" fillcolor="#F4F4F4" stroked="f">
              <v:path arrowok="t"/>
              <v:fill/>
            </v:shape>
            <v:shape style="position:absolute;left:6317;top:10762;width:132;height:281" coordorigin="6317,10762" coordsize="132,281" path="m6317,11042l6317,10762,6449,10762,6449,11042,6317,11042xe" filled="t" fillcolor="#F4F4F4" stroked="f">
              <v:path arrowok="t"/>
              <v:fill/>
            </v:shape>
            <v:shape style="position:absolute;left:6581;top:10762;width:264;height:281" coordorigin="6581,10762" coordsize="264,281" path="m6581,11042l6581,10762,6845,10762,6845,11042,6581,11042xe" filled="t" fillcolor="#F4F4F4" stroked="f">
              <v:path arrowok="t"/>
              <v:fill/>
            </v:shape>
            <v:shape style="position:absolute;left:7109;top:10762;width:396;height:281" coordorigin="7109,10762" coordsize="396,281" path="m7109,11042l7109,10762,7505,10762,7505,11042,7109,11042xe" filled="t" fillcolor="#F4F4F4" stroked="f">
              <v:path arrowok="t"/>
              <v:fill/>
            </v:shape>
            <v:shape style="position:absolute;left:6449;top:11042;width:4380;height:281" coordorigin="6449,11042" coordsize="4380,281" path="m6449,11042l10829,11042,10829,11323,6449,11323,6449,11042xe" filled="t" fillcolor="#F4F4F4" stroked="f">
              <v:path arrowok="t"/>
              <v:fill/>
            </v:shape>
            <v:shape style="position:absolute;left:6053;top:11042;width:264;height:281" coordorigin="6053,11042" coordsize="264,281" path="m6053,11042l6317,11042,6317,11323,6053,11323,6053,11042xe" filled="t" fillcolor="#F4F4F4" stroked="f">
              <v:path arrowok="t"/>
              <v:fill/>
            </v:shape>
            <v:shape style="position:absolute;left:5789;top:11042;width:132;height:281" coordorigin="5789,11042" coordsize="132,281" path="m5789,11042l5921,11042,5921,11323,5789,11323,5789,11042xe" filled="t" fillcolor="#F4F4F4" stroked="f">
              <v:path arrowok="t"/>
              <v:fill/>
            </v:shape>
            <v:shape style="position:absolute;left:2042;top:11042;width:3614;height:281" coordorigin="2042,11042" coordsize="3614,281" path="m2042,11042l5657,11042,5657,11323,2042,11323,2042,11042xe" filled="t" fillcolor="#F4F4F4" stroked="f">
              <v:path arrowok="t"/>
              <v:fill/>
            </v:shape>
            <v:shape style="position:absolute;left:5657;top:11042;width:132;height:281" coordorigin="5657,11042" coordsize="132,281" path="m5657,11323l5657,11042,5789,11042,5789,11323,5657,11323xe" filled="t" fillcolor="#F4F4F4" stroked="f">
              <v:path arrowok="t"/>
              <v:fill/>
            </v:shape>
            <v:shape style="position:absolute;left:5921;top:11042;width:132;height:281" coordorigin="5921,11042" coordsize="132,281" path="m5921,11323l5921,11042,6053,11042,6053,11323,5921,11323xe" filled="t" fillcolor="#F4F4F4" stroked="f">
              <v:path arrowok="t"/>
              <v:fill/>
            </v:shape>
            <v:shape style="position:absolute;left:6317;top:11042;width:132;height:281" coordorigin="6317,11042" coordsize="132,281" path="m6317,11323l6317,11042,6449,11042,6449,11323,6317,11323xe" filled="t" fillcolor="#F4F4F4" stroked="f">
              <v:path arrowok="t"/>
              <v:fill/>
            </v:shape>
            <v:shape style="position:absolute;left:7637;top:11323;width:3192;height:281" coordorigin="7637,11323" coordsize="3192,281" path="m7637,11323l10829,11323,10829,11604,7637,11604,7637,11323xe" filled="t" fillcolor="#F4F4F4" stroked="f">
              <v:path arrowok="t"/>
              <v:fill/>
            </v:shape>
            <v:shape style="position:absolute;left:6977;top:11323;width:264;height:281" coordorigin="6977,11323" coordsize="264,281" path="m6977,11323l7241,11323,7241,11604,6977,11604,6977,11323xe" filled="t" fillcolor="#F4F4F4" stroked="f">
              <v:path arrowok="t"/>
              <v:fill/>
            </v:shape>
            <v:shape style="position:absolute;left:6581;top:11323;width:264;height:281" coordorigin="6581,11323" coordsize="264,281" path="m6581,11323l6845,11323,6845,11604,6581,11604,6581,11323xe" filled="t" fillcolor="#F4F4F4" stroked="f">
              <v:path arrowok="t"/>
              <v:fill/>
            </v:shape>
            <v:shape style="position:absolute;left:5525;top:11323;width:924;height:281" coordorigin="5525,11323" coordsize="924,281" path="m5525,11323l6449,11323,6449,11604,5525,11604,5525,11323xe" filled="t" fillcolor="#F4F4F4" stroked="f">
              <v:path arrowok="t"/>
              <v:fill/>
            </v:shape>
            <v:shape style="position:absolute;left:2042;top:11323;width:2822;height:281" coordorigin="2042,11323" coordsize="2822,281" path="m2042,11323l4865,11323,4865,11604,2042,11604,2042,11323xe" filled="t" fillcolor="#F4F4F4" stroked="f">
              <v:path arrowok="t"/>
              <v:fill/>
            </v:shape>
            <v:shape style="position:absolute;left:4865;top:11323;width:660;height:281" coordorigin="4865,11323" coordsize="660,281" path="m4865,11604l4865,11323,5525,11323,5525,11604,4865,11604xe" filled="t" fillcolor="#F4F4F4" stroked="f">
              <v:path arrowok="t"/>
              <v:fill/>
            </v:shape>
            <v:shape style="position:absolute;left:6449;top:11323;width:132;height:281" coordorigin="6449,11323" coordsize="132,281" path="m6449,11604l6449,11323,6581,11323,6581,11604,6449,11604xe" filled="t" fillcolor="#F4F4F4" stroked="f">
              <v:path arrowok="t"/>
              <v:fill/>
            </v:shape>
            <v:shape style="position:absolute;left:6845;top:11323;width:132;height:281" coordorigin="6845,11323" coordsize="132,281" path="m6845,11604l6845,11323,6977,11323,6977,11604,6845,11604xe" filled="t" fillcolor="#F4F4F4" stroked="f">
              <v:path arrowok="t"/>
              <v:fill/>
            </v:shape>
            <v:shape style="position:absolute;left:7241;top:11323;width:396;height:281" coordorigin="7241,11323" coordsize="396,281" path="m7241,11604l7241,11323,7637,11323,7637,11604,7241,11604xe" filled="t" fillcolor="#F4F4F4" stroked="f">
              <v:path arrowok="t"/>
              <v:fill/>
            </v:shape>
            <v:shape style="position:absolute;left:8551;top:11604;width:2278;height:283" coordorigin="8551,11604" coordsize="2278,283" path="m8551,11604l10829,11604,10829,11887,8551,11887,8551,11604xe" filled="t" fillcolor="#F4F4F4" stroked="f">
              <v:path arrowok="t"/>
              <v:fill/>
            </v:shape>
            <v:shape style="position:absolute;left:7891;top:11604;width:264;height:283" coordorigin="7891,11604" coordsize="264,283" path="m7891,11604l8155,11604,8155,11887,7891,11887,7891,11604xe" filled="t" fillcolor="#F4F4F4" stroked="f">
              <v:path arrowok="t"/>
              <v:fill/>
            </v:shape>
            <v:shape style="position:absolute;left:7627;top:11604;width:132;height:283" coordorigin="7627,11604" coordsize="132,283" path="m7627,11604l7759,11604,7759,11887,7627,11887,7627,11604xe" filled="t" fillcolor="#F4F4F4" stroked="f">
              <v:path arrowok="t"/>
              <v:fill/>
            </v:shape>
            <v:shape style="position:absolute;left:7363;top:11604;width:132;height:283" coordorigin="7363,11604" coordsize="132,283" path="m7363,11604l7495,11604,7495,11887,7363,11887,7363,11604xe" filled="t" fillcolor="#F4F4F4" stroked="f">
              <v:path arrowok="t"/>
              <v:fill/>
            </v:shape>
            <v:shape style="position:absolute;left:6835;top:11604;width:396;height:283" coordorigin="6835,11604" coordsize="396,283" path="m6835,11604l7231,11604,7231,11887,6835,11887,6835,11604xe" filled="t" fillcolor="#F4F4F4" stroked="f">
              <v:path arrowok="t"/>
              <v:fill/>
            </v:shape>
            <v:shape style="position:absolute;left:6439;top:11604;width:132;height:283" coordorigin="6439,11604" coordsize="132,283" path="m6439,11604l6571,11604,6571,11887,6439,11887,6439,11604xe" filled="t" fillcolor="#F4F4F4" stroked="f">
              <v:path arrowok="t"/>
              <v:fill/>
            </v:shape>
            <v:shape style="position:absolute;left:5911;top:11604;width:396;height:283" coordorigin="5911,11604" coordsize="396,283" path="m5911,11604l6307,11604,6307,11887,5911,11887,5911,11604xe" filled="t" fillcolor="#F4F4F4" stroked="f">
              <v:path arrowok="t"/>
              <v:fill/>
            </v:shape>
            <v:shape style="position:absolute;left:5251;top:11604;width:132;height:283" coordorigin="5251,11604" coordsize="132,283" path="m5251,11604l5383,11604,5383,11887,5251,11887,5251,11604xe" filled="t" fillcolor="#F4F4F4" stroked="f">
              <v:path arrowok="t"/>
              <v:fill/>
            </v:shape>
            <v:shape style="position:absolute;left:2042;top:11604;width:2813;height:283" coordorigin="2042,11604" coordsize="2813,283" path="m2042,11604l4855,11604,4855,11887,2042,11887,2042,11604xe" filled="t" fillcolor="#F4F4F4" stroked="f">
              <v:path arrowok="t"/>
              <v:fill/>
            </v:shape>
            <v:shape style="position:absolute;left:4855;top:11604;width:396;height:281" coordorigin="4855,11604" coordsize="396,281" path="m4855,11885l4855,11604,5251,11604,5251,11885,4855,11885xe" filled="t" fillcolor="#F4F4F4" stroked="f">
              <v:path arrowok="t"/>
              <v:fill/>
            </v:shape>
            <v:shape style="position:absolute;left:5383;top:11604;width:528;height:281" coordorigin="5383,11604" coordsize="528,281" path="m5383,11885l5383,11604,5911,11604,5911,11885,5383,11885xe" filled="t" fillcolor="#F4F4F4" stroked="f">
              <v:path arrowok="t"/>
              <v:fill/>
            </v:shape>
            <v:shape style="position:absolute;left:6307;top:11604;width:132;height:281" coordorigin="6307,11604" coordsize="132,281" path="m6307,11885l6307,11604,6439,11604,6439,11885,6307,11885xe" filled="t" fillcolor="#F4F4F4" stroked="f">
              <v:path arrowok="t"/>
              <v:fill/>
            </v:shape>
            <v:shape style="position:absolute;left:6571;top:11604;width:264;height:281" coordorigin="6571,11604" coordsize="264,281" path="m6571,11885l6571,11604,6835,11604,6835,11885,6571,11885xe" filled="t" fillcolor="#F4F4F4" stroked="f">
              <v:path arrowok="t"/>
              <v:fill/>
            </v:shape>
            <v:shape style="position:absolute;left:7231;top:11604;width:132;height:281" coordorigin="7231,11604" coordsize="132,281" path="m7231,11885l7231,11604,7363,11604,7363,11885,7231,11885xe" filled="t" fillcolor="#F4F4F4" stroked="f">
              <v:path arrowok="t"/>
              <v:fill/>
            </v:shape>
            <v:shape style="position:absolute;left:7495;top:11604;width:132;height:281" coordorigin="7495,11604" coordsize="132,281" path="m7495,11885l7495,11604,7627,11604,7627,11885,7495,11885xe" filled="t" fillcolor="#F4F4F4" stroked="f">
              <v:path arrowok="t"/>
              <v:fill/>
            </v:shape>
            <v:shape style="position:absolute;left:7759;top:11604;width:132;height:281" coordorigin="7759,11604" coordsize="132,281" path="m7759,11885l7759,11604,7891,11604,7891,11885,7759,11885xe" filled="t" fillcolor="#F4F4F4" stroked="f">
              <v:path arrowok="t"/>
              <v:fill/>
            </v:shape>
            <v:shape style="position:absolute;left:8155;top:11604;width:396;height:281" coordorigin="8155,11604" coordsize="396,281" path="m8155,11885l8155,11604,8551,11604,8551,11885,8155,11885xe" filled="t" fillcolor="#F4F4F4" stroked="f">
              <v:path arrowok="t"/>
              <v:fill/>
            </v:shape>
            <v:shape style="position:absolute;left:8947;top:11887;width:1882;height:281" coordorigin="8947,11887" coordsize="1882,281" path="m8947,11887l10829,11887,10829,12168,8947,12168,8947,11887xe" filled="t" fillcolor="#F4F4F4" stroked="f">
              <v:path arrowok="t"/>
              <v:fill/>
            </v:shape>
            <v:shape style="position:absolute;left:8419;top:11887;width:132;height:281" coordorigin="8419,11887" coordsize="132,281" path="m8419,11887l8551,11887,8551,12168,8419,12168,8419,11887xe" filled="t" fillcolor="#F4F4F4" stroked="f">
              <v:path arrowok="t"/>
              <v:fill/>
            </v:shape>
            <v:shape style="position:absolute;left:7627;top:11887;width:660;height:281" coordorigin="7627,11887" coordsize="660,281" path="m7627,11887l8287,11887,8287,12168,7627,12168,7627,11887xe" filled="t" fillcolor="#F4F4F4" stroked="f">
              <v:path arrowok="t"/>
              <v:fill/>
            </v:shape>
            <v:shape style="position:absolute;left:6703;top:11887;width:132;height:281" coordorigin="6703,11887" coordsize="132,281" path="m6703,11887l6835,11887,6835,12168,6703,12168,6703,11887xe" filled="t" fillcolor="#F4F4F4" stroked="f">
              <v:path arrowok="t"/>
              <v:fill/>
            </v:shape>
            <v:shape style="position:absolute;left:2042;top:11887;width:4265;height:281" coordorigin="2042,11887" coordsize="4265,281" path="m2042,11887l6307,11887,6307,12168,2042,12168,2042,11887xe" filled="t" fillcolor="#F4F4F4" stroked="f">
              <v:path arrowok="t"/>
              <v:fill/>
            </v:shape>
            <v:shape style="position:absolute;left:6307;top:11887;width:396;height:281" coordorigin="6307,11887" coordsize="396,281" path="m6307,12168l6307,11887,6703,11887,6703,12168,6307,12168xe" filled="t" fillcolor="#F4F4F4" stroked="f">
              <v:path arrowok="t"/>
              <v:fill/>
            </v:shape>
            <v:shape style="position:absolute;left:6835;top:11887;width:792;height:281" coordorigin="6835,11887" coordsize="792,281" path="m6835,12168l6835,11887,7627,11887,7627,12168,6835,12168xe" filled="t" fillcolor="#F4F4F4" stroked="f">
              <v:path arrowok="t"/>
              <v:fill/>
            </v:shape>
            <v:shape style="position:absolute;left:8287;top:11887;width:132;height:281" coordorigin="8287,11887" coordsize="132,281" path="m8287,12168l8287,11887,8419,11887,8419,12168,8287,12168xe" filled="t" fillcolor="#F4F4F4" stroked="f">
              <v:path arrowok="t"/>
              <v:fill/>
            </v:shape>
            <v:shape style="position:absolute;left:8551;top:11887;width:396;height:281" coordorigin="8551,11887" coordsize="396,281" path="m8551,12168l8551,11887,8947,11887,8947,12168,8551,12168xe" filled="t" fillcolor="#F4F4F4" stroked="f">
              <v:path arrowok="t"/>
              <v:fill/>
            </v:shape>
            <v:shape style="position:absolute;left:2042;top:12168;width:8786;height:281" coordorigin="2042,12168" coordsize="8786,281" path="m2042,12168l10829,12168,10829,12449,2042,12449,2042,12168xe" filled="t" fillcolor="#F4F4F4" stroked="f">
              <v:path arrowok="t"/>
              <v:fill/>
            </v:shape>
            <v:shape style="position:absolute;left:2042;top:12449;width:8786;height:281" coordorigin="2042,12449" coordsize="8786,281" path="m2042,12449l10829,12449,10829,12730,2042,12730,2042,12449xe" filled="t" fillcolor="#F4F4F4" stroked="f">
              <v:path arrowok="t"/>
              <v:fill/>
            </v:shape>
            <v:shape style="position:absolute;left:1411;top:12730;width:9418;height:360" coordorigin="1411,12730" coordsize="9418,360" path="m1411,12730l10829,12730,10829,13090,1411,13090,1411,12730xe" filled="t" fillcolor="#FDFDFD" stroked="f">
              <v:path arrowok="t"/>
              <v:fill/>
            </v:shape>
            <v:shape style="position:absolute;left:1411;top:13090;width:9418;height:360" coordorigin="1411,13090" coordsize="9418,360" path="m1411,13090l10829,13090,10829,13450,1411,13450,1411,13090xe" filled="t" fillcolor="#FDFDFD" stroked="f">
              <v:path arrowok="t"/>
              <v:fill/>
            </v:shape>
            <v:shape style="position:absolute;left:1411;top:13450;width:9418;height:360" coordorigin="1411,13450" coordsize="9418,360" path="m1411,13450l10829,13450,10829,13810,1411,13810,1411,13450xe" filled="t" fillcolor="#FDFDFD" stroked="f">
              <v:path arrowok="t"/>
              <v:fill/>
            </v:shape>
            <v:shape style="position:absolute;left:1411;top:13810;width:9418;height:360" coordorigin="1411,13810" coordsize="9418,360" path="m1411,13810l10829,13810,10829,14170,1411,14170,1411,13810xe" filled="t" fillcolor="#FDFDFD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10.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(int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0;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i++)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11.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System.out.print(array[i]);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13.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1" w:lineRule="auto" w:line="312"/>
        <w:ind w:left="100" w:right="8471"/>
        <w:sectPr>
          <w:type w:val="continuous"/>
          <w:pgSz w:w="12240" w:h="15840"/>
          <w:pgMar w:top="1220" w:bottom="280" w:left="1340" w:right="1340"/>
        </w:sectPr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12885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b)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12845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c)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58881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d)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54881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 w:lineRule="auto" w:line="323"/>
        <w:ind w:left="196" w:right="5391" w:hanging="96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8.Which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valid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declaration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float?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A.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float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1F;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7" w:lineRule="auto" w:line="404"/>
        <w:ind w:left="196" w:right="7499"/>
      </w:pPr>
      <w:r>
        <w:pict>
          <v:group style="position:absolute;margin-left:70.185pt;margin-top:69.7981pt;width:471.63pt;height:248.31pt;mso-position-horizontal-relative:page;mso-position-vertical-relative:paragraph;z-index:-494" coordorigin="1404,1396" coordsize="9433,4966">
            <v:shape style="position:absolute;left:1411;top:1403;width:9418;height:84" coordorigin="1411,1403" coordsize="9418,84" path="m1411,1403l10829,1403,10829,1487,1411,1487,1411,1403xe" filled="t" fillcolor="#FDFDFD" stroked="f">
              <v:path arrowok="t"/>
              <v:fill/>
            </v:shape>
            <v:shape style="position:absolute;left:1440;top:1487;width:9360;height:276" coordorigin="1440,1487" coordsize="9360,276" path="m1440,1487l10800,1487,10800,1763,1440,1763,1440,1487xe" filled="t" fillcolor="#FDFDFD" stroked="f">
              <v:path arrowok="t"/>
              <v:fill/>
            </v:shape>
            <v:shape style="position:absolute;left:1411;top:1763;width:9418;height:360" coordorigin="1411,1763" coordsize="9418,360" path="m1411,1763l10829,1763,10829,2123,1411,2123,1411,1763xe" filled="t" fillcolor="#FDFDFD" stroked="f">
              <v:path arrowok="t"/>
              <v:fill/>
            </v:shape>
            <v:shape style="position:absolute;left:1440;top:1847;width:773;height:276" coordorigin="1440,1847" coordsize="773,276" path="m1440,1847l2213,1847,2213,2123,1440,2123,1440,1847xe" filled="t" fillcolor="#FDFDFD" stroked="f">
              <v:path arrowok="t"/>
              <v:fill/>
            </v:shape>
            <v:shape style="position:absolute;left:1411;top:2123;width:9418;height:360" coordorigin="1411,2123" coordsize="9418,360" path="m1411,2123l10829,2123,10829,2483,1411,2483,1411,2123xe" filled="t" fillcolor="#FDFDFD" stroked="f">
              <v:path arrowok="t"/>
              <v:fill/>
            </v:shape>
            <v:shape style="position:absolute;left:1440;top:2207;width:1440;height:276" coordorigin="1440,2207" coordsize="1440,276" path="m1440,2207l2880,2207,2880,2483,1440,2483,1440,2207xe" filled="t" fillcolor="#FDFDFD" stroked="f">
              <v:path arrowok="t"/>
              <v:fill/>
            </v:shape>
            <v:shape style="position:absolute;left:1411;top:2483;width:9418;height:360" coordorigin="1411,2483" coordsize="9418,360" path="m1411,2483l10829,2483,10829,2843,1411,2843,1411,2483xe" filled="t" fillcolor="#FDFDFD" stroked="f">
              <v:path arrowok="t"/>
              <v:fill/>
            </v:shape>
            <v:shape style="position:absolute;left:1440;top:2567;width:2160;height:276" coordorigin="1440,2567" coordsize="2160,276" path="m1440,2567l3600,2567,3600,2843,1440,2843,1440,2567xe" filled="t" fillcolor="#FDFDFD" stroked="f">
              <v:path arrowok="t"/>
              <v:fill/>
            </v:shape>
            <v:shape style="position:absolute;left:1411;top:2843;width:9418;height:360" coordorigin="1411,2843" coordsize="9418,360" path="m1411,2843l10829,2843,10829,3203,1411,3203,1411,2843xe" filled="t" fillcolor="#FDFDFD" stroked="f">
              <v:path arrowok="t"/>
              <v:fill/>
            </v:shape>
            <v:shape style="position:absolute;left:1440;top:2927;width:1440;height:276" coordorigin="1440,2927" coordsize="1440,276" path="m1440,2927l2880,2927,2880,3203,1440,3203,1440,2927xe" filled="t" fillcolor="#FDFDFD" stroked="f">
              <v:path arrowok="t"/>
              <v:fill/>
            </v:shape>
            <v:shape style="position:absolute;left:1411;top:3203;width:9418;height:494" coordorigin="1411,3203" coordsize="9418,494" path="m1411,3203l10829,3203,10829,3698,1411,3698,1411,3203xe" filled="t" fillcolor="#FDFDFD" stroked="f">
              <v:path arrowok="t"/>
              <v:fill/>
            </v:shape>
            <v:shape style="position:absolute;left:1440;top:3285;width:1800;height:276" coordorigin="1440,3285" coordsize="1800,276" path="m1440,3285l3240,3285,3240,3561,1440,3561,1440,3285xe" filled="t" fillcolor="#FDFDFD" stroked="f">
              <v:path arrowok="t"/>
              <v:fill/>
            </v:shape>
            <v:shape style="position:absolute;left:1411;top:3698;width:9418;height:84" coordorigin="1411,3698" coordsize="9418,84" path="m1411,3698l10829,3698,10829,3782,1411,3782,1411,3698xe" filled="t" fillcolor="#FDFDFD" stroked="f">
              <v:path arrowok="t"/>
              <v:fill/>
            </v:shape>
            <v:shape style="position:absolute;left:1440;top:3782;width:9360;height:276" coordorigin="1440,3782" coordsize="9360,276" path="m1440,3782l10800,3782,10800,4058,1440,4058,1440,3782xe" filled="t" fillcolor="#FDFDFD" stroked="f">
              <v:path arrowok="t"/>
              <v:fill/>
            </v:shape>
            <v:shape style="position:absolute;left:1411;top:4058;width:9418;height:360" coordorigin="1411,4058" coordsize="9418,360" path="m1411,4058l10829,4058,10829,4418,1411,4418,1411,4058xe" filled="t" fillcolor="#FDFDFD" stroked="f">
              <v:path arrowok="t"/>
              <v:fill/>
            </v:shape>
            <v:shape style="position:absolute;left:1440;top:4142;width:1534;height:276" coordorigin="1440,4142" coordsize="1534,276" path="m1440,4142l2974,4142,2974,4418,1440,4418,1440,4142xe" filled="t" fillcolor="#FDFDFD" stroked="f">
              <v:path arrowok="t"/>
              <v:fill/>
            </v:shape>
            <v:shape style="position:absolute;left:1411;top:4418;width:9418;height:360" coordorigin="1411,4418" coordsize="9418,360" path="m1411,4418l10829,4418,10829,4778,1411,4778,1411,4418xe" filled="t" fillcolor="#FDFDFD" stroked="f">
              <v:path arrowok="t"/>
              <v:fill/>
            </v:shape>
            <v:shape style="position:absolute;left:1440;top:4502;width:1440;height:276" coordorigin="1440,4502" coordsize="1440,276" path="m1440,4502l2880,4502,2880,4778,1440,4778,1440,4502xe" filled="t" fillcolor="#FDFDFD" stroked="f">
              <v:path arrowok="t"/>
              <v:fill/>
            </v:shape>
            <v:shape style="position:absolute;left:1411;top:4778;width:9418;height:360" coordorigin="1411,4778" coordsize="9418,360" path="m1411,4778l10829,4778,10829,5138,1411,5138,1411,4778xe" filled="t" fillcolor="#FDFDFD" stroked="f">
              <v:path arrowok="t"/>
              <v:fill/>
            </v:shape>
            <v:shape style="position:absolute;left:1440;top:4862;width:2160;height:276" coordorigin="1440,4862" coordsize="2160,276" path="m1440,4862l3600,4862,3600,5138,1440,5138,1440,4862xe" filled="t" fillcolor="#FDFDFD" stroked="f">
              <v:path arrowok="t"/>
              <v:fill/>
            </v:shape>
            <v:shape style="position:absolute;left:1411;top:5138;width:9418;height:360" coordorigin="1411,5138" coordsize="9418,360" path="m1411,5138l10829,5138,10829,5498,1411,5498,1411,5138xe" filled="t" fillcolor="#FDFDFD" stroked="f">
              <v:path arrowok="t"/>
              <v:fill/>
            </v:shape>
            <v:shape style="position:absolute;left:1440;top:5222;width:2160;height:276" coordorigin="1440,5222" coordsize="2160,276" path="m1440,5222l3600,5222,3600,5498,1440,5498,1440,5222xe" filled="t" fillcolor="#FDFDFD" stroked="f">
              <v:path arrowok="t"/>
              <v:fill/>
            </v:shape>
            <v:shape style="position:absolute;left:1411;top:5498;width:9418;height:497" coordorigin="1411,5498" coordsize="9418,497" path="m1411,5498l10829,5498,10829,5995,1411,5995,1411,5498xe" filled="t" fillcolor="#FDFDFD" stroked="f">
              <v:path arrowok="t"/>
              <v:fill/>
            </v:shape>
            <v:shape style="position:absolute;left:1440;top:5579;width:1507;height:276" coordorigin="1440,5579" coordsize="1507,276" path="m1440,5579l2947,5579,2947,5855,1440,5855,1440,5579xe" filled="t" fillcolor="#FDFDFD" stroked="f">
              <v:path arrowok="t"/>
              <v:fill/>
            </v:shape>
            <v:shape style="position:absolute;left:1411;top:5995;width:9418;height:360" coordorigin="1411,5995" coordsize="9418,360" path="m1411,5995l10829,5995,10829,6355,1411,6355,1411,5995xe" filled="t" fillcolor="#FDFDFD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float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1.0;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C.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float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"1";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D.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float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1.0d;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12"/>
        <w:ind w:left="100" w:right="66" w:firstLine="67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9.Which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methods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obtain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static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ArrayList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object?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Array()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/>
        <w:ind w:left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covertArray()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/>
        <w:ind w:left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toArray()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1" w:lineRule="exact" w:line="260"/>
        <w:ind w:left="100"/>
      </w:pP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  <w:t>covertoArray()</w:t>
      </w:r>
      <w:r>
        <w:rPr>
          <w:rFonts w:cs="Times New Roman" w:hAnsi="Times New Roman" w:eastAsia="Times New Roman" w:ascii="Times New Roman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 w:lineRule="auto" w:line="312"/>
        <w:ind w:left="100" w:right="7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10.Which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increase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decrease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size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automatically?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ArrayList()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/>
        <w:ind w:left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DynamicList()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/>
        <w:ind w:left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LinkedList()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1" w:lineRule="exact" w:line="260"/>
        <w:ind w:left="100"/>
      </w:pP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  <w:t>MallocList()</w:t>
      </w:r>
      <w:r>
        <w:rPr>
          <w:rFonts w:cs="Times New Roman" w:hAnsi="Times New Roman" w:eastAsia="Times New Roman" w:ascii="Times New Roman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8"/>
        <w:ind w:left="100" w:right="5355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11.What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program?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import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java.util.*;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Arraylist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static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void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main(String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args[])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ArrayList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ArrayList();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obj.add("A");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obj.add("B");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obj.add("C");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pict>
          <v:group style="position:absolute;margin-left:70.185pt;margin-top:433.065pt;width:471.63pt;height:255.27pt;mso-position-horizontal-relative:page;mso-position-vertical-relative:page;z-index:-493" coordorigin="1404,8661" coordsize="9433,5105">
            <v:shape style="position:absolute;left:5393;top:8669;width:5436;height:281" coordorigin="5393,8669" coordsize="5436,281" path="m5393,8669l10829,8669,10829,8950,5393,8950,5393,8669xe" filled="t" fillcolor="#F4F4F4" stroked="f">
              <v:path arrowok="t"/>
              <v:fill/>
            </v:shape>
            <v:shape style="position:absolute;left:2042;top:8669;width:1766;height:281" coordorigin="2042,8669" coordsize="1766,281" path="m2042,8669l3809,8669,3809,8950,2042,8950,2042,8669xe" filled="t" fillcolor="#F4F4F4" stroked="f">
              <v:path arrowok="t"/>
              <v:fill/>
            </v:shape>
            <v:shape style="position:absolute;left:3809;top:8669;width:1584;height:281" coordorigin="3809,8669" coordsize="1584,281" path="m3809,8669l5393,8669,5393,8950,3809,8950,3809,8669xe" filled="t" fillcolor="#F4F4F4" stroked="f">
              <v:path arrowok="t"/>
              <v:fill/>
            </v:shape>
            <v:shape style="position:absolute;left:2042;top:8950;width:8786;height:281" coordorigin="2042,8950" coordsize="8786,281" path="m2042,8950l10829,8950,10829,9230,2042,9230,2042,8950xe" filled="t" fillcolor="#F4F4F4" stroked="f">
              <v:path arrowok="t"/>
              <v:fill/>
            </v:shape>
            <v:shape style="position:absolute;left:2042;top:9230;width:8786;height:281" coordorigin="2042,9230" coordsize="8786,281" path="m2042,9230l10829,9230,10829,9511,2042,9511,2042,9230xe" filled="t" fillcolor="#F4F4F4" stroked="f">
              <v:path arrowok="t"/>
              <v:fill/>
            </v:shape>
            <v:shape style="position:absolute;left:8429;top:9511;width:2400;height:281" coordorigin="8429,9511" coordsize="2400,281" path="m8429,9511l10829,9511,10829,9792,8429,9792,8429,9511xe" filled="t" fillcolor="#F4F4F4" stroked="f">
              <v:path arrowok="t"/>
              <v:fill/>
            </v:shape>
            <v:shape style="position:absolute;left:7373;top:9511;width:660;height:281" coordorigin="7373,9511" coordsize="660,281" path="m7373,9511l8033,9511,8033,9792,7373,9792,7373,9511xe" filled="t" fillcolor="#F4F4F4" stroked="f">
              <v:path arrowok="t"/>
              <v:fill/>
            </v:shape>
            <v:shape style="position:absolute;left:5789;top:9511;width:660;height:281" coordorigin="5789,9511" coordsize="660,281" path="m5789,9511l6449,9511,6449,9792,5789,9792,5789,9511xe" filled="t" fillcolor="#F4F4F4" stroked="f">
              <v:path arrowok="t"/>
              <v:fill/>
            </v:shape>
            <v:shape style="position:absolute;left:5129;top:9511;width:132;height:281" coordorigin="5129,9511" coordsize="132,281" path="m5129,9511l5261,9511,5261,9792,5129,9792,5129,9511xe" filled="t" fillcolor="#F4F4F4" stroked="f">
              <v:path arrowok="t"/>
              <v:fill/>
            </v:shape>
            <v:shape style="position:absolute;left:2042;top:9511;width:2294;height:281" coordorigin="2042,9511" coordsize="2294,281" path="m2042,9511l4337,9511,4337,9792,2042,9792,2042,9511xe" filled="t" fillcolor="#F4F4F4" stroked="f">
              <v:path arrowok="t"/>
              <v:fill/>
            </v:shape>
            <v:shape style="position:absolute;left:4337;top:9511;width:792;height:281" coordorigin="4337,9511" coordsize="792,281" path="m4337,9792l4337,9511,5129,9511,5129,9792,4337,9792xe" filled="t" fillcolor="#F4F4F4" stroked="f">
              <v:path arrowok="t"/>
              <v:fill/>
            </v:shape>
            <v:shape style="position:absolute;left:5261;top:9511;width:528;height:281" coordorigin="5261,9511" coordsize="528,281" path="m5261,9792l5261,9511,5789,9511,5789,9792,5261,9792xe" filled="t" fillcolor="#F4F4F4" stroked="f">
              <v:path arrowok="t"/>
              <v:fill/>
            </v:shape>
            <v:shape style="position:absolute;left:6449;top:9511;width:924;height:281" coordorigin="6449,9511" coordsize="924,281" path="m6449,9792l6449,9511,7373,9511,7373,9792,6449,9792xe" filled="t" fillcolor="#F4F4F4" stroked="f">
              <v:path arrowok="t"/>
              <v:fill/>
            </v:shape>
            <v:shape style="position:absolute;left:8033;top:9511;width:396;height:281" coordorigin="8033,9511" coordsize="396,281" path="m8033,9792l8033,9511,8429,9511,8429,9792,8033,9792xe" filled="t" fillcolor="#F4F4F4" stroked="f">
              <v:path arrowok="t"/>
              <v:fill/>
            </v:shape>
            <v:shape style="position:absolute;left:2042;top:9792;width:8786;height:281" coordorigin="2042,9792" coordsize="8786,281" path="m2042,9792l10829,9792,10829,10073,2042,10073,2042,9792xe" filled="t" fillcolor="#F4F4F4" stroked="f">
              <v:path arrowok="t"/>
              <v:fill/>
            </v:shape>
            <v:shape style="position:absolute;left:8165;top:10073;width:2664;height:281" coordorigin="8165,10073" coordsize="2664,281" path="m8165,10073l10829,10073,10829,10354,8165,10354,8165,10073xe" filled="t" fillcolor="#F4F4F4" stroked="f">
              <v:path arrowok="t"/>
              <v:fill/>
            </v:shape>
            <v:shape style="position:absolute;left:6449;top:10073;width:132;height:281" coordorigin="6449,10073" coordsize="132,281" path="m6449,10073l6581,10073,6581,10354,6449,10354,6449,10073xe" filled="t" fillcolor="#F4F4F4" stroked="f">
              <v:path arrowok="t"/>
              <v:fill/>
            </v:shape>
            <v:shape style="position:absolute;left:5921;top:10073;width:132;height:281" coordorigin="5921,10073" coordsize="132,281" path="m5921,10073l6053,10073,6053,10354,5921,10354,5921,10073xe" filled="t" fillcolor="#F4F4F4" stroked="f">
              <v:path arrowok="t"/>
              <v:fill/>
            </v:shape>
            <v:shape style="position:absolute;left:2042;top:10073;width:3746;height:281" coordorigin="2042,10073" coordsize="3746,281" path="m2042,10073l5789,10073,5789,10354,2042,10354,2042,10073xe" filled="t" fillcolor="#F4F4F4" stroked="f">
              <v:path arrowok="t"/>
              <v:fill/>
            </v:shape>
            <v:shape style="position:absolute;left:5789;top:10073;width:132;height:281" coordorigin="5789,10073" coordsize="132,281" path="m5789,10354l5789,10073,5921,10073,5921,10354,5789,10354xe" filled="t" fillcolor="#F4F4F4" stroked="f">
              <v:path arrowok="t"/>
              <v:fill/>
            </v:shape>
            <v:shape style="position:absolute;left:6053;top:10073;width:396;height:281" coordorigin="6053,10073" coordsize="396,281" path="m6053,10354l6053,10073,6449,10073,6449,10354,6053,10354xe" filled="t" fillcolor="#F4F4F4" stroked="f">
              <v:path arrowok="t"/>
              <v:fill/>
            </v:shape>
            <v:shape style="position:absolute;left:6581;top:10073;width:1584;height:281" coordorigin="6581,10073" coordsize="1584,281" path="m6581,10354l6581,10073,8165,10073,8165,10354,6581,10354xe" filled="t" fillcolor="#F4F4F4" stroked="f">
              <v:path arrowok="t"/>
              <v:fill/>
            </v:shape>
            <v:shape style="position:absolute;left:2042;top:10354;width:8786;height:281" coordorigin="2042,10354" coordsize="8786,281" path="m2042,10354l10829,10354,10829,10634,2042,10634,2042,10354xe" filled="t" fillcolor="#F4F4F4" stroked="f">
              <v:path arrowok="t"/>
              <v:fill/>
            </v:shape>
            <v:shape style="position:absolute;left:2042;top:10634;width:8786;height:281" coordorigin="2042,10634" coordsize="8786,281" path="m2042,10634l10829,10634,10829,10915,2042,10915,2042,10634xe" filled="t" fillcolor="#F4F4F4" stroked="f">
              <v:path arrowok="t"/>
              <v:fill/>
            </v:shape>
            <v:shape style="position:absolute;left:2042;top:10915;width:8786;height:281" coordorigin="2042,10915" coordsize="8786,281" path="m2042,10915l10829,10915,10829,11196,2042,11196,2042,10915xe" filled="t" fillcolor="#F4F4F4" stroked="f">
              <v:path arrowok="t"/>
              <v:fill/>
            </v:shape>
            <v:shape style="position:absolute;left:6967;top:11196;width:3862;height:283" coordorigin="6967,11196" coordsize="3862,283" path="m6967,11196l10829,11196,10829,11479,6967,11479,6967,11196xe" filled="t" fillcolor="#F4F4F4" stroked="f">
              <v:path arrowok="t"/>
              <v:fill/>
            </v:shape>
            <v:shape style="position:absolute;left:6043;top:11196;width:264;height:283" coordorigin="6043,11196" coordsize="264,283" path="m6043,11196l6307,11196,6307,11479,6043,11479,6043,11196xe" filled="t" fillcolor="#F4F4F4" stroked="f">
              <v:path arrowok="t"/>
              <v:fill/>
            </v:shape>
            <v:shape style="position:absolute;left:2042;top:11196;width:3341;height:283" coordorigin="2042,11196" coordsize="3341,283" path="m2042,11196l5383,11196,5383,11479,2042,11479,2042,11196xe" filled="t" fillcolor="#F4F4F4" stroked="f">
              <v:path arrowok="t"/>
              <v:fill/>
            </v:shape>
            <v:shape style="position:absolute;left:5383;top:11196;width:660;height:281" coordorigin="5383,11196" coordsize="660,281" path="m5383,11477l5383,11196,6043,11196,6043,11477,5383,11477xe" filled="t" fillcolor="#F4F4F4" stroked="f">
              <v:path arrowok="t"/>
              <v:fill/>
            </v:shape>
            <v:shape style="position:absolute;left:6307;top:11196;width:660;height:281" coordorigin="6307,11196" coordsize="660,281" path="m6307,11477l6307,11196,6967,11196,6967,11477,6307,11477xe" filled="t" fillcolor="#F4F4F4" stroked="f">
              <v:path arrowok="t"/>
              <v:fill/>
            </v:shape>
            <v:shape style="position:absolute;left:8023;top:11479;width:2806;height:281" coordorigin="8023,11479" coordsize="2806,281" path="m8023,11479l10829,11479,10829,11760,8023,11760,8023,11479xe" filled="t" fillcolor="#F4F4F4" stroked="f">
              <v:path arrowok="t"/>
              <v:fill/>
            </v:shape>
            <v:shape style="position:absolute;left:7363;top:11479;width:396;height:281" coordorigin="7363,11479" coordsize="396,281" path="m7363,11479l7759,11479,7759,11760,7363,11760,7363,11479xe" filled="t" fillcolor="#F4F4F4" stroked="f">
              <v:path arrowok="t"/>
              <v:fill/>
            </v:shape>
            <v:shape style="position:absolute;left:6175;top:11479;width:132;height:281" coordorigin="6175,11479" coordsize="132,281" path="m6175,11479l6307,11479,6307,11760,6175,11760,6175,11479xe" filled="t" fillcolor="#F4F4F4" stroked="f">
              <v:path arrowok="t"/>
              <v:fill/>
            </v:shape>
            <v:shape style="position:absolute;left:2042;top:11479;width:3737;height:281" coordorigin="2042,11479" coordsize="3737,281" path="m2042,11479l5779,11479,5779,11760,2042,11760,2042,11479xe" filled="t" fillcolor="#F4F4F4" stroked="f">
              <v:path arrowok="t"/>
              <v:fill/>
            </v:shape>
            <v:shape style="position:absolute;left:5779;top:11479;width:396;height:281" coordorigin="5779,11479" coordsize="396,281" path="m5779,11760l5779,11479,6175,11479,6175,11760,5779,11760xe" filled="t" fillcolor="#F4F4F4" stroked="f">
              <v:path arrowok="t"/>
              <v:fill/>
            </v:shape>
            <v:shape style="position:absolute;left:6307;top:11479;width:1056;height:281" coordorigin="6307,11479" coordsize="1056,281" path="m6307,11760l6307,11479,7363,11479,7363,11760,6307,11760xe" filled="t" fillcolor="#F4F4F4" stroked="f">
              <v:path arrowok="t"/>
              <v:fill/>
            </v:shape>
            <v:shape style="position:absolute;left:7759;top:11479;width:264;height:281" coordorigin="7759,11479" coordsize="264,281" path="m7759,11760l7759,11479,8023,11479,8023,11760,7759,11760xe" filled="t" fillcolor="#F4F4F4" stroked="f">
              <v:path arrowok="t"/>
              <v:fill/>
            </v:shape>
            <v:shape style="position:absolute;left:2042;top:11760;width:8786;height:281" coordorigin="2042,11760" coordsize="8786,281" path="m2042,11760l10829,11760,10829,12041,2042,12041,2042,11760xe" filled="t" fillcolor="#F4F4F4" stroked="f">
              <v:path arrowok="t"/>
              <v:fill/>
            </v:shape>
            <v:shape style="position:absolute;left:2042;top:12041;width:8786;height:281" coordorigin="2042,12041" coordsize="8786,281" path="m2042,12041l10829,12041,10829,12322,2042,12322,2042,12041xe" filled="t" fillcolor="#F4F4F4" stroked="f">
              <v:path arrowok="t"/>
              <v:fill/>
            </v:shape>
            <v:shape style="position:absolute;left:1411;top:12322;width:9418;height:360" coordorigin="1411,12322" coordsize="9418,360" path="m1411,12322l10829,12322,10829,12682,1411,12682,1411,12322xe" filled="t" fillcolor="#FDFDFD" stroked="f">
              <v:path arrowok="t"/>
              <v:fill/>
            </v:shape>
            <v:shape style="position:absolute;left:1411;top:12682;width:9418;height:360" coordorigin="1411,12682" coordsize="9418,360" path="m1411,12682l10829,12682,10829,13042,1411,13042,1411,12682xe" filled="t" fillcolor="#FDFDFD" stroked="f">
              <v:path arrowok="t"/>
              <v:fill/>
            </v:shape>
            <v:shape style="position:absolute;left:1411;top:13042;width:9418;height:360" coordorigin="1411,13042" coordsize="9418,360" path="m1411,13042l10829,13042,10829,13402,1411,13402,1411,13042xe" filled="t" fillcolor="#FDFDFD" stroked="f">
              <v:path arrowok="t"/>
              <v:fill/>
            </v:shape>
            <v:shape style="position:absolute;left:1411;top:13402;width:9418;height:358" coordorigin="1411,13402" coordsize="9418,358" path="m1411,13402l10829,13402,10829,13759,1411,13759,1411,13402xe" filled="t" fillcolor="#FDFDFD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10.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obj.add(1,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"D");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11.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System.out.println(obj);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3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13.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1" w:lineRule="auto" w:line="312"/>
        <w:ind w:left="100" w:right="787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[A,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D].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b)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[A,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C].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c)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[A,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C].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/>
        <w:ind w:left="100" w:right="8183"/>
        <w:sectPr>
          <w:pgMar w:header="784" w:footer="0" w:top="1220" w:bottom="280" w:left="1340" w:right="1340"/>
          <w:pgSz w:w="12240" w:h="15840"/>
        </w:sectPr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[A,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C].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167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12.Which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collection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implements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dynamic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array?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 w:lineRule="auto" w:line="312"/>
        <w:ind w:left="100" w:right="7886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AbstractList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b)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LinkedList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ArrayList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1" w:lineRule="exact" w:line="260"/>
        <w:ind w:left="100"/>
      </w:pP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  <w:t>AbstractSet</w:t>
      </w:r>
      <w:r>
        <w:rPr>
          <w:rFonts w:cs="Times New Roman" w:hAnsi="Times New Roman" w:eastAsia="Times New Roman" w:ascii="Times New Roman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13.Which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java.lang?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/>
        <w:ind w:left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Byte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 w:lineRule="auto" w:line="312"/>
        <w:ind w:left="100" w:right="839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Integer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c)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Array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exact" w:line="260"/>
        <w:ind w:left="100"/>
      </w:pPr>
      <w:r>
        <w:pict>
          <v:group style="position:absolute;margin-left:70.185pt;margin-top:71.625pt;width:471.63pt;height:405.87pt;mso-position-horizontal-relative:page;mso-position-vertical-relative:page;z-index:-492" coordorigin="1404,1433" coordsize="9433,8117">
            <v:shape style="position:absolute;left:1411;top:1440;width:9418;height:84" coordorigin="1411,1440" coordsize="9418,84" path="m1411,1440l10829,1440,10829,1524,1411,1524,1411,1440xe" filled="t" fillcolor="#FDFDFD" stroked="f">
              <v:path arrowok="t"/>
              <v:fill/>
            </v:shape>
            <v:shape style="position:absolute;left:1440;top:1524;width:9360;height:276" coordorigin="1440,1524" coordsize="9360,276" path="m1440,1524l10800,1524,10800,1800,1440,1800,1440,1524xe" filled="t" fillcolor="#FDFDFD" stroked="f">
              <v:path arrowok="t"/>
              <v:fill/>
            </v:shape>
            <v:shape style="position:absolute;left:1411;top:1800;width:9418;height:360" coordorigin="1411,1800" coordsize="9418,360" path="m1411,1800l10829,1800,10829,2160,1411,2160,1411,1800xe" filled="t" fillcolor="#FDFDFD" stroked="f">
              <v:path arrowok="t"/>
              <v:fill/>
            </v:shape>
            <v:shape style="position:absolute;left:1440;top:1884;width:2160;height:276" coordorigin="1440,1884" coordsize="2160,276" path="m1440,1884l3600,1884,3600,2160,1440,2160,1440,1884xe" filled="t" fillcolor="#FDFDFD" stroked="f">
              <v:path arrowok="t"/>
              <v:fill/>
            </v:shape>
            <v:shape style="position:absolute;left:1411;top:2160;width:9418;height:360" coordorigin="1411,2160" coordsize="9418,360" path="m1411,2160l10829,2160,10829,2520,1411,2520,1411,2160xe" filled="t" fillcolor="#FDFDFD" stroked="f">
              <v:path arrowok="t"/>
              <v:fill/>
            </v:shape>
            <v:shape style="position:absolute;left:1440;top:2244;width:1440;height:276" coordorigin="1440,2244" coordsize="1440,276" path="m1440,2244l2880,2244,2880,2520,1440,2520,1440,2244xe" filled="t" fillcolor="#FDFDFD" stroked="f">
              <v:path arrowok="t"/>
              <v:fill/>
            </v:shape>
            <v:shape style="position:absolute;left:1411;top:2520;width:9418;height:360" coordorigin="1411,2520" coordsize="9418,360" path="m1411,2520l10829,2520,10829,2880,1411,2880,1411,2520xe" filled="t" fillcolor="#FDFDFD" stroked="f">
              <v:path arrowok="t"/>
              <v:fill/>
            </v:shape>
            <v:shape style="position:absolute;left:1440;top:2604;width:1440;height:276" coordorigin="1440,2604" coordsize="1440,276" path="m1440,2604l2880,2604,2880,2880,1440,2880,1440,2604xe" filled="t" fillcolor="#FDFDFD" stroked="f">
              <v:path arrowok="t"/>
              <v:fill/>
            </v:shape>
            <v:shape style="position:absolute;left:1411;top:2880;width:9418;height:497" coordorigin="1411,2880" coordsize="9418,497" path="m1411,2880l10829,2880,10829,3377,1411,3377,1411,2880xe" filled="t" fillcolor="#FDFDFD" stroked="f">
              <v:path arrowok="t"/>
              <v:fill/>
            </v:shape>
            <v:shape style="position:absolute;left:1440;top:2962;width:1522;height:276" coordorigin="1440,2962" coordsize="1522,276" path="m1440,2962l2962,2962,2962,3238,1440,3238,1440,2962xe" filled="t" fillcolor="#FDFDFD" stroked="f">
              <v:path arrowok="t"/>
              <v:fill/>
            </v:shape>
            <v:shape style="position:absolute;left:1411;top:3377;width:9418;height:494" coordorigin="1411,3377" coordsize="9418,494" path="m1411,3377l10829,3377,10829,3871,1411,3871,1411,3377xe" filled="t" fillcolor="#FDFDFD" stroked="f">
              <v:path arrowok="t"/>
              <v:fill/>
            </v:shape>
            <v:shape style="position:absolute;left:1411;top:3871;width:9418;height:84" coordorigin="1411,3871" coordsize="9418,84" path="m1411,3871l10829,3871,10829,3955,1411,3955,1411,3871xe" filled="t" fillcolor="#FDFDFD" stroked="f">
              <v:path arrowok="t"/>
              <v:fill/>
            </v:shape>
            <v:shape style="position:absolute;left:1440;top:3955;width:9360;height:276" coordorigin="1440,3955" coordsize="9360,276" path="m1440,3955l10800,3955,10800,4231,1440,4231,1440,3955xe" filled="t" fillcolor="#FDFDFD" stroked="f">
              <v:path arrowok="t"/>
              <v:fill/>
            </v:shape>
            <v:shape style="position:absolute;left:1411;top:4231;width:9418;height:360" coordorigin="1411,4231" coordsize="9418,360" path="m1411,4231l10829,4231,10829,4591,1411,4591,1411,4231xe" filled="t" fillcolor="#FDFDFD" stroked="f">
              <v:path arrowok="t"/>
              <v:fill/>
            </v:shape>
            <v:shape style="position:absolute;left:1440;top:4315;width:1440;height:276" coordorigin="1440,4315" coordsize="1440,276" path="m1440,4315l2880,4315,2880,4591,1440,4591,1440,4315xe" filled="t" fillcolor="#FDFDFD" stroked="f">
              <v:path arrowok="t"/>
              <v:fill/>
            </v:shape>
            <v:shape style="position:absolute;left:1411;top:4591;width:9418;height:360" coordorigin="1411,4591" coordsize="9418,360" path="m1411,4591l10829,4591,10829,4951,1411,4951,1411,4591xe" filled="t" fillcolor="#FDFDFD" stroked="f">
              <v:path arrowok="t"/>
              <v:fill/>
            </v:shape>
            <v:shape style="position:absolute;left:1440;top:4675;width:1440;height:276" coordorigin="1440,4675" coordsize="1440,276" path="m1440,4675l2880,4675,2880,4951,1440,4951,1440,4675xe" filled="t" fillcolor="#FDFDFD" stroked="f">
              <v:path arrowok="t"/>
              <v:fill/>
            </v:shape>
            <v:shape style="position:absolute;left:1411;top:4951;width:9418;height:360" coordorigin="1411,4951" coordsize="9418,360" path="m1411,4951l10829,4951,10829,5311,1411,5311,1411,4951xe" filled="t" fillcolor="#FDFDFD" stroked="f">
              <v:path arrowok="t"/>
              <v:fill/>
            </v:shape>
            <v:shape style="position:absolute;left:1440;top:5035;width:1440;height:276" coordorigin="1440,5035" coordsize="1440,276" path="m1440,5035l2880,5035,2880,5311,1440,5311,1440,5035xe" filled="t" fillcolor="#FDFDFD" stroked="f">
              <v:path arrowok="t"/>
              <v:fill/>
            </v:shape>
            <v:shape style="position:absolute;left:1411;top:5311;width:9418;height:497" coordorigin="1411,5311" coordsize="9418,497" path="m1411,5311l10829,5311,10829,5808,1411,5808,1411,5311xe" filled="t" fillcolor="#FDFDFD" stroked="f">
              <v:path arrowok="t"/>
              <v:fill/>
            </v:shape>
            <v:shape style="position:absolute;left:1440;top:5393;width:2160;height:276" coordorigin="1440,5393" coordsize="2160,276" path="m1440,5393l3600,5393,3600,5669,1440,5669,1440,5393xe" filled="t" fillcolor="#FDFDFD" stroked="f">
              <v:path arrowok="t"/>
              <v:fill/>
            </v:shape>
            <v:shape style="position:absolute;left:1411;top:5808;width:9418;height:84" coordorigin="1411,5808" coordsize="9418,84" path="m1411,5808l10829,5808,10829,5892,1411,5892,1411,5808xe" filled="t" fillcolor="#FDFDFD" stroked="f">
              <v:path arrowok="t"/>
              <v:fill/>
            </v:shape>
            <v:shape style="position:absolute;left:1440;top:5892;width:9360;height:276" coordorigin="1440,5892" coordsize="9360,276" path="m1440,5892l10800,5892,10800,6168,1440,6168,1440,5892xe" filled="t" fillcolor="#FDFDFD" stroked="f">
              <v:path arrowok="t"/>
              <v:fill/>
            </v:shape>
            <v:shape style="position:absolute;left:1411;top:6168;width:9418;height:360" coordorigin="1411,6168" coordsize="9418,360" path="m1411,6168l10829,6168,10829,6528,1411,6528,1411,6168xe" filled="t" fillcolor="#FDFDFD" stroked="f">
              <v:path arrowok="t"/>
              <v:fill/>
            </v:shape>
            <v:shape style="position:absolute;left:1440;top:6252;width:1440;height:276" coordorigin="1440,6252" coordsize="1440,276" path="m1440,6252l2880,6252,2880,6528,1440,6528,1440,6252xe" filled="t" fillcolor="#FDFDFD" stroked="f">
              <v:path arrowok="t"/>
              <v:fill/>
            </v:shape>
            <v:shape style="position:absolute;left:1411;top:6528;width:9418;height:360" coordorigin="1411,6528" coordsize="9418,360" path="m1411,6528l10829,6528,10829,6888,1411,6888,1411,6528xe" filled="t" fillcolor="#FDFDFD" stroked="f">
              <v:path arrowok="t"/>
              <v:fill/>
            </v:shape>
            <v:shape style="position:absolute;left:1440;top:6612;width:1440;height:276" coordorigin="1440,6612" coordsize="1440,276" path="m1440,6612l2880,6612,2880,6888,1440,6888,1440,6612xe" filled="t" fillcolor="#FDFDFD" stroked="f">
              <v:path arrowok="t"/>
              <v:fill/>
            </v:shape>
            <v:shape style="position:absolute;left:1411;top:6888;width:9418;height:360" coordorigin="1411,6888" coordsize="9418,360" path="m1411,6888l10829,6888,10829,7248,1411,7248,1411,6888xe" filled="t" fillcolor="#FDFDFD" stroked="f">
              <v:path arrowok="t"/>
              <v:fill/>
            </v:shape>
            <v:shape style="position:absolute;left:1440;top:6972;width:1440;height:276" coordorigin="1440,6972" coordsize="1440,276" path="m1440,6972l2880,6972,2880,7248,1440,7248,1440,6972xe" filled="t" fillcolor="#FDFDFD" stroked="f">
              <v:path arrowok="t"/>
              <v:fill/>
            </v:shape>
            <v:shape style="position:absolute;left:1411;top:7248;width:9418;height:497" coordorigin="1411,7248" coordsize="9418,497" path="m1411,7248l10829,7248,10829,7745,1411,7745,1411,7248xe" filled="t" fillcolor="#FDFDFD" stroked="f">
              <v:path arrowok="t"/>
              <v:fill/>
            </v:shape>
            <v:shape style="position:absolute;left:1440;top:7330;width:1106;height:276" coordorigin="1440,7330" coordsize="1106,276" path="m1440,7330l2546,7330,2546,7606,1440,7606,1440,7330xe" filled="t" fillcolor="#FDFDFD" stroked="f">
              <v:path arrowok="t"/>
              <v:fill/>
            </v:shape>
            <v:shape style="position:absolute;left:1411;top:7745;width:9418;height:84" coordorigin="1411,7745" coordsize="9418,84" path="m1411,7745l10829,7745,10829,7829,1411,7829,1411,7745xe" filled="t" fillcolor="#FDFDFD" stroked="f">
              <v:path arrowok="t"/>
              <v:fill/>
            </v:shape>
            <v:shape style="position:absolute;left:1440;top:7829;width:9360;height:276" coordorigin="1440,7829" coordsize="9360,276" path="m1440,7829l10800,7829,10800,8105,1440,8105,1440,7829xe" filled="t" fillcolor="#FDFDFD" stroked="f">
              <v:path arrowok="t"/>
              <v:fill/>
            </v:shape>
            <v:shape style="position:absolute;left:1411;top:8105;width:9418;height:360" coordorigin="1411,8105" coordsize="9418,360" path="m1411,8105l10829,8105,10829,8465,1411,8465,1411,8105xe" filled="t" fillcolor="#FDFDFD" stroked="f">
              <v:path arrowok="t"/>
              <v:fill/>
            </v:shape>
            <v:shape style="position:absolute;left:1440;top:8189;width:1440;height:276" coordorigin="1440,8189" coordsize="1440,276" path="m1440,8189l2880,8189,2880,8465,1440,8465,1440,8189xe" filled="t" fillcolor="#FDFDFD" stroked="f">
              <v:path arrowok="t"/>
              <v:fill/>
            </v:shape>
            <v:shape style="position:absolute;left:1411;top:8465;width:9418;height:360" coordorigin="1411,8465" coordsize="9418,360" path="m1411,8465l10829,8465,10829,8825,1411,8825,1411,8465xe" filled="t" fillcolor="#FDFDFD" stroked="f">
              <v:path arrowok="t"/>
              <v:fill/>
            </v:shape>
            <v:shape style="position:absolute;left:1440;top:8549;width:1440;height:276" coordorigin="1440,8549" coordsize="1440,276" path="m1440,8549l2880,8549,2880,8825,1440,8825,1440,8549xe" filled="t" fillcolor="#FDFDFD" stroked="f">
              <v:path arrowok="t"/>
              <v:fill/>
            </v:shape>
            <v:shape style="position:absolute;left:1411;top:8825;width:9418;height:360" coordorigin="1411,8825" coordsize="9418,360" path="m1411,8825l10829,8825,10829,9185,1411,9185,1411,8825xe" filled="t" fillcolor="#FDFDFD" stroked="f">
              <v:path arrowok="t"/>
              <v:fill/>
            </v:shape>
            <v:shape style="position:absolute;left:1440;top:8909;width:720;height:276" coordorigin="1440,8909" coordsize="720,276" path="m1440,8909l2160,8909,2160,9185,1440,9185,1440,8909xe" filled="t" fillcolor="#FDFDFD" stroked="f">
              <v:path arrowok="t"/>
              <v:fill/>
            </v:shape>
            <v:shape style="position:absolute;left:1411;top:9185;width:9418;height:358" coordorigin="1411,9185" coordsize="9418,358" path="m1411,9185l10829,9185,10829,9542,1411,9542,1411,9185xe" filled="t" fillcolor="#FDFDFD" stroked="f">
              <v:path arrowok="t"/>
              <v:fill/>
            </v:shape>
            <v:shape style="position:absolute;left:1440;top:9266;width:1814;height:276" coordorigin="1440,9266" coordsize="1814,276" path="m1440,9266l3254,9266,3254,9542,1440,9542,1440,9266xe" filled="t" fillcolor="#FDFDFD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14.Which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methods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check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infinitely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large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small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values?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/>
        <w:ind w:left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isInfinite()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/>
        <w:ind w:left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isNaN()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/>
        <w:ind w:left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Isinfinite()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1" w:lineRule="exact" w:line="260"/>
        <w:ind w:left="100"/>
      </w:pP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  <w:t>IsNaN()</w:t>
      </w:r>
      <w:r>
        <w:rPr>
          <w:rFonts w:cs="Times New Roman" w:hAnsi="Times New Roman" w:eastAsia="Times New Roman" w:ascii="Times New Roman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8"/>
        <w:ind w:left="100" w:right="6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15.Which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package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stores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types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java?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4" w:lineRule="auto" w:line="312"/>
        <w:ind w:left="100" w:right="8683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lang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b)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java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c)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util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/>
        <w:ind w:left="100" w:right="761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d)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java.packages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sectPr>
      <w:pgMar w:header="784" w:footer="0" w:top="1220" w:bottom="280" w:left="1340" w:right="1340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00.12pt;margin-top:38.2154pt;width:211.79pt;height:24.9964pt;mso-position-horizontal-relative:page;mso-position-vertical-relative:page;z-index:-50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6"/>
                    <w:szCs w:val="46"/>
                  </w:rPr>
                  <w:jc w:val="left"/>
                  <w:spacing w:lineRule="exact" w:line="480"/>
                  <w:ind w:left="20" w:right="-69"/>
                </w:pPr>
                <w:r>
                  <w:rPr>
                    <w:rFonts w:cs="Times New Roman" w:hAnsi="Times New Roman" w:eastAsia="Times New Roman" w:ascii="Times New Roman"/>
                    <w:sz w:val="46"/>
                    <w:szCs w:val="46"/>
                  </w:rPr>
                  <w:t>MCQ’S ON ARRAYLIST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