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247" w:rsidRDefault="00383247">
      <w:pPr>
        <w:spacing w:before="2" w:line="260" w:lineRule="exact"/>
        <w:rPr>
          <w:sz w:val="26"/>
          <w:szCs w:val="26"/>
        </w:rPr>
      </w:pPr>
    </w:p>
    <w:p w:rsidR="00383247" w:rsidRDefault="009C1508">
      <w:pPr>
        <w:spacing w:before="28"/>
        <w:ind w:left="460"/>
        <w:rPr>
          <w:sz w:val="24"/>
          <w:szCs w:val="24"/>
        </w:rPr>
      </w:pPr>
      <w:r>
        <w:rPr>
          <w:color w:val="545454"/>
          <w:w w:val="99"/>
          <w:sz w:val="19"/>
          <w:szCs w:val="19"/>
        </w:rPr>
        <w:t>1.</w:t>
      </w:r>
      <w:r>
        <w:rPr>
          <w:color w:val="545454"/>
          <w:sz w:val="19"/>
          <w:szCs w:val="19"/>
        </w:rPr>
        <w:t xml:space="preserve">    </w:t>
      </w:r>
      <w:r>
        <w:rPr>
          <w:color w:val="000000"/>
          <w:w w:val="99"/>
          <w:sz w:val="24"/>
          <w:szCs w:val="24"/>
        </w:rPr>
        <w:t>Which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this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method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used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reduce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capacity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an</w:t>
      </w:r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w w:val="99"/>
          <w:sz w:val="24"/>
          <w:szCs w:val="24"/>
        </w:rPr>
        <w:t>ArrayList</w:t>
      </w:r>
      <w:proofErr w:type="spellEnd"/>
      <w:r>
        <w:rPr>
          <w:color w:val="000000"/>
          <w:sz w:val="24"/>
          <w:szCs w:val="24"/>
        </w:rPr>
        <w:t xml:space="preserve">  </w:t>
      </w:r>
      <w:r>
        <w:rPr>
          <w:color w:val="000000"/>
          <w:w w:val="99"/>
          <w:sz w:val="24"/>
          <w:szCs w:val="24"/>
        </w:rPr>
        <w:t>object?</w:t>
      </w:r>
    </w:p>
    <w:p w:rsidR="00383247" w:rsidRDefault="009C1508">
      <w:pPr>
        <w:spacing w:before="84"/>
        <w:ind w:left="820"/>
        <w:rPr>
          <w:sz w:val="24"/>
          <w:szCs w:val="24"/>
        </w:rPr>
      </w:pPr>
      <w:r>
        <w:rPr>
          <w:w w:val="99"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proofErr w:type="gramStart"/>
      <w:r>
        <w:rPr>
          <w:w w:val="99"/>
          <w:sz w:val="24"/>
          <w:szCs w:val="24"/>
        </w:rPr>
        <w:t>trim()</w:t>
      </w:r>
      <w:proofErr w:type="gramEnd"/>
    </w:p>
    <w:p w:rsidR="00383247" w:rsidRDefault="009C1508">
      <w:pPr>
        <w:spacing w:before="84"/>
        <w:ind w:left="820"/>
        <w:rPr>
          <w:sz w:val="24"/>
          <w:szCs w:val="24"/>
        </w:rPr>
      </w:pPr>
      <w:r>
        <w:pict>
          <v:group id="_x0000_s1339" style="position:absolute;left:0;text-align:left;margin-left:88.2pt;margin-top:71.6pt;width:453.65pt;height:108.75pt;z-index:-251663872;mso-position-horizontal-relative:page;mso-position-vertical-relative:page" coordorigin="1764,1433" coordsize="9073,2175">
            <v:shape id="_x0000_s1350" style="position:absolute;left:1771;top:1440;width:9058;height:360" coordorigin="1771,1440" coordsize="9058,360" path="m1771,1440r9058,l10829,1800r-9058,l1771,1440xe" fillcolor="#fdfdfd" stroked="f">
              <v:path arrowok="t"/>
            </v:shape>
            <v:shape id="_x0000_s1349" style="position:absolute;left:2160;top:1524;width:8640;height:276" coordorigin="2160,1524" coordsize="8640,276" path="m2160,1524r8640,l10800,1800r-8640,l2160,1524xe" fillcolor="#fdfdfd" stroked="f">
              <v:path arrowok="t"/>
            </v:shape>
            <v:shape id="_x0000_s1348" style="position:absolute;left:1771;top:1800;width:9058;height:360" coordorigin="1771,1800" coordsize="9058,360" path="m1771,1800r9058,l10829,2160r-9058,l1771,1800xe" fillcolor="#fdfdfd" stroked="f">
              <v:path arrowok="t"/>
            </v:shape>
            <v:shape id="_x0000_s1347" style="position:absolute;left:2160;top:1884;width:1440;height:276" coordorigin="2160,1884" coordsize="1440,276" path="m2160,1884r1440,l3600,2160r-1440,l2160,1884xe" fillcolor="#fdfdfd" stroked="f">
              <v:path arrowok="t"/>
            </v:shape>
            <v:shape id="_x0000_s1346" style="position:absolute;left:1771;top:2160;width:9058;height:360" coordorigin="1771,2160" coordsize="9058,360" path="m1771,2160r9058,l10829,2520r-9058,l1771,2160xe" fillcolor="#fdfdfd" stroked="f">
              <v:path arrowok="t"/>
            </v:shape>
            <v:shape id="_x0000_s1345" style="position:absolute;left:2160;top:2244;width:1440;height:276" coordorigin="2160,2244" coordsize="1440,276" path="m2160,2244r1440,l3600,2520r-1440,l2160,2244xe" fillcolor="#fdfdfd" stroked="f">
              <v:path arrowok="t"/>
            </v:shape>
            <v:shape id="_x0000_s1344" style="position:absolute;left:1771;top:2520;width:9058;height:360" coordorigin="1771,2520" coordsize="9058,360" path="m1771,2520r9058,l10829,2880r-9058,l1771,2520xe" fillcolor="#fdfdfd" stroked="f">
              <v:path arrowok="t"/>
            </v:shape>
            <v:shape id="_x0000_s1343" style="position:absolute;left:2160;top:2604;width:2160;height:276" coordorigin="2160,2604" coordsize="2160,276" path="m2160,2604r2160,l4320,2880r-2160,l2160,2604xe" fillcolor="#fdfdfd" stroked="f">
              <v:path arrowok="t"/>
            </v:shape>
            <v:shape id="_x0000_s1342" style="position:absolute;left:1771;top:2880;width:9058;height:360" coordorigin="1771,2880" coordsize="9058,360" path="m1771,2880r9058,l10829,3240r-9058,l1771,2880xe" fillcolor="#fdfdfd" stroked="f">
              <v:path arrowok="t"/>
            </v:shape>
            <v:shape id="_x0000_s1341" style="position:absolute;left:2160;top:2964;width:1586;height:276" coordorigin="2160,2964" coordsize="1586,276" path="m2160,2964r1586,l3746,3240r-1586,l2160,2964xe" fillcolor="#fdfdfd" stroked="f">
              <v:path arrowok="t"/>
            </v:shape>
            <v:shape id="_x0000_s1340" style="position:absolute;left:1771;top:3240;width:9058;height:360" coordorigin="1771,3240" coordsize="9058,360" path="m1771,3240r9058,l10829,3600r-9058,l1771,3240xe" fillcolor="#fdfdfd" stroked="f">
              <v:path arrowok="t"/>
            </v:shape>
            <w10:wrap anchorx="page" anchory="page"/>
          </v:group>
        </w:pict>
      </w:r>
      <w:r>
        <w:rPr>
          <w:w w:val="99"/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w w:val="99"/>
          <w:sz w:val="24"/>
          <w:szCs w:val="24"/>
        </w:rPr>
        <w:t>trimSize</w:t>
      </w:r>
      <w:proofErr w:type="spellEnd"/>
      <w:r>
        <w:rPr>
          <w:w w:val="99"/>
          <w:sz w:val="24"/>
          <w:szCs w:val="24"/>
        </w:rPr>
        <w:t>()</w:t>
      </w:r>
      <w:proofErr w:type="gramEnd"/>
    </w:p>
    <w:p w:rsidR="00383247" w:rsidRDefault="009C1508">
      <w:pPr>
        <w:spacing w:before="84"/>
        <w:ind w:left="820"/>
        <w:rPr>
          <w:sz w:val="24"/>
          <w:szCs w:val="24"/>
        </w:rPr>
      </w:pPr>
      <w:r w:rsidRPr="00611B34">
        <w:rPr>
          <w:w w:val="99"/>
          <w:sz w:val="24"/>
          <w:szCs w:val="24"/>
          <w:highlight w:val="yellow"/>
        </w:rPr>
        <w:t>c)</w:t>
      </w:r>
      <w:r w:rsidRPr="00611B34">
        <w:rPr>
          <w:sz w:val="24"/>
          <w:szCs w:val="24"/>
          <w:highlight w:val="yellow"/>
        </w:rPr>
        <w:t xml:space="preserve"> </w:t>
      </w:r>
      <w:proofErr w:type="spellStart"/>
      <w:proofErr w:type="gramStart"/>
      <w:r w:rsidRPr="00611B34">
        <w:rPr>
          <w:w w:val="99"/>
          <w:sz w:val="24"/>
          <w:szCs w:val="24"/>
          <w:highlight w:val="yellow"/>
        </w:rPr>
        <w:t>trimTosize</w:t>
      </w:r>
      <w:proofErr w:type="spellEnd"/>
      <w:r w:rsidRPr="00611B34">
        <w:rPr>
          <w:w w:val="99"/>
          <w:sz w:val="24"/>
          <w:szCs w:val="24"/>
          <w:highlight w:val="yellow"/>
        </w:rPr>
        <w:t>()</w:t>
      </w:r>
      <w:proofErr w:type="gramEnd"/>
    </w:p>
    <w:p w:rsidR="00383247" w:rsidRDefault="009C1508">
      <w:pPr>
        <w:spacing w:before="84"/>
        <w:ind w:left="820"/>
        <w:rPr>
          <w:sz w:val="24"/>
          <w:szCs w:val="24"/>
        </w:rPr>
      </w:pPr>
      <w:r>
        <w:rPr>
          <w:w w:val="99"/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w w:val="99"/>
          <w:sz w:val="24"/>
          <w:szCs w:val="24"/>
        </w:rPr>
        <w:t>trimToSize</w:t>
      </w:r>
      <w:proofErr w:type="spellEnd"/>
      <w:r>
        <w:rPr>
          <w:w w:val="99"/>
          <w:sz w:val="24"/>
          <w:szCs w:val="24"/>
        </w:rPr>
        <w:t>()</w:t>
      </w:r>
      <w:proofErr w:type="gramEnd"/>
    </w:p>
    <w:p w:rsidR="00383247" w:rsidRDefault="009C1508">
      <w:pPr>
        <w:spacing w:before="81"/>
        <w:ind w:left="422" w:right="4901"/>
        <w:jc w:val="center"/>
        <w:rPr>
          <w:sz w:val="24"/>
          <w:szCs w:val="24"/>
        </w:rPr>
      </w:pPr>
      <w:r>
        <w:rPr>
          <w:color w:val="545454"/>
          <w:w w:val="99"/>
          <w:sz w:val="19"/>
          <w:szCs w:val="19"/>
        </w:rPr>
        <w:t>2.</w:t>
      </w:r>
      <w:r>
        <w:rPr>
          <w:color w:val="545454"/>
          <w:sz w:val="19"/>
          <w:szCs w:val="19"/>
        </w:rPr>
        <w:t xml:space="preserve">      </w:t>
      </w:r>
      <w:r>
        <w:rPr>
          <w:color w:val="000000"/>
          <w:w w:val="99"/>
          <w:sz w:val="24"/>
          <w:szCs w:val="24"/>
        </w:rPr>
        <w:t>What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output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of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this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program?</w:t>
      </w:r>
    </w:p>
    <w:p w:rsidR="00383247" w:rsidRDefault="00383247">
      <w:pPr>
        <w:spacing w:before="7" w:line="120" w:lineRule="exact"/>
        <w:rPr>
          <w:sz w:val="13"/>
          <w:szCs w:val="13"/>
        </w:rPr>
      </w:pPr>
    </w:p>
    <w:p w:rsidR="00383247" w:rsidRDefault="009C1508">
      <w:pPr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1.</w:t>
      </w:r>
      <w:r>
        <w:rPr>
          <w:sz w:val="24"/>
          <w:szCs w:val="24"/>
        </w:rPr>
        <w:t xml:space="preserve">         </w:t>
      </w:r>
      <w:proofErr w:type="gramStart"/>
      <w:r>
        <w:rPr>
          <w:w w:val="99"/>
          <w:sz w:val="24"/>
          <w:szCs w:val="24"/>
        </w:rPr>
        <w:t>import</w:t>
      </w:r>
      <w:r>
        <w:rPr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java.util</w:t>
      </w:r>
      <w:proofErr w:type="spellEnd"/>
      <w:proofErr w:type="gramEnd"/>
      <w:r>
        <w:rPr>
          <w:w w:val="99"/>
          <w:sz w:val="24"/>
          <w:szCs w:val="24"/>
        </w:rPr>
        <w:t>.*;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2.</w:t>
      </w:r>
      <w:r>
        <w:rPr>
          <w:sz w:val="24"/>
          <w:szCs w:val="24"/>
        </w:rPr>
        <w:t xml:space="preserve">         </w:t>
      </w:r>
      <w:proofErr w:type="gramStart"/>
      <w:r>
        <w:rPr>
          <w:w w:val="99"/>
          <w:sz w:val="24"/>
          <w:szCs w:val="24"/>
        </w:rPr>
        <w:t>class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Output</w:t>
      </w:r>
      <w:proofErr w:type="gramEnd"/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3.</w:t>
      </w:r>
      <w:r>
        <w:rPr>
          <w:sz w:val="24"/>
          <w:szCs w:val="24"/>
        </w:rPr>
        <w:t xml:space="preserve">         </w:t>
      </w:r>
      <w:r>
        <w:rPr>
          <w:w w:val="99"/>
          <w:sz w:val="24"/>
          <w:szCs w:val="24"/>
        </w:rPr>
        <w:t>{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4.</w:t>
      </w:r>
      <w:r>
        <w:rPr>
          <w:sz w:val="24"/>
          <w:szCs w:val="24"/>
        </w:rPr>
        <w:t xml:space="preserve">                  </w:t>
      </w:r>
      <w:proofErr w:type="gramStart"/>
      <w:r>
        <w:rPr>
          <w:w w:val="99"/>
          <w:sz w:val="24"/>
          <w:szCs w:val="24"/>
        </w:rPr>
        <w:t>public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static</w:t>
      </w:r>
      <w:proofErr w:type="gram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void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main(String</w:t>
      </w:r>
      <w:r>
        <w:rPr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args</w:t>
      </w:r>
      <w:proofErr w:type="spellEnd"/>
      <w:r>
        <w:rPr>
          <w:w w:val="99"/>
          <w:sz w:val="24"/>
          <w:szCs w:val="24"/>
        </w:rPr>
        <w:t>[])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5.</w:t>
      </w:r>
      <w:r>
        <w:rPr>
          <w:sz w:val="24"/>
          <w:szCs w:val="24"/>
        </w:rPr>
        <w:t xml:space="preserve">                  </w:t>
      </w:r>
      <w:r>
        <w:rPr>
          <w:w w:val="99"/>
          <w:sz w:val="24"/>
          <w:szCs w:val="24"/>
        </w:rPr>
        <w:t>{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pict>
          <v:group id="_x0000_s1327" style="position:absolute;left:0;text-align:left;margin-left:101.75pt;margin-top:-70.15pt;width:440.05pt;height:155.3pt;z-index:-251662848;mso-position-horizontal-relative:page" coordorigin="2035,-1403" coordsize="8801,3106">
            <v:shape id="_x0000_s1338" style="position:absolute;left:2042;top:-1396;width:8786;height:281" coordorigin="2042,-1396" coordsize="8786,281" path="m2042,-1396r8787,l10829,-1115r-8787,l2042,-1396xe" fillcolor="#f4f4f4" stroked="f">
              <v:path arrowok="t"/>
            </v:shape>
            <v:shape id="_x0000_s1337" style="position:absolute;left:2042;top:-1115;width:8786;height:281" coordorigin="2042,-1115" coordsize="8786,281" path="m2042,-1115r8787,l10829,-834r-8787,l2042,-1115xe" fillcolor="#f4f4f4" stroked="f">
              <v:path arrowok="t"/>
            </v:shape>
            <v:shape id="_x0000_s1336" style="position:absolute;left:2042;top:-834;width:8786;height:281" coordorigin="2042,-834" coordsize="8786,281" path="m2042,-834r8787,l10829,-553r-8787,l2042,-834xe" fillcolor="#f4f4f4" stroked="f">
              <v:path arrowok="t"/>
            </v:shape>
            <v:shape id="_x0000_s1335" style="position:absolute;left:2042;top:-553;width:8786;height:281" coordorigin="2042,-553" coordsize="8786,281" path="m2042,-553r8787,l10829,-273r-8787,l2042,-553xe" fillcolor="#f4f4f4" stroked="f">
              <v:path arrowok="t"/>
            </v:shape>
            <v:shape id="_x0000_s1334" style="position:absolute;left:2042;top:-273;width:8786;height:281" coordorigin="2042,-273" coordsize="8786,281" path="m2042,-273r8787,l10829,8,2042,8r,-281xe" fillcolor="#f4f4f4" stroked="f">
              <v:path arrowok="t"/>
            </v:shape>
            <v:shape id="_x0000_s1333" style="position:absolute;left:2042;top:8;width:8786;height:281" coordorigin="2042,8" coordsize="8786,281" path="m2042,8r8787,l10829,289r-8787,l2042,8xe" fillcolor="#f4f4f4" stroked="f">
              <v:path arrowok="t"/>
            </v:shape>
            <v:shape id="_x0000_s1332" style="position:absolute;left:2042;top:289;width:8786;height:281" coordorigin="2042,289" coordsize="8786,281" path="m2042,289r8787,l10829,570r-8787,l2042,289xe" fillcolor="#f4f4f4" stroked="f">
              <v:path arrowok="t"/>
            </v:shape>
            <v:shape id="_x0000_s1331" style="position:absolute;left:2042;top:570;width:8786;height:281" coordorigin="2042,570" coordsize="8786,281" path="m2042,570r8787,l10829,851r-8787,l2042,570xe" fillcolor="#f4f4f4" stroked="f">
              <v:path arrowok="t"/>
            </v:shape>
            <v:shape id="_x0000_s1330" style="position:absolute;left:2042;top:851;width:8786;height:281" coordorigin="2042,851" coordsize="8786,281" path="m2042,851r8787,l10829,1131r-8787,l2042,851xe" fillcolor="#f4f4f4" stroked="f">
              <v:path arrowok="t"/>
            </v:shape>
            <v:shape id="_x0000_s1329" style="position:absolute;left:2042;top:1131;width:8786;height:283" coordorigin="2042,1131" coordsize="8786,283" path="m2042,1131r8787,l10829,1415r-8787,l2042,1131xe" fillcolor="#f4f4f4" stroked="f">
              <v:path arrowok="t"/>
            </v:shape>
            <v:shape id="_x0000_s1328" style="position:absolute;left:2042;top:1415;width:8786;height:281" coordorigin="2042,1415" coordsize="8786,281" path="m2042,1415r8787,l10829,1695r-8787,l2042,1415xe" fillcolor="#f4f4f4" stroked="f">
              <v:path arrowok="t"/>
            </v:shape>
            <w10:wrap anchorx="page"/>
          </v:group>
        </w:pict>
      </w:r>
      <w:r>
        <w:rPr>
          <w:w w:val="99"/>
          <w:sz w:val="24"/>
          <w:szCs w:val="24"/>
        </w:rPr>
        <w:t>6.</w:t>
      </w:r>
      <w:r>
        <w:rPr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w w:val="99"/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obj</w:t>
      </w:r>
      <w:proofErr w:type="spellEnd"/>
      <w:proofErr w:type="gram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new</w:t>
      </w:r>
      <w:r>
        <w:rPr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ArrayList</w:t>
      </w:r>
      <w:proofErr w:type="spellEnd"/>
      <w:r>
        <w:rPr>
          <w:w w:val="99"/>
          <w:sz w:val="24"/>
          <w:szCs w:val="24"/>
        </w:rPr>
        <w:t>();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7.</w:t>
      </w:r>
      <w:r>
        <w:rPr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w w:val="99"/>
          <w:sz w:val="24"/>
          <w:szCs w:val="24"/>
        </w:rPr>
        <w:t>obj.add</w:t>
      </w:r>
      <w:proofErr w:type="spellEnd"/>
      <w:r>
        <w:rPr>
          <w:w w:val="99"/>
          <w:sz w:val="24"/>
          <w:szCs w:val="24"/>
        </w:rPr>
        <w:t>(</w:t>
      </w:r>
      <w:proofErr w:type="gramEnd"/>
      <w:r>
        <w:rPr>
          <w:w w:val="99"/>
          <w:sz w:val="24"/>
          <w:szCs w:val="24"/>
        </w:rPr>
        <w:t>"A");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8.</w:t>
      </w:r>
      <w:r>
        <w:rPr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w w:val="99"/>
          <w:sz w:val="24"/>
          <w:szCs w:val="24"/>
        </w:rPr>
        <w:t>obj.add</w:t>
      </w:r>
      <w:proofErr w:type="spellEnd"/>
      <w:r>
        <w:rPr>
          <w:w w:val="99"/>
          <w:sz w:val="24"/>
          <w:szCs w:val="24"/>
        </w:rPr>
        <w:t>(</w:t>
      </w:r>
      <w:proofErr w:type="gramEnd"/>
      <w:r>
        <w:rPr>
          <w:w w:val="99"/>
          <w:sz w:val="24"/>
          <w:szCs w:val="24"/>
        </w:rPr>
        <w:t>0,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"B");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9.</w:t>
      </w:r>
      <w:r>
        <w:rPr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w w:val="99"/>
          <w:sz w:val="24"/>
          <w:szCs w:val="24"/>
        </w:rPr>
        <w:t>System.out.println</w:t>
      </w:r>
      <w:proofErr w:type="spellEnd"/>
      <w:r>
        <w:rPr>
          <w:w w:val="99"/>
          <w:sz w:val="24"/>
          <w:szCs w:val="24"/>
        </w:rPr>
        <w:t>(</w:t>
      </w:r>
      <w:proofErr w:type="spellStart"/>
      <w:proofErr w:type="gramEnd"/>
      <w:r>
        <w:rPr>
          <w:w w:val="99"/>
          <w:sz w:val="24"/>
          <w:szCs w:val="24"/>
        </w:rPr>
        <w:t>obj.size</w:t>
      </w:r>
      <w:proofErr w:type="spellEnd"/>
      <w:r>
        <w:rPr>
          <w:w w:val="99"/>
          <w:sz w:val="24"/>
          <w:szCs w:val="24"/>
        </w:rPr>
        <w:t>());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10.</w:t>
      </w:r>
      <w:r>
        <w:rPr>
          <w:sz w:val="24"/>
          <w:szCs w:val="24"/>
        </w:rPr>
        <w:t xml:space="preserve">                               </w:t>
      </w:r>
      <w:r>
        <w:rPr>
          <w:w w:val="99"/>
          <w:sz w:val="24"/>
          <w:szCs w:val="24"/>
        </w:rPr>
        <w:t>}</w:t>
      </w:r>
    </w:p>
    <w:p w:rsidR="00383247" w:rsidRDefault="009C1508">
      <w:pPr>
        <w:spacing w:before="7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11.</w:t>
      </w:r>
      <w:r>
        <w:rPr>
          <w:sz w:val="24"/>
          <w:szCs w:val="24"/>
        </w:rPr>
        <w:t xml:space="preserve">                      </w:t>
      </w:r>
      <w:r>
        <w:rPr>
          <w:w w:val="99"/>
          <w:sz w:val="24"/>
          <w:szCs w:val="24"/>
        </w:rPr>
        <w:t>}</w:t>
      </w:r>
    </w:p>
    <w:p w:rsidR="00383247" w:rsidRDefault="00383247">
      <w:pPr>
        <w:spacing w:before="11" w:line="200" w:lineRule="exact"/>
      </w:pPr>
    </w:p>
    <w:p w:rsidR="00383247" w:rsidRDefault="009C1508">
      <w:pPr>
        <w:spacing w:line="254" w:lineRule="auto"/>
        <w:ind w:left="100" w:right="9043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0 b)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 xml:space="preserve">1 </w:t>
      </w:r>
      <w:r w:rsidRPr="00376F39">
        <w:rPr>
          <w:w w:val="99"/>
          <w:sz w:val="24"/>
          <w:szCs w:val="24"/>
          <w:highlight w:val="yellow"/>
        </w:rPr>
        <w:t>c</w:t>
      </w:r>
      <w:proofErr w:type="gramStart"/>
      <w:r w:rsidRPr="00376F39">
        <w:rPr>
          <w:w w:val="99"/>
          <w:sz w:val="24"/>
          <w:szCs w:val="24"/>
          <w:highlight w:val="yellow"/>
        </w:rPr>
        <w:t>)</w:t>
      </w:r>
      <w:r w:rsidRPr="00376F39">
        <w:rPr>
          <w:w w:val="99"/>
          <w:sz w:val="24"/>
          <w:szCs w:val="24"/>
          <w:highlight w:val="yellow"/>
        </w:rPr>
        <w:t>2</w:t>
      </w:r>
      <w:proofErr w:type="gramEnd"/>
    </w:p>
    <w:p w:rsidR="00383247" w:rsidRDefault="009C1508">
      <w:pPr>
        <w:ind w:left="100" w:right="7317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Garbage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Value</w:t>
      </w:r>
    </w:p>
    <w:p w:rsidR="00383247" w:rsidRDefault="009C1508">
      <w:pPr>
        <w:spacing w:before="17"/>
        <w:ind w:left="100" w:right="5510"/>
        <w:jc w:val="both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t>3.What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output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program?</w:t>
      </w:r>
    </w:p>
    <w:p w:rsidR="00383247" w:rsidRDefault="009C1508">
      <w:pPr>
        <w:spacing w:before="9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1.</w:t>
      </w:r>
      <w:r>
        <w:rPr>
          <w:sz w:val="24"/>
          <w:szCs w:val="24"/>
        </w:rPr>
        <w:t xml:space="preserve">         </w:t>
      </w:r>
      <w:proofErr w:type="gramStart"/>
      <w:r>
        <w:rPr>
          <w:w w:val="99"/>
          <w:sz w:val="24"/>
          <w:szCs w:val="24"/>
        </w:rPr>
        <w:t>import</w:t>
      </w:r>
      <w:r>
        <w:rPr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java.util</w:t>
      </w:r>
      <w:proofErr w:type="spellEnd"/>
      <w:proofErr w:type="gramEnd"/>
      <w:r>
        <w:rPr>
          <w:w w:val="99"/>
          <w:sz w:val="24"/>
          <w:szCs w:val="24"/>
        </w:rPr>
        <w:t>.*;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2.</w:t>
      </w:r>
      <w:r>
        <w:rPr>
          <w:sz w:val="24"/>
          <w:szCs w:val="24"/>
        </w:rPr>
        <w:t xml:space="preserve">         </w:t>
      </w:r>
      <w:proofErr w:type="gramStart"/>
      <w:r>
        <w:rPr>
          <w:w w:val="99"/>
          <w:sz w:val="24"/>
          <w:szCs w:val="24"/>
        </w:rPr>
        <w:t>class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Output</w:t>
      </w:r>
      <w:proofErr w:type="gramEnd"/>
    </w:p>
    <w:p w:rsidR="00383247" w:rsidRDefault="009C1508">
      <w:pPr>
        <w:spacing w:before="7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3.</w:t>
      </w:r>
      <w:r>
        <w:rPr>
          <w:sz w:val="24"/>
          <w:szCs w:val="24"/>
        </w:rPr>
        <w:t xml:space="preserve">         </w:t>
      </w:r>
      <w:r>
        <w:rPr>
          <w:w w:val="99"/>
          <w:sz w:val="24"/>
          <w:szCs w:val="24"/>
        </w:rPr>
        <w:t>{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4.</w:t>
      </w:r>
      <w:r>
        <w:rPr>
          <w:sz w:val="24"/>
          <w:szCs w:val="24"/>
        </w:rPr>
        <w:t xml:space="preserve">                  </w:t>
      </w:r>
      <w:proofErr w:type="gramStart"/>
      <w:r>
        <w:rPr>
          <w:w w:val="99"/>
          <w:sz w:val="24"/>
          <w:szCs w:val="24"/>
        </w:rPr>
        <w:t>public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static</w:t>
      </w:r>
      <w:proofErr w:type="gram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void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main(String</w:t>
      </w:r>
      <w:r>
        <w:rPr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args</w:t>
      </w:r>
      <w:proofErr w:type="spellEnd"/>
      <w:r>
        <w:rPr>
          <w:w w:val="99"/>
          <w:sz w:val="24"/>
          <w:szCs w:val="24"/>
        </w:rPr>
        <w:t>[])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5.</w:t>
      </w:r>
      <w:r>
        <w:rPr>
          <w:sz w:val="24"/>
          <w:szCs w:val="24"/>
        </w:rPr>
        <w:t xml:space="preserve">                  </w:t>
      </w:r>
      <w:r>
        <w:rPr>
          <w:w w:val="99"/>
          <w:sz w:val="24"/>
          <w:szCs w:val="24"/>
        </w:rPr>
        <w:t>{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pict>
          <v:group id="_x0000_s1291" style="position:absolute;left:0;text-align:left;margin-left:101.75pt;margin-top:-70.3pt;width:440.05pt;height:155.3pt;z-index:-251661824;mso-position-horizontal-relative:page" coordorigin="2035,-1406" coordsize="8801,3106">
            <v:shape id="_x0000_s1326" style="position:absolute;left:5393;top:-1398;width:5436;height:281" coordorigin="5393,-1398" coordsize="5436,281" path="m5393,-1398r5436,l10829,-1117r-5436,l5393,-1398xe" fillcolor="#f4f4f4" stroked="f">
              <v:path arrowok="t"/>
            </v:shape>
            <v:shape id="_x0000_s1325" style="position:absolute;left:2042;top:-1398;width:1766;height:281" coordorigin="2042,-1398" coordsize="1766,281" path="m2042,-1398r1767,l3809,-1117r-1767,l2042,-1398xe" fillcolor="#f4f4f4" stroked="f">
              <v:path arrowok="t"/>
            </v:shape>
            <v:shape id="_x0000_s1324" style="position:absolute;left:3809;top:-1398;width:1584;height:281" coordorigin="3809,-1398" coordsize="1584,281" path="m3809,-1398r1584,l5393,-1117r-1584,l3809,-1398xe" fillcolor="#f4f4f4" stroked="f">
              <v:path arrowok="t"/>
            </v:shape>
            <v:shape id="_x0000_s1323" style="position:absolute;left:3545;top:-1117;width:7284;height:283" coordorigin="3545,-1117" coordsize="7284,283" path="m3545,-1117r7284,l10829,-834r-7284,l3545,-1117xe" fillcolor="#f4f4f4" stroked="f">
              <v:path arrowok="t"/>
            </v:shape>
            <v:shape id="_x0000_s1322" style="position:absolute;left:2042;top:-1117;width:842;height:283" coordorigin="2042,-1117" coordsize="842,283" path="m2042,-1117r843,l2885,-834r-843,l2042,-1117xe" fillcolor="#f4f4f4" stroked="f">
              <v:path arrowok="t"/>
            </v:shape>
            <v:shape id="_x0000_s1321" style="position:absolute;left:2885;top:-1117;width:660;height:281" coordorigin="2885,-1117" coordsize="660,281" path="m2885,-1117r660,l3545,-837r-660,l2885,-1117xe" fillcolor="#f4f4f4" stroked="f">
              <v:path arrowok="t"/>
            </v:shape>
            <v:shape id="_x0000_s1320" style="position:absolute;left:2042;top:-834;width:8786;height:281" coordorigin="2042,-834" coordsize="8786,281" path="m2042,-834r8787,l10829,-553r-8787,l2042,-834xe" fillcolor="#f4f4f4" stroked="f">
              <v:path arrowok="t"/>
            </v:shape>
            <v:shape id="_x0000_s1319" style="position:absolute;left:8429;top:-553;width:2400;height:281" coordorigin="8429,-553" coordsize="2400,281" path="m8429,-553r2400,l10829,-273r-2400,l8429,-553xe" fillcolor="#f4f4f4" stroked="f">
              <v:path arrowok="t"/>
            </v:shape>
            <v:shape id="_x0000_s1318" style="position:absolute;left:7373;top:-553;width:660;height:281" coordorigin="7373,-553" coordsize="660,281" path="m7373,-553r660,l8033,-273r-660,l7373,-553xe" fillcolor="#f4f4f4" stroked="f">
              <v:path arrowok="t"/>
            </v:shape>
            <v:shape id="_x0000_s1317" style="position:absolute;left:5789;top:-553;width:660;height:281" coordorigin="5789,-553" coordsize="660,281" path="m5789,-553r660,l6449,-273r-660,l5789,-553xe" fillcolor="#f4f4f4" stroked="f">
              <v:path arrowok="t"/>
            </v:shape>
            <v:shape id="_x0000_s1316" style="position:absolute;left:5129;top:-553;width:132;height:281" coordorigin="5129,-553" coordsize="132,281" path="m5129,-553r132,l5261,-273r-132,l5129,-553xe" fillcolor="#f4f4f4" stroked="f">
              <v:path arrowok="t"/>
            </v:shape>
            <v:shape id="_x0000_s1315" style="position:absolute;left:2042;top:-553;width:2294;height:281" coordorigin="2042,-553" coordsize="2294,281" path="m2042,-553r2295,l4337,-273r-2295,l2042,-553xe" fillcolor="#f4f4f4" stroked="f">
              <v:path arrowok="t"/>
            </v:shape>
            <v:shape id="_x0000_s1314" style="position:absolute;left:4337;top:-553;width:792;height:281" coordorigin="4337,-553" coordsize="792,281" path="m4337,-273r,-280l5129,-553r,280l4337,-273xe" fillcolor="#f4f4f4" stroked="f">
              <v:path arrowok="t"/>
            </v:shape>
            <v:shape id="_x0000_s1313" style="position:absolute;left:5261;top:-553;width:528;height:281" coordorigin="5261,-553" coordsize="528,281" path="m5261,-273r,-280l5789,-553r,280l5261,-273xe" fillcolor="#f4f4f4" stroked="f">
              <v:path arrowok="t"/>
            </v:shape>
            <v:shape id="_x0000_s1312" style="position:absolute;left:6449;top:-553;width:924;height:281" coordorigin="6449,-553" coordsize="924,281" path="m6449,-273r,-280l7373,-553r,280l6449,-273xe" fillcolor="#f4f4f4" stroked="f">
              <v:path arrowok="t"/>
            </v:shape>
            <v:shape id="_x0000_s1311" style="position:absolute;left:8033;top:-553;width:396;height:281" coordorigin="8033,-553" coordsize="396,281" path="m8033,-273r,-280l8429,-553r,280l8033,-273xe" fillcolor="#f4f4f4" stroked="f">
              <v:path arrowok="t"/>
            </v:shape>
            <v:shape id="_x0000_s1310" style="position:absolute;left:2042;top:-273;width:8786;height:281" coordorigin="2042,-273" coordsize="8786,281" path="m2042,-273r8787,l10829,8,2042,8r,-281xe" fillcolor="#f4f4f4" stroked="f">
              <v:path arrowok="t"/>
            </v:shape>
            <v:shape id="_x0000_s1309" style="position:absolute;left:8165;top:8;width:2664;height:281" coordorigin="8165,8" coordsize="2664,281" path="m8165,8r2664,l10829,289r-2664,l8165,8xe" fillcolor="#f4f4f4" stroked="f">
              <v:path arrowok="t"/>
            </v:shape>
            <v:shape id="_x0000_s1308" style="position:absolute;left:6449;top:8;width:132;height:281" coordorigin="6449,8" coordsize="132,281" path="m6449,8r132,l6581,289r-132,l6449,8xe" fillcolor="#f4f4f4" stroked="f">
              <v:path arrowok="t"/>
            </v:shape>
            <v:shape id="_x0000_s1307" style="position:absolute;left:5921;top:8;width:132;height:281" coordorigin="5921,8" coordsize="132,281" path="m5921,8r132,l6053,289r-132,l5921,8xe" fillcolor="#f4f4f4" stroked="f">
              <v:path arrowok="t"/>
            </v:shape>
            <v:shape id="_x0000_s1306" style="position:absolute;left:2042;top:8;width:3746;height:281" coordorigin="2042,8" coordsize="3746,281" path="m2042,8r3747,l5789,289r-3747,l2042,8xe" fillcolor="#f4f4f4" stroked="f">
              <v:path arrowok="t"/>
            </v:shape>
            <v:shape id="_x0000_s1305" style="position:absolute;left:5789;top:8;width:132;height:281" coordorigin="5789,8" coordsize="132,281" path="m5789,289r,-281l5921,8r,281l5789,289xe" fillcolor="#f4f4f4" stroked="f">
              <v:path arrowok="t"/>
            </v:shape>
            <v:shape id="_x0000_s1304" style="position:absolute;left:6053;top:8;width:396;height:281" coordorigin="6053,8" coordsize="396,281" path="m6053,289r,-281l6449,8r,281l6053,289xe" fillcolor="#f4f4f4" stroked="f">
              <v:path arrowok="t"/>
            </v:shape>
            <v:shape id="_x0000_s1303" style="position:absolute;left:6581;top:8;width:1584;height:281" coordorigin="6581,8" coordsize="1584,281" path="m6581,289r,-281l8165,8r,281l6581,289xe" fillcolor="#f4f4f4" stroked="f">
              <v:path arrowok="t"/>
            </v:shape>
            <v:shape id="_x0000_s1302" style="position:absolute;left:2042;top:289;width:8786;height:281" coordorigin="2042,289" coordsize="8786,281" path="m2042,289r8787,l10829,570r-8787,l2042,289xe" fillcolor="#f4f4f4" stroked="f">
              <v:path arrowok="t"/>
            </v:shape>
            <v:shape id="_x0000_s1301" style="position:absolute;left:2042;top:570;width:8786;height:281" coordorigin="2042,570" coordsize="8786,281" path="m2042,570r8787,l10829,851r-8787,l2042,570xe" fillcolor="#f4f4f4" stroked="f">
              <v:path arrowok="t"/>
            </v:shape>
            <v:shape id="_x0000_s1300" style="position:absolute;left:8033;top:851;width:2796;height:281" coordorigin="8033,851" coordsize="2796,281" path="m8033,851r2796,l10829,1131r-2796,l8033,851xe" fillcolor="#f4f4f4" stroked="f">
              <v:path arrowok="t"/>
            </v:shape>
            <v:shape id="_x0000_s1299" style="position:absolute;left:6449;top:851;width:528;height:281" coordorigin="6449,851" coordsize="528,281" path="m6449,851r528,l6977,1131r-528,l6449,851xe" fillcolor="#f4f4f4" stroked="f">
              <v:path arrowok="t"/>
            </v:shape>
            <v:shape id="_x0000_s1298" style="position:absolute;left:5261;top:851;width:132;height:281" coordorigin="5261,851" coordsize="132,281" path="m5261,851r132,l5393,1131r-132,l5261,851xe" fillcolor="#f4f4f4" stroked="f">
              <v:path arrowok="t"/>
            </v:shape>
            <v:shape id="_x0000_s1297" style="position:absolute;left:2042;top:851;width:2822;height:281" coordorigin="2042,851" coordsize="2822,281" path="m2042,851r2823,l4865,1131r-2823,l2042,851xe" fillcolor="#f4f4f4" stroked="f">
              <v:path arrowok="t"/>
            </v:shape>
            <v:shape id="_x0000_s1296" style="position:absolute;left:4865;top:851;width:396;height:281" coordorigin="4865,851" coordsize="396,281" path="m4865,1131r,-280l5261,851r,280l4865,1131xe" fillcolor="#f4f4f4" stroked="f">
              <v:path arrowok="t"/>
            </v:shape>
            <v:shape id="_x0000_s1295" style="position:absolute;left:5393;top:851;width:1056;height:281" coordorigin="5393,851" coordsize="1056,281" path="m5393,1131r,-280l6449,851r,280l5393,1131xe" fillcolor="#f4f4f4" stroked="f">
              <v:path arrowok="t"/>
            </v:shape>
            <v:shape id="_x0000_s1294" style="position:absolute;left:6977;top:851;width:1056;height:281" coordorigin="6977,851" coordsize="1056,281" path="m6977,1131r,-280l8033,851r,280l6977,1131xe" fillcolor="#f4f4f4" stroked="f">
              <v:path arrowok="t"/>
            </v:shape>
            <v:shape id="_x0000_s1293" style="position:absolute;left:2042;top:1131;width:8786;height:281" coordorigin="2042,1131" coordsize="8786,281" path="m2042,1131r8787,l10829,1412r-8787,l2042,1131xe" fillcolor="#f4f4f4" stroked="f">
              <v:path arrowok="t"/>
            </v:shape>
            <v:shape id="_x0000_s1292" style="position:absolute;left:2042;top:1412;width:8786;height:281" coordorigin="2042,1412" coordsize="8786,281" path="m2042,1412r8787,l10829,1693r-8787,l2042,1412xe" fillcolor="#f4f4f4" stroked="f">
              <v:path arrowok="t"/>
            </v:shape>
            <w10:wrap anchorx="page"/>
          </v:group>
        </w:pict>
      </w:r>
      <w:r>
        <w:rPr>
          <w:w w:val="99"/>
          <w:sz w:val="24"/>
          <w:szCs w:val="24"/>
        </w:rPr>
        <w:t>6.</w:t>
      </w:r>
      <w:r>
        <w:rPr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w w:val="99"/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obj</w:t>
      </w:r>
      <w:proofErr w:type="spellEnd"/>
      <w:proofErr w:type="gram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new</w:t>
      </w:r>
      <w:r>
        <w:rPr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ArrayList</w:t>
      </w:r>
      <w:proofErr w:type="spellEnd"/>
      <w:r>
        <w:rPr>
          <w:w w:val="99"/>
          <w:sz w:val="24"/>
          <w:szCs w:val="24"/>
        </w:rPr>
        <w:t>();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7.</w:t>
      </w:r>
      <w:r>
        <w:rPr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w w:val="99"/>
          <w:sz w:val="24"/>
          <w:szCs w:val="24"/>
        </w:rPr>
        <w:t>obj.add</w:t>
      </w:r>
      <w:proofErr w:type="spellEnd"/>
      <w:r>
        <w:rPr>
          <w:w w:val="99"/>
          <w:sz w:val="24"/>
          <w:szCs w:val="24"/>
        </w:rPr>
        <w:t>(</w:t>
      </w:r>
      <w:proofErr w:type="gramEnd"/>
      <w:r>
        <w:rPr>
          <w:w w:val="99"/>
          <w:sz w:val="24"/>
          <w:szCs w:val="24"/>
        </w:rPr>
        <w:t>"A");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8.</w:t>
      </w:r>
      <w:r>
        <w:rPr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w w:val="99"/>
          <w:sz w:val="24"/>
          <w:szCs w:val="24"/>
        </w:rPr>
        <w:t>obj.ensureCapacity</w:t>
      </w:r>
      <w:proofErr w:type="spellEnd"/>
      <w:r>
        <w:rPr>
          <w:w w:val="99"/>
          <w:sz w:val="24"/>
          <w:szCs w:val="24"/>
        </w:rPr>
        <w:t>(</w:t>
      </w:r>
      <w:proofErr w:type="gramEnd"/>
      <w:r>
        <w:rPr>
          <w:w w:val="99"/>
          <w:sz w:val="24"/>
          <w:szCs w:val="24"/>
        </w:rPr>
        <w:t>3);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9.</w:t>
      </w:r>
      <w:r>
        <w:rPr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w w:val="99"/>
          <w:sz w:val="24"/>
          <w:szCs w:val="24"/>
        </w:rPr>
        <w:t>System.out.println</w:t>
      </w:r>
      <w:proofErr w:type="spellEnd"/>
      <w:r>
        <w:rPr>
          <w:w w:val="99"/>
          <w:sz w:val="24"/>
          <w:szCs w:val="24"/>
        </w:rPr>
        <w:t>(</w:t>
      </w:r>
      <w:proofErr w:type="spellStart"/>
      <w:proofErr w:type="gramEnd"/>
      <w:r>
        <w:rPr>
          <w:w w:val="99"/>
          <w:sz w:val="24"/>
          <w:szCs w:val="24"/>
        </w:rPr>
        <w:t>obj.size</w:t>
      </w:r>
      <w:proofErr w:type="spellEnd"/>
      <w:r>
        <w:rPr>
          <w:w w:val="99"/>
          <w:sz w:val="24"/>
          <w:szCs w:val="24"/>
        </w:rPr>
        <w:t>());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10.</w:t>
      </w:r>
      <w:r>
        <w:rPr>
          <w:sz w:val="24"/>
          <w:szCs w:val="24"/>
        </w:rPr>
        <w:t xml:space="preserve">                               </w:t>
      </w:r>
      <w:r>
        <w:rPr>
          <w:w w:val="99"/>
          <w:sz w:val="24"/>
          <w:szCs w:val="24"/>
        </w:rPr>
        <w:t>}</w:t>
      </w:r>
    </w:p>
    <w:p w:rsidR="00383247" w:rsidRDefault="009C1508">
      <w:pPr>
        <w:spacing w:before="5" w:line="260" w:lineRule="exact"/>
        <w:ind w:left="731"/>
        <w:rPr>
          <w:sz w:val="24"/>
          <w:szCs w:val="24"/>
        </w:rPr>
      </w:pPr>
      <w:r>
        <w:rPr>
          <w:w w:val="99"/>
          <w:position w:val="-1"/>
          <w:sz w:val="24"/>
          <w:szCs w:val="24"/>
        </w:rPr>
        <w:t>11.</w:t>
      </w:r>
      <w:r>
        <w:rPr>
          <w:position w:val="-1"/>
          <w:sz w:val="24"/>
          <w:szCs w:val="24"/>
        </w:rPr>
        <w:t xml:space="preserve">                      </w:t>
      </w:r>
      <w:r>
        <w:rPr>
          <w:w w:val="99"/>
          <w:position w:val="-1"/>
          <w:sz w:val="24"/>
          <w:szCs w:val="24"/>
        </w:rPr>
        <w:t>}</w:t>
      </w:r>
    </w:p>
    <w:p w:rsidR="00383247" w:rsidRDefault="009C1508">
      <w:pPr>
        <w:spacing w:before="10"/>
        <w:ind w:left="100" w:right="9006"/>
        <w:jc w:val="both"/>
        <w:rPr>
          <w:sz w:val="24"/>
          <w:szCs w:val="24"/>
        </w:rPr>
      </w:pPr>
      <w:bookmarkStart w:id="0" w:name="_GoBack"/>
      <w:bookmarkEnd w:id="0"/>
      <w:r w:rsidRPr="00376F39">
        <w:rPr>
          <w:w w:val="99"/>
          <w:sz w:val="24"/>
          <w:szCs w:val="24"/>
          <w:highlight w:val="yellow"/>
        </w:rPr>
        <w:t>a)</w:t>
      </w:r>
      <w:r w:rsidRPr="00376F39">
        <w:rPr>
          <w:sz w:val="24"/>
          <w:szCs w:val="24"/>
          <w:highlight w:val="yellow"/>
        </w:rPr>
        <w:t xml:space="preserve"> </w:t>
      </w:r>
      <w:r w:rsidRPr="00376F39">
        <w:rPr>
          <w:w w:val="99"/>
          <w:sz w:val="24"/>
          <w:szCs w:val="24"/>
          <w:highlight w:val="yellow"/>
        </w:rPr>
        <w:t>1</w:t>
      </w:r>
      <w:r>
        <w:rPr>
          <w:w w:val="9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 c)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3 d)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4</w:t>
      </w:r>
    </w:p>
    <w:p w:rsidR="00383247" w:rsidRDefault="009C1508">
      <w:pPr>
        <w:spacing w:before="84"/>
        <w:ind w:left="100" w:right="5491"/>
        <w:jc w:val="both"/>
        <w:rPr>
          <w:sz w:val="24"/>
          <w:szCs w:val="24"/>
        </w:rPr>
      </w:pPr>
      <w:r>
        <w:pict>
          <v:group id="_x0000_s1285" style="position:absolute;left:0;text-align:left;margin-left:70.2pt;margin-top:-55.55pt;width:471.65pt;height:74.05pt;z-index:-251660800;mso-position-horizontal-relative:page" coordorigin="1404,-1111" coordsize="9433,1481">
            <v:shape id="_x0000_s1290" style="position:absolute;left:1440;top:-1103;width:413;height:276" coordorigin="1440,-1103" coordsize="413,276" path="m1440,-1103r413,l1853,-827r-413,l1440,-1103xe" fillcolor="#fdfdfd" stroked="f">
              <v:path arrowok="t"/>
            </v:shape>
            <v:shape id="_x0000_s1289" style="position:absolute;left:1440;top:-827;width:413;height:276" coordorigin="1440,-827" coordsize="413,276" path="m1440,-827r413,l1853,-551r-413,l1440,-827xe" fillcolor="#fdfdfd" stroked="f">
              <v:path arrowok="t"/>
            </v:shape>
            <v:shape id="_x0000_s1288" style="position:absolute;left:1440;top:-551;width:401;height:276" coordorigin="1440,-551" coordsize="401,276" path="m1440,-551r401,l1841,-275r-401,l1440,-551xe" fillcolor="#fdfdfd" stroked="f">
              <v:path arrowok="t"/>
            </v:shape>
            <v:shape id="_x0000_s1287" style="position:absolute;left:1440;top:-275;width:413;height:276" coordorigin="1440,-275" coordsize="413,276" path="m1440,-275r413,l1853,1r-413,l1440,-275xe" fillcolor="#fdfdfd" stroked="f">
              <v:path arrowok="t"/>
            </v:shape>
            <v:shape id="_x0000_s1286" style="position:absolute;left:1411;top:3;width:9418;height:360" coordorigin="1411,3" coordsize="9418,360" path="m1411,3r9418,l10829,363r-9418,l1411,3xe" fillcolor="#fdfdfd" stroked="f">
              <v:path arrowok="t"/>
            </v:shape>
            <w10:wrap anchorx="page"/>
          </v:group>
        </w:pict>
      </w:r>
      <w:proofErr w:type="gramStart"/>
      <w:r>
        <w:rPr>
          <w:w w:val="99"/>
          <w:sz w:val="24"/>
          <w:szCs w:val="24"/>
        </w:rPr>
        <w:t>4.What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output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program?</w:t>
      </w:r>
    </w:p>
    <w:p w:rsidR="00383247" w:rsidRDefault="00383247">
      <w:pPr>
        <w:spacing w:before="7" w:line="120" w:lineRule="exact"/>
        <w:rPr>
          <w:sz w:val="13"/>
          <w:szCs w:val="13"/>
        </w:rPr>
      </w:pPr>
    </w:p>
    <w:p w:rsidR="00383247" w:rsidRDefault="009C1508">
      <w:pPr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1.</w:t>
      </w:r>
      <w:r>
        <w:rPr>
          <w:sz w:val="24"/>
          <w:szCs w:val="24"/>
        </w:rPr>
        <w:t xml:space="preserve">         </w:t>
      </w:r>
      <w:proofErr w:type="gramStart"/>
      <w:r>
        <w:rPr>
          <w:w w:val="99"/>
          <w:sz w:val="24"/>
          <w:szCs w:val="24"/>
        </w:rPr>
        <w:t>class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Output</w:t>
      </w:r>
      <w:proofErr w:type="gramEnd"/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2.</w:t>
      </w:r>
      <w:r>
        <w:rPr>
          <w:sz w:val="24"/>
          <w:szCs w:val="24"/>
        </w:rPr>
        <w:t xml:space="preserve">         </w:t>
      </w:r>
      <w:r>
        <w:rPr>
          <w:w w:val="99"/>
          <w:sz w:val="24"/>
          <w:szCs w:val="24"/>
        </w:rPr>
        <w:t>{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pict>
          <v:group id="_x0000_s1272" style="position:absolute;left:0;text-align:left;margin-left:101.75pt;margin-top:-28.05pt;width:440.05pt;height:56.9pt;z-index:-251659776;mso-position-horizontal-relative:page" coordorigin="2035,-561" coordsize="8801,1138">
            <v:shape id="_x0000_s1284" style="position:absolute;left:2042;top:-553;width:8786;height:281" coordorigin="2042,-553" coordsize="8786,281" path="m2042,-553r8787,l10829,-273r-8787,l2042,-553xe" fillcolor="#f4f4f4" stroked="f">
              <v:path arrowok="t"/>
            </v:shape>
            <v:shape id="_x0000_s1283" style="position:absolute;left:2042;top:-273;width:8786;height:281" coordorigin="2042,-273" coordsize="8786,281" path="m2042,-273r8787,l10829,8,2042,8r,-281xe" fillcolor="#f4f4f4" stroked="f">
              <v:path arrowok="t"/>
            </v:shape>
            <v:shape id="_x0000_s1282" style="position:absolute;left:8429;top:8;width:2400;height:281" coordorigin="8429,8" coordsize="2400,281" path="m8429,8r2400,l10829,289r-2400,l8429,8xe" fillcolor="#f4f4f4" stroked="f">
              <v:path arrowok="t"/>
            </v:shape>
            <v:shape id="_x0000_s1281" style="position:absolute;left:7373;top:8;width:660;height:281" coordorigin="7373,8" coordsize="660,281" path="m7373,8r660,l8033,289r-660,l7373,8xe" fillcolor="#f4f4f4" stroked="f">
              <v:path arrowok="t"/>
            </v:shape>
            <v:shape id="_x0000_s1280" style="position:absolute;left:5789;top:8;width:660;height:281" coordorigin="5789,8" coordsize="660,281" path="m5789,8r660,l6449,289r-660,l5789,8xe" fillcolor="#f4f4f4" stroked="f">
              <v:path arrowok="t"/>
            </v:shape>
            <v:shape id="_x0000_s1279" style="position:absolute;left:5129;top:8;width:132;height:281" coordorigin="5129,8" coordsize="132,281" path="m5129,8r132,l5261,289r-132,l5129,8xe" fillcolor="#f4f4f4" stroked="f">
              <v:path arrowok="t"/>
            </v:shape>
            <v:shape id="_x0000_s1278" style="position:absolute;left:2042;top:8;width:2294;height:281" coordorigin="2042,8" coordsize="2294,281" path="m2042,8r2295,l4337,289r-2295,l2042,8xe" fillcolor="#f4f4f4" stroked="f">
              <v:path arrowok="t"/>
            </v:shape>
            <v:shape id="_x0000_s1277" style="position:absolute;left:4337;top:8;width:792;height:281" coordorigin="4337,8" coordsize="792,281" path="m4337,289r,-281l5129,8r,281l4337,289xe" fillcolor="#f4f4f4" stroked="f">
              <v:path arrowok="t"/>
            </v:shape>
            <v:shape id="_x0000_s1276" style="position:absolute;left:5261;top:8;width:528;height:281" coordorigin="5261,8" coordsize="528,281" path="m5261,289r,-281l5789,8r,281l5261,289xe" fillcolor="#f4f4f4" stroked="f">
              <v:path arrowok="t"/>
            </v:shape>
            <v:shape id="_x0000_s1275" style="position:absolute;left:6449;top:8;width:924;height:281" coordorigin="6449,8" coordsize="924,281" path="m6449,289r,-281l7373,8r,281l6449,289xe" fillcolor="#f4f4f4" stroked="f">
              <v:path arrowok="t"/>
            </v:shape>
            <v:shape id="_x0000_s1274" style="position:absolute;left:8033;top:8;width:396;height:281" coordorigin="8033,8" coordsize="396,281" path="m8033,289r,-281l8429,8r,281l8033,289xe" fillcolor="#f4f4f4" stroked="f">
              <v:path arrowok="t"/>
            </v:shape>
            <v:shape id="_x0000_s1273" style="position:absolute;left:2042;top:289;width:8786;height:281" coordorigin="2042,289" coordsize="8786,281" path="m2042,289r8787,l10829,570r-8787,l2042,289xe" fillcolor="#f4f4f4" stroked="f">
              <v:path arrowok="t"/>
            </v:shape>
            <w10:wrap anchorx="page"/>
          </v:group>
        </w:pict>
      </w:r>
      <w:r>
        <w:rPr>
          <w:w w:val="99"/>
          <w:sz w:val="24"/>
          <w:szCs w:val="24"/>
        </w:rPr>
        <w:t>3.</w:t>
      </w:r>
      <w:r>
        <w:rPr>
          <w:sz w:val="24"/>
          <w:szCs w:val="24"/>
        </w:rPr>
        <w:t xml:space="preserve">                  </w:t>
      </w:r>
      <w:proofErr w:type="gramStart"/>
      <w:r>
        <w:rPr>
          <w:w w:val="99"/>
          <w:sz w:val="24"/>
          <w:szCs w:val="24"/>
        </w:rPr>
        <w:t>public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static</w:t>
      </w:r>
      <w:proofErr w:type="gram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void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main(String</w:t>
      </w:r>
      <w:r>
        <w:rPr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args</w:t>
      </w:r>
      <w:proofErr w:type="spellEnd"/>
      <w:r>
        <w:rPr>
          <w:w w:val="99"/>
          <w:sz w:val="24"/>
          <w:szCs w:val="24"/>
        </w:rPr>
        <w:t>[])</w:t>
      </w:r>
    </w:p>
    <w:p w:rsidR="00383247" w:rsidRDefault="009C1508">
      <w:pPr>
        <w:spacing w:before="5"/>
        <w:ind w:left="731"/>
        <w:rPr>
          <w:sz w:val="24"/>
          <w:szCs w:val="24"/>
        </w:rPr>
        <w:sectPr w:rsidR="00383247">
          <w:headerReference w:type="default" r:id="rId8"/>
          <w:pgSz w:w="12240" w:h="15840"/>
          <w:pgMar w:top="1220" w:right="1340" w:bottom="280" w:left="1340" w:header="784" w:footer="0" w:gutter="0"/>
          <w:cols w:space="720"/>
        </w:sectPr>
      </w:pPr>
      <w:proofErr w:type="gramStart"/>
      <w:r>
        <w:rPr>
          <w:w w:val="99"/>
          <w:sz w:val="24"/>
          <w:szCs w:val="24"/>
        </w:rPr>
        <w:t>4.</w:t>
      </w:r>
      <w:r>
        <w:rPr>
          <w:sz w:val="24"/>
          <w:szCs w:val="24"/>
        </w:rPr>
        <w:t xml:space="preserve">                  </w:t>
      </w:r>
      <w:r>
        <w:rPr>
          <w:w w:val="99"/>
          <w:sz w:val="24"/>
          <w:szCs w:val="24"/>
        </w:rPr>
        <w:t>{</w:t>
      </w:r>
      <w:proofErr w:type="gramEnd"/>
    </w:p>
    <w:p w:rsidR="00383247" w:rsidRDefault="00383247">
      <w:pPr>
        <w:spacing w:before="6" w:line="160" w:lineRule="exact"/>
        <w:rPr>
          <w:sz w:val="17"/>
          <w:szCs w:val="17"/>
        </w:rPr>
        <w:sectPr w:rsidR="00383247">
          <w:pgSz w:w="12240" w:h="15840"/>
          <w:pgMar w:top="1220" w:right="1340" w:bottom="280" w:left="1340" w:header="784" w:footer="0" w:gutter="0"/>
          <w:cols w:space="720"/>
        </w:sectPr>
      </w:pPr>
    </w:p>
    <w:p w:rsidR="00383247" w:rsidRDefault="00383247">
      <w:pPr>
        <w:spacing w:before="4" w:line="160" w:lineRule="exact"/>
        <w:rPr>
          <w:sz w:val="16"/>
          <w:szCs w:val="16"/>
        </w:rPr>
      </w:pPr>
    </w:p>
    <w:p w:rsidR="00383247" w:rsidRDefault="00383247">
      <w:pPr>
        <w:spacing w:line="200" w:lineRule="exact"/>
      </w:pPr>
    </w:p>
    <w:p w:rsidR="00383247" w:rsidRDefault="00383247">
      <w:pPr>
        <w:spacing w:line="200" w:lineRule="exact"/>
      </w:pPr>
    </w:p>
    <w:p w:rsidR="00383247" w:rsidRDefault="00383247">
      <w:pPr>
        <w:spacing w:line="200" w:lineRule="exact"/>
      </w:pPr>
    </w:p>
    <w:p w:rsidR="00383247" w:rsidRDefault="00383247">
      <w:pPr>
        <w:spacing w:line="200" w:lineRule="exact"/>
      </w:pPr>
    </w:p>
    <w:p w:rsidR="00383247" w:rsidRDefault="00383247">
      <w:pPr>
        <w:spacing w:line="200" w:lineRule="exact"/>
      </w:pPr>
    </w:p>
    <w:p w:rsidR="00383247" w:rsidRDefault="00383247">
      <w:pPr>
        <w:spacing w:line="200" w:lineRule="exact"/>
      </w:pPr>
    </w:p>
    <w:p w:rsidR="00383247" w:rsidRDefault="00383247">
      <w:pPr>
        <w:spacing w:line="200" w:lineRule="exact"/>
      </w:pPr>
    </w:p>
    <w:p w:rsidR="00383247" w:rsidRDefault="00383247">
      <w:pPr>
        <w:spacing w:line="200" w:lineRule="exact"/>
      </w:pPr>
    </w:p>
    <w:p w:rsidR="00383247" w:rsidRDefault="00383247">
      <w:pPr>
        <w:spacing w:line="200" w:lineRule="exact"/>
      </w:pPr>
    </w:p>
    <w:p w:rsidR="00383247" w:rsidRDefault="00383247">
      <w:pPr>
        <w:spacing w:line="200" w:lineRule="exact"/>
      </w:pPr>
    </w:p>
    <w:p w:rsidR="00383247" w:rsidRDefault="00383247">
      <w:pPr>
        <w:spacing w:line="200" w:lineRule="exact"/>
      </w:pPr>
    </w:p>
    <w:p w:rsidR="00383247" w:rsidRDefault="009C1508">
      <w:pPr>
        <w:spacing w:line="312" w:lineRule="auto"/>
        <w:ind w:left="100" w:right="-41"/>
        <w:jc w:val="both"/>
        <w:rPr>
          <w:sz w:val="24"/>
          <w:szCs w:val="24"/>
        </w:rPr>
      </w:pPr>
      <w:r>
        <w:pict>
          <v:group id="_x0000_s1235" style="position:absolute;left:0;text-align:left;margin-left:70.2pt;margin-top:71.6pt;width:471.65pt;height:281.9pt;z-index:-251658752;mso-position-horizontal-relative:page;mso-position-vertical-relative:page" coordorigin="1404,1433" coordsize="9433,5638">
            <v:shape id="_x0000_s1271" style="position:absolute;left:8165;top:1440;width:2664;height:281" coordorigin="8165,1440" coordsize="2664,281" path="m8165,1440r2664,l10829,1721r-2664,l8165,1440xe" fillcolor="#f4f4f4" stroked="f">
              <v:path arrowok="t"/>
            </v:shape>
            <v:shape id="_x0000_s1270" style="position:absolute;left:6449;top:1440;width:132;height:281" coordorigin="6449,1440" coordsize="132,281" path="m6449,1440r132,l6581,1721r-132,l6449,1440xe" fillcolor="#f4f4f4" stroked="f">
              <v:path arrowok="t"/>
            </v:shape>
            <v:shape id="_x0000_s1269" style="position:absolute;left:5921;top:1440;width:132;height:281" coordorigin="5921,1440" coordsize="132,281" path="m5921,1440r132,l6053,1721r-132,l5921,1440xe" fillcolor="#f4f4f4" stroked="f">
              <v:path arrowok="t"/>
            </v:shape>
            <v:shape id="_x0000_s1268" style="position:absolute;left:2042;top:1440;width:3746;height:281" coordorigin="2042,1440" coordsize="3746,281" path="m2042,1440r3747,l5789,1721r-3747,l2042,1440xe" fillcolor="#f4f4f4" stroked="f">
              <v:path arrowok="t"/>
            </v:shape>
            <v:shape id="_x0000_s1267" style="position:absolute;left:5789;top:1440;width:132;height:281" coordorigin="5789,1440" coordsize="132,281" path="m5789,1721r,-281l5921,1440r,281l5789,1721xe" fillcolor="#f4f4f4" stroked="f">
              <v:path arrowok="t"/>
            </v:shape>
            <v:shape id="_x0000_s1266" style="position:absolute;left:6053;top:1440;width:396;height:281" coordorigin="6053,1440" coordsize="396,281" path="m6053,1721r,-281l6449,1440r,281l6053,1721xe" fillcolor="#f4f4f4" stroked="f">
              <v:path arrowok="t"/>
            </v:shape>
            <v:shape id="_x0000_s1265" style="position:absolute;left:6581;top:1440;width:1584;height:281" coordorigin="6581,1440" coordsize="1584,281" path="m6581,1721r,-281l8165,1440r,281l6581,1721xe" fillcolor="#f4f4f4" stroked="f">
              <v:path arrowok="t"/>
            </v:shape>
            <v:shape id="_x0000_s1264" style="position:absolute;left:2042;top:1721;width:8786;height:281" coordorigin="2042,1721" coordsize="8786,281" path="m2042,1721r8787,l10829,2002r-8787,l2042,1721xe" fillcolor="#f4f4f4" stroked="f">
              <v:path arrowok="t"/>
            </v:shape>
            <v:shape id="_x0000_s1263" style="position:absolute;left:2042;top:2002;width:8786;height:281" coordorigin="2042,2002" coordsize="8786,281" path="m2042,2002r8787,l10829,2282r-8787,l2042,2002xe" fillcolor="#f4f4f4" stroked="f">
              <v:path arrowok="t"/>
            </v:shape>
            <v:shape id="_x0000_s1262" style="position:absolute;left:2042;top:2282;width:8786;height:281" coordorigin="2042,2282" coordsize="8786,281" path="m2042,2282r8787,l10829,2563r-8787,l2042,2282xe" fillcolor="#f4f4f4" stroked="f">
              <v:path arrowok="t"/>
            </v:shape>
            <v:shape id="_x0000_s1261" style="position:absolute;left:2042;top:2563;width:8786;height:281" coordorigin="2042,2563" coordsize="8786,281" path="m2042,2563r8787,l10829,2844r-8787,l2042,2563xe" fillcolor="#f4f4f4" stroked="f">
              <v:path arrowok="t"/>
            </v:shape>
            <v:shape id="_x0000_s1260" style="position:absolute;left:8947;top:2844;width:1882;height:283" coordorigin="8947,2844" coordsize="1882,283" path="m8947,2844r1882,l10829,3127r-1882,l8947,2844xe" fillcolor="#f4f4f4" stroked="f">
              <v:path arrowok="t"/>
            </v:shape>
            <v:shape id="_x0000_s1259" style="position:absolute;left:7363;top:2844;width:528;height:283" coordorigin="7363,2844" coordsize="528,283" path="m7363,2844r528,l7891,3127r-528,l7363,2844xe" fillcolor="#f4f4f4" stroked="f">
              <v:path arrowok="t"/>
            </v:shape>
            <v:shape id="_x0000_s1258" style="position:absolute;left:6175;top:2844;width:132;height:283" coordorigin="6175,2844" coordsize="132,283" path="m6175,2844r132,l6307,3127r-132,l6175,2844xe" fillcolor="#f4f4f4" stroked="f">
              <v:path arrowok="t"/>
            </v:shape>
            <v:shape id="_x0000_s1257" style="position:absolute;left:5647;top:2844;width:132;height:283" coordorigin="5647,2844" coordsize="132,283" path="m5647,2844r132,l5779,3127r-132,l5647,2844xe" fillcolor="#f4f4f4" stroked="f">
              <v:path arrowok="t"/>
            </v:shape>
            <v:shape id="_x0000_s1256" style="position:absolute;left:2042;top:2844;width:2813;height:283" coordorigin="2042,2844" coordsize="2813,283" path="m2042,2844r2813,l4855,3127r-2813,l2042,2844xe" fillcolor="#f4f4f4" stroked="f">
              <v:path arrowok="t"/>
            </v:shape>
            <v:shape id="_x0000_s1255" style="position:absolute;left:4855;top:2844;width:792;height:281" coordorigin="4855,2844" coordsize="792,281" path="m4855,3125r,-281l5647,2844r,281l4855,3125xe" fillcolor="#f4f4f4" stroked="f">
              <v:path arrowok="t"/>
            </v:shape>
            <v:shape id="_x0000_s1254" style="position:absolute;left:5779;top:2844;width:396;height:281" coordorigin="5779,2844" coordsize="396,281" path="m5779,3125r,-281l6175,2844r,281l5779,3125xe" fillcolor="#f4f4f4" stroked="f">
              <v:path arrowok="t"/>
            </v:shape>
            <v:shape id="_x0000_s1253" style="position:absolute;left:6307;top:2844;width:1056;height:281" coordorigin="6307,2844" coordsize="1056,281" path="m6307,3125r,-281l7363,2844r,281l6307,3125xe" fillcolor="#f4f4f4" stroked="f">
              <v:path arrowok="t"/>
            </v:shape>
            <v:shape id="_x0000_s1252" style="position:absolute;left:7891;top:2844;width:1056;height:281" coordorigin="7891,2844" coordsize="1056,281" path="m7891,3125r,-281l8947,2844r,281l7891,3125xe" fillcolor="#f4f4f4" stroked="f">
              <v:path arrowok="t"/>
            </v:shape>
            <v:shape id="_x0000_s1251" style="position:absolute;left:2042;top:3127;width:8786;height:281" coordorigin="2042,3127" coordsize="8786,281" path="m2042,3127r8787,l10829,3408r-8787,l2042,3127xe" fillcolor="#f4f4f4" stroked="f">
              <v:path arrowok="t"/>
            </v:shape>
            <v:shape id="_x0000_s1250" style="position:absolute;left:2042;top:3408;width:8786;height:281" coordorigin="2042,3408" coordsize="8786,281" path="m2042,3408r8787,l10829,3689r-8787,l2042,3408xe" fillcolor="#f4f4f4" stroked="f">
              <v:path arrowok="t"/>
            </v:shape>
            <v:shape id="_x0000_s1249" style="position:absolute;left:1411;top:3689;width:9418;height:360" coordorigin="1411,3689" coordsize="9418,360" path="m1411,3689r9418,l10829,4049r-9418,l1411,3689xe" fillcolor="#fdfdfd" stroked="f">
              <v:path arrowok="t"/>
            </v:shape>
            <v:shape id="_x0000_s1248" style="position:absolute;left:1411;top:4049;width:9418;height:360" coordorigin="1411,4049" coordsize="9418,360" path="m1411,4049r9418,l10829,4409r-9418,l1411,4049xe" fillcolor="#fdfdfd" stroked="f">
              <v:path arrowok="t"/>
            </v:shape>
            <v:shape id="_x0000_s1247" style="position:absolute;left:1411;top:4409;width:9418;height:360" coordorigin="1411,4409" coordsize="9418,360" path="m1411,4409r9418,l10829,4769r-9418,l1411,4409xe" fillcolor="#fdfdfd" stroked="f">
              <v:path arrowok="t"/>
            </v:shape>
            <v:shape id="_x0000_s1246" style="position:absolute;left:1411;top:4769;width:9418;height:494" coordorigin="1411,4769" coordsize="9418,494" path="m1411,4769r9418,l10829,5263r-9418,l1411,4769xe" fillcolor="#fdfdfd" stroked="f">
              <v:path arrowok="t"/>
            </v:shape>
            <v:shape id="_x0000_s1245" style="position:absolute;left:1411;top:5263;width:9418;height:84" coordorigin="1411,5263" coordsize="9418,84" path="m1411,5263r9418,l10829,5347r-9418,l1411,5263xe" fillcolor="#fdfdfd" stroked="f">
              <v:path arrowok="t"/>
            </v:shape>
            <v:shape id="_x0000_s1244" style="position:absolute;left:1440;top:5347;width:9360;height:276" coordorigin="1440,5347" coordsize="9360,276" path="m1440,5347r9360,l10800,5623r-9360,l1440,5347xe" fillcolor="#fdfdfd" stroked="f">
              <v:path arrowok="t"/>
            </v:shape>
            <v:shape id="_x0000_s1243" style="position:absolute;left:1411;top:5623;width:9418;height:360" coordorigin="1411,5623" coordsize="9418,360" path="m1411,5623r9418,l10829,5983r-9418,l1411,5623xe" fillcolor="#fdfdfd" stroked="f">
              <v:path arrowok="t"/>
            </v:shape>
            <v:shape id="_x0000_s1242" style="position:absolute;left:1440;top:5707;width:1440;height:276" coordorigin="1440,5707" coordsize="1440,276" path="m1440,5707r1440,l2880,5983r-1440,l1440,5707xe" fillcolor="#fdfdfd" stroked="f">
              <v:path arrowok="t"/>
            </v:shape>
            <v:shape id="_x0000_s1241" style="position:absolute;left:1411;top:5983;width:9418;height:360" coordorigin="1411,5983" coordsize="9418,360" path="m1411,5983r9418,l10829,6343r-9418,l1411,5983xe" fillcolor="#fdfdfd" stroked="f">
              <v:path arrowok="t"/>
            </v:shape>
            <v:shape id="_x0000_s1240" style="position:absolute;left:1440;top:6067;width:1440;height:276" coordorigin="1440,6067" coordsize="1440,276" path="m1440,6067r1440,l2880,6343r-1440,l1440,6067xe" fillcolor="#fdfdfd" stroked="f">
              <v:path arrowok="t"/>
            </v:shape>
            <v:shape id="_x0000_s1239" style="position:absolute;left:1411;top:6343;width:9418;height:360" coordorigin="1411,6343" coordsize="9418,360" path="m1411,6343r9418,l10829,6703r-9418,l1411,6343xe" fillcolor="#fdfdfd" stroked="f">
              <v:path arrowok="t"/>
            </v:shape>
            <v:shape id="_x0000_s1238" style="position:absolute;left:1440;top:6427;width:1440;height:276" coordorigin="1440,6427" coordsize="1440,276" path="m1440,6427r1440,l2880,6703r-1440,l1440,6427xe" fillcolor="#fdfdfd" stroked="f">
              <v:path arrowok="t"/>
            </v:shape>
            <v:shape id="_x0000_s1237" style="position:absolute;left:1411;top:6703;width:9418;height:360" coordorigin="1411,6703" coordsize="9418,360" path="m1411,6703r9418,l10829,7063r-9418,l1411,6703xe" fillcolor="#fdfdfd" stroked="f">
              <v:path arrowok="t"/>
            </v:shape>
            <v:shape id="_x0000_s1236" style="position:absolute;left:1440;top:6785;width:1162;height:276" coordorigin="1440,6785" coordsize="1162,276" path="m1440,6785r1162,l2602,7061r-1162,l1440,6785xe" fillcolor="#fdfdfd" stroked="f">
              <v:path arrowok="t"/>
            </v:shape>
            <w10:wrap anchorx="page" anchory="page"/>
          </v:group>
        </w:pict>
      </w:r>
      <w:r>
        <w:rPr>
          <w:w w:val="99"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 xml:space="preserve">1 </w:t>
      </w:r>
      <w:r w:rsidRPr="00376F39">
        <w:rPr>
          <w:w w:val="99"/>
          <w:sz w:val="24"/>
          <w:szCs w:val="24"/>
          <w:highlight w:val="yellow"/>
        </w:rPr>
        <w:t>b)</w:t>
      </w:r>
      <w:r w:rsidRPr="00376F39">
        <w:rPr>
          <w:sz w:val="24"/>
          <w:szCs w:val="24"/>
          <w:highlight w:val="yellow"/>
        </w:rPr>
        <w:t xml:space="preserve"> </w:t>
      </w:r>
      <w:r w:rsidRPr="00376F39">
        <w:rPr>
          <w:w w:val="99"/>
          <w:sz w:val="24"/>
          <w:szCs w:val="24"/>
          <w:highlight w:val="yellow"/>
        </w:rPr>
        <w:t>2</w:t>
      </w:r>
      <w:r>
        <w:rPr>
          <w:w w:val="99"/>
          <w:sz w:val="24"/>
          <w:szCs w:val="24"/>
        </w:rPr>
        <w:t xml:space="preserve"> c)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3</w:t>
      </w:r>
    </w:p>
    <w:p w:rsidR="00383247" w:rsidRDefault="009C1508">
      <w:pPr>
        <w:spacing w:before="1" w:line="260" w:lineRule="exact"/>
        <w:ind w:left="100" w:right="-36"/>
        <w:jc w:val="both"/>
        <w:rPr>
          <w:sz w:val="24"/>
          <w:szCs w:val="24"/>
        </w:rPr>
      </w:pPr>
      <w:r>
        <w:rPr>
          <w:w w:val="99"/>
          <w:position w:val="-1"/>
          <w:sz w:val="24"/>
          <w:szCs w:val="24"/>
        </w:rPr>
        <w:t>d)</w:t>
      </w:r>
      <w:r>
        <w:rPr>
          <w:position w:val="-1"/>
          <w:sz w:val="24"/>
          <w:szCs w:val="24"/>
        </w:rPr>
        <w:t xml:space="preserve"> </w:t>
      </w:r>
      <w:r>
        <w:rPr>
          <w:w w:val="99"/>
          <w:position w:val="-1"/>
          <w:sz w:val="24"/>
          <w:szCs w:val="24"/>
        </w:rPr>
        <w:t>4</w:t>
      </w:r>
    </w:p>
    <w:p w:rsidR="00383247" w:rsidRDefault="009C1508">
      <w:pPr>
        <w:spacing w:before="28"/>
        <w:rPr>
          <w:sz w:val="24"/>
          <w:szCs w:val="24"/>
        </w:rPr>
      </w:pPr>
      <w:r>
        <w:br w:type="column"/>
      </w:r>
      <w:r>
        <w:rPr>
          <w:w w:val="99"/>
          <w:sz w:val="24"/>
          <w:szCs w:val="24"/>
        </w:rPr>
        <w:lastRenderedPageBreak/>
        <w:t>5.</w:t>
      </w:r>
      <w:r>
        <w:rPr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w w:val="99"/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obj</w:t>
      </w:r>
      <w:proofErr w:type="spellEnd"/>
      <w:proofErr w:type="gram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new</w:t>
      </w:r>
      <w:r>
        <w:rPr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ArrayList</w:t>
      </w:r>
      <w:proofErr w:type="spellEnd"/>
      <w:r>
        <w:rPr>
          <w:w w:val="99"/>
          <w:sz w:val="24"/>
          <w:szCs w:val="24"/>
        </w:rPr>
        <w:t>();</w:t>
      </w:r>
    </w:p>
    <w:p w:rsidR="00383247" w:rsidRDefault="009C1508">
      <w:pPr>
        <w:spacing w:before="5"/>
        <w:rPr>
          <w:sz w:val="24"/>
          <w:szCs w:val="24"/>
        </w:rPr>
      </w:pPr>
      <w:r>
        <w:rPr>
          <w:w w:val="99"/>
          <w:sz w:val="24"/>
          <w:szCs w:val="24"/>
        </w:rPr>
        <w:t>6.</w:t>
      </w:r>
      <w:r>
        <w:rPr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w w:val="99"/>
          <w:sz w:val="24"/>
          <w:szCs w:val="24"/>
        </w:rPr>
        <w:t>obj.add</w:t>
      </w:r>
      <w:proofErr w:type="spellEnd"/>
      <w:r>
        <w:rPr>
          <w:w w:val="99"/>
          <w:sz w:val="24"/>
          <w:szCs w:val="24"/>
        </w:rPr>
        <w:t>(</w:t>
      </w:r>
      <w:proofErr w:type="gramEnd"/>
      <w:r>
        <w:rPr>
          <w:w w:val="99"/>
          <w:sz w:val="24"/>
          <w:szCs w:val="24"/>
        </w:rPr>
        <w:t>"A");</w:t>
      </w:r>
    </w:p>
    <w:p w:rsidR="00383247" w:rsidRDefault="009C1508">
      <w:pPr>
        <w:spacing w:before="5"/>
        <w:rPr>
          <w:sz w:val="24"/>
          <w:szCs w:val="24"/>
        </w:rPr>
      </w:pPr>
      <w:r>
        <w:rPr>
          <w:w w:val="99"/>
          <w:sz w:val="24"/>
          <w:szCs w:val="24"/>
        </w:rPr>
        <w:t>7.</w:t>
      </w:r>
      <w:r>
        <w:rPr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w w:val="99"/>
          <w:sz w:val="24"/>
          <w:szCs w:val="24"/>
        </w:rPr>
        <w:t>obj.add</w:t>
      </w:r>
      <w:proofErr w:type="spellEnd"/>
      <w:r>
        <w:rPr>
          <w:w w:val="99"/>
          <w:sz w:val="24"/>
          <w:szCs w:val="24"/>
        </w:rPr>
        <w:t>(</w:t>
      </w:r>
      <w:proofErr w:type="gramEnd"/>
      <w:r>
        <w:rPr>
          <w:w w:val="99"/>
          <w:sz w:val="24"/>
          <w:szCs w:val="24"/>
        </w:rPr>
        <w:t>"D");</w:t>
      </w:r>
    </w:p>
    <w:p w:rsidR="00383247" w:rsidRDefault="009C1508">
      <w:pPr>
        <w:spacing w:before="5"/>
        <w:rPr>
          <w:sz w:val="24"/>
          <w:szCs w:val="24"/>
        </w:rPr>
      </w:pPr>
      <w:r>
        <w:rPr>
          <w:w w:val="99"/>
          <w:sz w:val="24"/>
          <w:szCs w:val="24"/>
        </w:rPr>
        <w:t>8.</w:t>
      </w:r>
      <w:r>
        <w:rPr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w w:val="99"/>
          <w:sz w:val="24"/>
          <w:szCs w:val="24"/>
        </w:rPr>
        <w:t>obj.ensureCapacity</w:t>
      </w:r>
      <w:proofErr w:type="spellEnd"/>
      <w:r>
        <w:rPr>
          <w:w w:val="99"/>
          <w:sz w:val="24"/>
          <w:szCs w:val="24"/>
        </w:rPr>
        <w:t>(</w:t>
      </w:r>
      <w:proofErr w:type="gramEnd"/>
      <w:r>
        <w:rPr>
          <w:w w:val="99"/>
          <w:sz w:val="24"/>
          <w:szCs w:val="24"/>
        </w:rPr>
        <w:t>3);</w:t>
      </w:r>
    </w:p>
    <w:p w:rsidR="00383247" w:rsidRDefault="009C1508">
      <w:pPr>
        <w:spacing w:before="5"/>
        <w:rPr>
          <w:sz w:val="24"/>
          <w:szCs w:val="24"/>
        </w:rPr>
      </w:pPr>
      <w:r>
        <w:rPr>
          <w:w w:val="99"/>
          <w:sz w:val="24"/>
          <w:szCs w:val="24"/>
        </w:rPr>
        <w:t>9.</w:t>
      </w:r>
      <w:r>
        <w:rPr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w w:val="99"/>
          <w:sz w:val="24"/>
          <w:szCs w:val="24"/>
        </w:rPr>
        <w:t>obj.trimToSize</w:t>
      </w:r>
      <w:proofErr w:type="spellEnd"/>
      <w:r>
        <w:rPr>
          <w:w w:val="99"/>
          <w:sz w:val="24"/>
          <w:szCs w:val="24"/>
        </w:rPr>
        <w:t>(</w:t>
      </w:r>
      <w:proofErr w:type="gramEnd"/>
      <w:r>
        <w:rPr>
          <w:w w:val="99"/>
          <w:sz w:val="24"/>
          <w:szCs w:val="24"/>
        </w:rPr>
        <w:t>);</w:t>
      </w:r>
    </w:p>
    <w:p w:rsidR="00383247" w:rsidRDefault="009C1508">
      <w:pPr>
        <w:spacing w:before="5"/>
        <w:rPr>
          <w:sz w:val="24"/>
          <w:szCs w:val="24"/>
        </w:rPr>
      </w:pPr>
      <w:r>
        <w:rPr>
          <w:w w:val="99"/>
          <w:sz w:val="24"/>
          <w:szCs w:val="24"/>
        </w:rPr>
        <w:t>10.</w:t>
      </w:r>
      <w:r>
        <w:rPr>
          <w:sz w:val="24"/>
          <w:szCs w:val="24"/>
        </w:rPr>
        <w:t xml:space="preserve">                                        </w:t>
      </w:r>
      <w:proofErr w:type="spellStart"/>
      <w:proofErr w:type="gramStart"/>
      <w:r>
        <w:rPr>
          <w:w w:val="99"/>
          <w:sz w:val="24"/>
          <w:szCs w:val="24"/>
        </w:rPr>
        <w:t>System.out.println</w:t>
      </w:r>
      <w:proofErr w:type="spellEnd"/>
      <w:r>
        <w:rPr>
          <w:w w:val="99"/>
          <w:sz w:val="24"/>
          <w:szCs w:val="24"/>
        </w:rPr>
        <w:t>(</w:t>
      </w:r>
      <w:proofErr w:type="spellStart"/>
      <w:proofErr w:type="gramEnd"/>
      <w:r>
        <w:rPr>
          <w:w w:val="99"/>
          <w:sz w:val="24"/>
          <w:szCs w:val="24"/>
        </w:rPr>
        <w:t>obj.size</w:t>
      </w:r>
      <w:proofErr w:type="spellEnd"/>
      <w:r>
        <w:rPr>
          <w:w w:val="99"/>
          <w:sz w:val="24"/>
          <w:szCs w:val="24"/>
        </w:rPr>
        <w:t>());</w:t>
      </w:r>
    </w:p>
    <w:p w:rsidR="00383247" w:rsidRDefault="009C1508">
      <w:pPr>
        <w:spacing w:before="7"/>
        <w:rPr>
          <w:sz w:val="24"/>
          <w:szCs w:val="24"/>
        </w:rPr>
      </w:pPr>
      <w:r>
        <w:rPr>
          <w:w w:val="99"/>
          <w:sz w:val="24"/>
          <w:szCs w:val="24"/>
        </w:rPr>
        <w:t>11.</w:t>
      </w:r>
      <w:r>
        <w:rPr>
          <w:sz w:val="24"/>
          <w:szCs w:val="24"/>
        </w:rPr>
        <w:t xml:space="preserve">                                 </w:t>
      </w:r>
      <w:r>
        <w:rPr>
          <w:w w:val="99"/>
          <w:sz w:val="24"/>
          <w:szCs w:val="24"/>
        </w:rPr>
        <w:t>}</w:t>
      </w:r>
    </w:p>
    <w:p w:rsidR="00383247" w:rsidRDefault="009C1508">
      <w:pPr>
        <w:spacing w:before="5"/>
        <w:rPr>
          <w:sz w:val="24"/>
          <w:szCs w:val="24"/>
        </w:rPr>
        <w:sectPr w:rsidR="00383247">
          <w:type w:val="continuous"/>
          <w:pgSz w:w="12240" w:h="15840"/>
          <w:pgMar w:top="1220" w:right="1340" w:bottom="280" w:left="1340" w:header="720" w:footer="720" w:gutter="0"/>
          <w:cols w:num="2" w:space="720" w:equalWidth="0">
            <w:col w:w="513" w:space="218"/>
            <w:col w:w="8829"/>
          </w:cols>
        </w:sectPr>
      </w:pPr>
      <w:r>
        <w:rPr>
          <w:w w:val="99"/>
          <w:sz w:val="24"/>
          <w:szCs w:val="24"/>
        </w:rPr>
        <w:t>12.</w:t>
      </w: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}</w:t>
      </w:r>
    </w:p>
    <w:p w:rsidR="00383247" w:rsidRDefault="00383247">
      <w:pPr>
        <w:spacing w:before="7" w:line="180" w:lineRule="exact"/>
        <w:rPr>
          <w:sz w:val="19"/>
          <w:szCs w:val="19"/>
        </w:rPr>
      </w:pPr>
    </w:p>
    <w:p w:rsidR="00383247" w:rsidRDefault="009C1508">
      <w:pPr>
        <w:spacing w:before="28"/>
        <w:ind w:left="100" w:right="65"/>
        <w:jc w:val="both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t>5.Which</w:t>
      </w:r>
      <w:proofErr w:type="gramEnd"/>
      <w:r>
        <w:rPr>
          <w:sz w:val="24"/>
          <w:szCs w:val="24"/>
        </w:rPr>
        <w:t xml:space="preserve">     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    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      </w:t>
      </w:r>
      <w:r>
        <w:rPr>
          <w:w w:val="99"/>
          <w:sz w:val="24"/>
          <w:szCs w:val="24"/>
        </w:rPr>
        <w:t>packages</w:t>
      </w:r>
      <w:r>
        <w:rPr>
          <w:sz w:val="24"/>
          <w:szCs w:val="24"/>
        </w:rPr>
        <w:t xml:space="preserve">       </w:t>
      </w:r>
      <w:r>
        <w:rPr>
          <w:w w:val="99"/>
          <w:sz w:val="24"/>
          <w:szCs w:val="24"/>
        </w:rPr>
        <w:t>contain</w:t>
      </w:r>
      <w:r>
        <w:rPr>
          <w:sz w:val="24"/>
          <w:szCs w:val="24"/>
        </w:rPr>
        <w:t xml:space="preserve">      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    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     </w:t>
      </w:r>
      <w:r>
        <w:rPr>
          <w:w w:val="99"/>
          <w:sz w:val="24"/>
          <w:szCs w:val="24"/>
        </w:rPr>
        <w:t>collection</w:t>
      </w:r>
      <w:r>
        <w:rPr>
          <w:sz w:val="24"/>
          <w:szCs w:val="24"/>
        </w:rPr>
        <w:t xml:space="preserve">       </w:t>
      </w:r>
      <w:r>
        <w:rPr>
          <w:w w:val="99"/>
          <w:sz w:val="24"/>
          <w:szCs w:val="24"/>
        </w:rPr>
        <w:t>classes?</w:t>
      </w:r>
    </w:p>
    <w:p w:rsidR="00383247" w:rsidRDefault="009C1508">
      <w:pPr>
        <w:spacing w:before="84" w:line="312" w:lineRule="auto"/>
        <w:ind w:left="100" w:right="8180"/>
        <w:rPr>
          <w:sz w:val="24"/>
          <w:szCs w:val="24"/>
        </w:rPr>
      </w:pPr>
      <w:r>
        <w:rPr>
          <w:w w:val="99"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w w:val="99"/>
          <w:sz w:val="24"/>
          <w:szCs w:val="24"/>
        </w:rPr>
        <w:t>java.lang</w:t>
      </w:r>
      <w:proofErr w:type="spellEnd"/>
      <w:proofErr w:type="gramEnd"/>
      <w:r>
        <w:rPr>
          <w:w w:val="99"/>
          <w:sz w:val="24"/>
          <w:szCs w:val="24"/>
        </w:rPr>
        <w:t xml:space="preserve"> </w:t>
      </w:r>
      <w:r w:rsidRPr="00611B34">
        <w:rPr>
          <w:w w:val="99"/>
          <w:sz w:val="24"/>
          <w:szCs w:val="24"/>
          <w:highlight w:val="yellow"/>
        </w:rPr>
        <w:t>b)</w:t>
      </w:r>
      <w:r w:rsidRPr="00611B34">
        <w:rPr>
          <w:sz w:val="24"/>
          <w:szCs w:val="24"/>
          <w:highlight w:val="yellow"/>
        </w:rPr>
        <w:t xml:space="preserve"> </w:t>
      </w:r>
      <w:proofErr w:type="spellStart"/>
      <w:r w:rsidRPr="00611B34">
        <w:rPr>
          <w:w w:val="99"/>
          <w:sz w:val="24"/>
          <w:szCs w:val="24"/>
          <w:highlight w:val="yellow"/>
        </w:rPr>
        <w:t>java.util</w:t>
      </w:r>
      <w:proofErr w:type="spellEnd"/>
      <w:r>
        <w:rPr>
          <w:w w:val="99"/>
          <w:sz w:val="24"/>
          <w:szCs w:val="24"/>
        </w:rPr>
        <w:t xml:space="preserve"> c)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java.net d)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java.awt</w:t>
      </w:r>
      <w:proofErr w:type="spellEnd"/>
    </w:p>
    <w:p w:rsidR="00383247" w:rsidRDefault="009C1508">
      <w:pPr>
        <w:spacing w:before="56"/>
        <w:ind w:left="100" w:right="2251"/>
        <w:jc w:val="both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t>6.Which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classes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Java’s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collection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framework?</w:t>
      </w:r>
    </w:p>
    <w:p w:rsidR="00383247" w:rsidRDefault="009C1508">
      <w:pPr>
        <w:ind w:left="100" w:right="8418"/>
        <w:jc w:val="both"/>
        <w:rPr>
          <w:sz w:val="24"/>
          <w:szCs w:val="24"/>
        </w:rPr>
      </w:pPr>
      <w:r>
        <w:pict>
          <v:group id="_x0000_s1228" style="position:absolute;left:0;text-align:left;margin-left:70.2pt;margin-top:-14.15pt;width:471.65pt;height:87.85pt;z-index:-251657728;mso-position-horizontal-relative:page" coordorigin="1404,-283" coordsize="9433,1757">
            <v:shape id="_x0000_s1234" style="position:absolute;left:1440;top:-275;width:7178;height:276" coordorigin="1440,-275" coordsize="7178,276" path="m1440,-275r7178,l8618,1,1440,1r,-276xe" fillcolor="#fdfdfd" stroked="f">
              <v:path arrowok="t"/>
            </v:shape>
            <v:shape id="_x0000_s1233" style="position:absolute;left:1440;top:1;width:866;height:276" coordorigin="1440,1" coordsize="866,276" path="m1440,1r866,l2306,277r-866,l1440,1xe" fillcolor="#fdfdfd" stroked="f">
              <v:path arrowok="t"/>
            </v:shape>
            <v:shape id="_x0000_s1232" style="position:absolute;left:1440;top:277;width:854;height:276" coordorigin="1440,277" coordsize="854,276" path="m1440,277r854,l2294,553r-854,l1440,277xe" fillcolor="#fdfdfd" stroked="f">
              <v:path arrowok="t"/>
            </v:shape>
            <v:shape id="_x0000_s1231" style="position:absolute;left:1440;top:553;width:866;height:276" coordorigin="1440,553" coordsize="866,276" path="m1440,553r866,l2306,829r-866,l1440,553xe" fillcolor="#fdfdfd" stroked="f">
              <v:path arrowok="t"/>
            </v:shape>
            <v:shape id="_x0000_s1230" style="position:absolute;left:1440;top:829;width:1001;height:276" coordorigin="1440,829" coordsize="1001,276" path="m1440,829r1001,l2441,1105r-1001,l1440,829xe" fillcolor="#fdfdfd" stroked="f">
              <v:path arrowok="t"/>
            </v:shape>
            <v:shape id="_x0000_s1229" style="position:absolute;left:1411;top:1107;width:9418;height:360" coordorigin="1411,1107" coordsize="9418,360" path="m1411,1107r9418,l10829,1467r-9418,l1411,1107xe" fillcolor="#fdfdfd" stroked="f">
              <v:path arrowok="t"/>
            </v:shape>
            <w10:wrap anchorx="page"/>
          </v:group>
        </w:pict>
      </w:r>
      <w:r>
        <w:rPr>
          <w:w w:val="99"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Maps b)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Array c)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Stack d)</w:t>
      </w:r>
      <w:r>
        <w:rPr>
          <w:sz w:val="24"/>
          <w:szCs w:val="24"/>
        </w:rPr>
        <w:t xml:space="preserve"> </w:t>
      </w:r>
      <w:r w:rsidRPr="00611B34">
        <w:rPr>
          <w:w w:val="99"/>
          <w:sz w:val="24"/>
          <w:szCs w:val="24"/>
          <w:highlight w:val="yellow"/>
        </w:rPr>
        <w:t>Queue</w:t>
      </w:r>
    </w:p>
    <w:p w:rsidR="00383247" w:rsidRDefault="009C1508">
      <w:pPr>
        <w:spacing w:before="84"/>
        <w:ind w:left="100" w:right="5491"/>
        <w:jc w:val="both"/>
        <w:rPr>
          <w:sz w:val="24"/>
          <w:szCs w:val="24"/>
        </w:rPr>
      </w:pPr>
      <w:proofErr w:type="gramStart"/>
      <w:r>
        <w:rPr>
          <w:w w:val="99"/>
          <w:sz w:val="24"/>
          <w:szCs w:val="24"/>
        </w:rPr>
        <w:t>7.What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output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program?</w:t>
      </w:r>
    </w:p>
    <w:p w:rsidR="00383247" w:rsidRDefault="00383247">
      <w:pPr>
        <w:spacing w:before="7" w:line="120" w:lineRule="exact"/>
        <w:rPr>
          <w:sz w:val="13"/>
          <w:szCs w:val="13"/>
        </w:rPr>
      </w:pPr>
    </w:p>
    <w:p w:rsidR="00383247" w:rsidRDefault="009C1508">
      <w:pPr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1.</w:t>
      </w:r>
      <w:r>
        <w:rPr>
          <w:sz w:val="24"/>
          <w:szCs w:val="24"/>
        </w:rPr>
        <w:t xml:space="preserve">         </w:t>
      </w:r>
      <w:proofErr w:type="gramStart"/>
      <w:r>
        <w:rPr>
          <w:w w:val="99"/>
          <w:sz w:val="24"/>
          <w:szCs w:val="24"/>
        </w:rPr>
        <w:t>import</w:t>
      </w:r>
      <w:r>
        <w:rPr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java.util</w:t>
      </w:r>
      <w:proofErr w:type="spellEnd"/>
      <w:proofErr w:type="gramEnd"/>
      <w:r>
        <w:rPr>
          <w:w w:val="99"/>
          <w:sz w:val="24"/>
          <w:szCs w:val="24"/>
        </w:rPr>
        <w:t>.*;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2.</w:t>
      </w:r>
      <w:r>
        <w:rPr>
          <w:sz w:val="24"/>
          <w:szCs w:val="24"/>
        </w:rPr>
        <w:t xml:space="preserve">         </w:t>
      </w:r>
      <w:proofErr w:type="gramStart"/>
      <w:r>
        <w:rPr>
          <w:w w:val="99"/>
          <w:sz w:val="24"/>
          <w:szCs w:val="24"/>
        </w:rPr>
        <w:t>class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Array</w:t>
      </w:r>
      <w:proofErr w:type="gramEnd"/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3.</w:t>
      </w:r>
      <w:r>
        <w:rPr>
          <w:sz w:val="24"/>
          <w:szCs w:val="24"/>
        </w:rPr>
        <w:t xml:space="preserve">         </w:t>
      </w:r>
      <w:r>
        <w:rPr>
          <w:w w:val="99"/>
          <w:sz w:val="24"/>
          <w:szCs w:val="24"/>
        </w:rPr>
        <w:t>{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4.</w:t>
      </w:r>
      <w:r>
        <w:rPr>
          <w:sz w:val="24"/>
          <w:szCs w:val="24"/>
        </w:rPr>
        <w:t xml:space="preserve">                  </w:t>
      </w:r>
      <w:proofErr w:type="gramStart"/>
      <w:r>
        <w:rPr>
          <w:w w:val="99"/>
          <w:sz w:val="24"/>
          <w:szCs w:val="24"/>
        </w:rPr>
        <w:t>public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static</w:t>
      </w:r>
      <w:proofErr w:type="gram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void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main(String</w:t>
      </w:r>
      <w:r>
        <w:rPr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args</w:t>
      </w:r>
      <w:proofErr w:type="spellEnd"/>
      <w:r>
        <w:rPr>
          <w:w w:val="99"/>
          <w:sz w:val="24"/>
          <w:szCs w:val="24"/>
        </w:rPr>
        <w:t>[])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5.</w:t>
      </w:r>
      <w:r>
        <w:rPr>
          <w:sz w:val="24"/>
          <w:szCs w:val="24"/>
        </w:rPr>
        <w:t xml:space="preserve">                  </w:t>
      </w:r>
      <w:r>
        <w:rPr>
          <w:w w:val="99"/>
          <w:sz w:val="24"/>
          <w:szCs w:val="24"/>
        </w:rPr>
        <w:t>{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6.</w:t>
      </w:r>
      <w:r>
        <w:rPr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w w:val="99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array</w:t>
      </w:r>
      <w:proofErr w:type="gramEnd"/>
      <w:r>
        <w:rPr>
          <w:w w:val="99"/>
          <w:sz w:val="24"/>
          <w:szCs w:val="24"/>
        </w:rPr>
        <w:t>[]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new</w:t>
      </w:r>
      <w:r>
        <w:rPr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[5];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7.</w:t>
      </w:r>
      <w:r>
        <w:rPr>
          <w:sz w:val="24"/>
          <w:szCs w:val="24"/>
        </w:rPr>
        <w:t xml:space="preserve">                           </w:t>
      </w:r>
      <w:proofErr w:type="gramStart"/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(</w:t>
      </w:r>
      <w:proofErr w:type="spellStart"/>
      <w:proofErr w:type="gramEnd"/>
      <w:r>
        <w:rPr>
          <w:w w:val="99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5;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&gt;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0;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i--)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8.</w:t>
      </w:r>
      <w:r>
        <w:rPr>
          <w:sz w:val="24"/>
          <w:szCs w:val="24"/>
        </w:rPr>
        <w:t xml:space="preserve">                                   </w:t>
      </w:r>
      <w:proofErr w:type="gramStart"/>
      <w:r>
        <w:rPr>
          <w:w w:val="99"/>
          <w:sz w:val="24"/>
          <w:szCs w:val="24"/>
        </w:rPr>
        <w:t>array[</w:t>
      </w:r>
      <w:proofErr w:type="gramEnd"/>
      <w:r>
        <w:rPr>
          <w:w w:val="99"/>
          <w:sz w:val="24"/>
          <w:szCs w:val="24"/>
        </w:rPr>
        <w:t>5-i]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i;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9.</w:t>
      </w:r>
      <w:r>
        <w:rPr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w w:val="99"/>
          <w:sz w:val="24"/>
          <w:szCs w:val="24"/>
        </w:rPr>
        <w:t>Arrays.fill</w:t>
      </w:r>
      <w:proofErr w:type="spellEnd"/>
      <w:r>
        <w:rPr>
          <w:w w:val="99"/>
          <w:sz w:val="24"/>
          <w:szCs w:val="24"/>
        </w:rPr>
        <w:t>(</w:t>
      </w:r>
      <w:proofErr w:type="gramEnd"/>
      <w:r>
        <w:rPr>
          <w:w w:val="99"/>
          <w:sz w:val="24"/>
          <w:szCs w:val="24"/>
        </w:rPr>
        <w:t>array,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1,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4,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8);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pict>
          <v:group id="_x0000_s1138" style="position:absolute;left:0;text-align:left;margin-left:70.2pt;margin-top:453.45pt;width:471.65pt;height:255.4pt;z-index:-251656704;mso-position-horizontal-relative:page;mso-position-vertical-relative:page" coordorigin="1404,9069" coordsize="9433,5108">
            <v:shape id="_x0000_s1227" style="position:absolute;left:5393;top:9077;width:5436;height:281" coordorigin="5393,9077" coordsize="5436,281" path="m5393,9077r5436,l10829,9358r-5436,l5393,9077xe" fillcolor="#f4f4f4" stroked="f">
              <v:path arrowok="t"/>
            </v:shape>
            <v:shape id="_x0000_s1226" style="position:absolute;left:2042;top:9077;width:1766;height:281" coordorigin="2042,9077" coordsize="1766,281" path="m2042,9077r1767,l3809,9358r-1767,l2042,9077xe" fillcolor="#f4f4f4" stroked="f">
              <v:path arrowok="t"/>
            </v:shape>
            <v:shape id="_x0000_s1225" style="position:absolute;left:3809;top:9077;width:1584;height:281" coordorigin="3809,9077" coordsize="1584,281" path="m3809,9077r1584,l5393,9358r-1584,l3809,9077xe" fillcolor="#f4f4f4" stroked="f">
              <v:path arrowok="t"/>
            </v:shape>
            <v:shape id="_x0000_s1224" style="position:absolute;left:4337;top:9358;width:6492;height:281" coordorigin="4337,9358" coordsize="6492,281" path="m4337,9358r6492,l10829,9638r-6492,l4337,9358xe" fillcolor="#f4f4f4" stroked="f">
              <v:path arrowok="t"/>
            </v:shape>
            <v:shape id="_x0000_s1223" style="position:absolute;left:2042;top:9358;width:1634;height:281" coordorigin="2042,9358" coordsize="1634,281" path="m2042,9358r1635,l3677,9638r-1635,l2042,9358xe" fillcolor="#f4f4f4" stroked="f">
              <v:path arrowok="t"/>
            </v:shape>
            <v:shape id="_x0000_s1222" style="position:absolute;left:3677;top:9358;width:660;height:281" coordorigin="3677,9358" coordsize="660,281" path="m3677,9358r660,l4337,9638r-660,l3677,9358xe" fillcolor="#f4f4f4" stroked="f">
              <v:path arrowok="t"/>
            </v:shape>
            <v:shape id="_x0000_s1221" style="position:absolute;left:2042;top:9638;width:8786;height:281" coordorigin="2042,9638" coordsize="8786,281" path="m2042,9638r8787,l10829,9919r-8787,l2042,9638xe" fillcolor="#f4f4f4" stroked="f">
              <v:path arrowok="t"/>
            </v:shape>
            <v:shape id="_x0000_s1220" style="position:absolute;left:8429;top:9919;width:2400;height:281" coordorigin="8429,9919" coordsize="2400,281" path="m8429,9919r2400,l10829,10200r-2400,l8429,9919xe" fillcolor="#f4f4f4" stroked="f">
              <v:path arrowok="t"/>
            </v:shape>
            <v:shape id="_x0000_s1219" style="position:absolute;left:7373;top:9919;width:660;height:281" coordorigin="7373,9919" coordsize="660,281" path="m7373,9919r660,l8033,10200r-660,l7373,9919xe" fillcolor="#f4f4f4" stroked="f">
              <v:path arrowok="t"/>
            </v:shape>
            <v:shape id="_x0000_s1218" style="position:absolute;left:5789;top:9919;width:660;height:281" coordorigin="5789,9919" coordsize="660,281" path="m5789,9919r660,l6449,10200r-660,l5789,9919xe" fillcolor="#f4f4f4" stroked="f">
              <v:path arrowok="t"/>
            </v:shape>
            <v:shape id="_x0000_s1217" style="position:absolute;left:5129;top:9919;width:132;height:281" coordorigin="5129,9919" coordsize="132,281" path="m5129,9919r132,l5261,10200r-132,l5129,9919xe" fillcolor="#f4f4f4" stroked="f">
              <v:path arrowok="t"/>
            </v:shape>
            <v:shape id="_x0000_s1216" style="position:absolute;left:2042;top:9919;width:2294;height:281" coordorigin="2042,9919" coordsize="2294,281" path="m2042,9919r2295,l4337,10200r-2295,l2042,9919xe" fillcolor="#f4f4f4" stroked="f">
              <v:path arrowok="t"/>
            </v:shape>
            <v:shape id="_x0000_s1215" style="position:absolute;left:4337;top:9919;width:792;height:281" coordorigin="4337,9919" coordsize="792,281" path="m4337,10200r,-281l5129,9919r,281l4337,10200xe" fillcolor="#f4f4f4" stroked="f">
              <v:path arrowok="t"/>
            </v:shape>
            <v:shape id="_x0000_s1214" style="position:absolute;left:5261;top:9919;width:528;height:281" coordorigin="5261,9919" coordsize="528,281" path="m5261,10200r,-281l5789,9919r,281l5261,10200xe" fillcolor="#f4f4f4" stroked="f">
              <v:path arrowok="t"/>
            </v:shape>
            <v:shape id="_x0000_s1213" style="position:absolute;left:6449;top:9919;width:924;height:281" coordorigin="6449,9919" coordsize="924,281" path="m6449,10200r,-281l7373,9919r,281l6449,10200xe" fillcolor="#f4f4f4" stroked="f">
              <v:path arrowok="t"/>
            </v:shape>
            <v:shape id="_x0000_s1212" style="position:absolute;left:8033;top:9919;width:396;height:281" coordorigin="8033,9919" coordsize="396,281" path="m8033,10200r,-281l8429,9919r,281l8033,10200xe" fillcolor="#f4f4f4" stroked="f">
              <v:path arrowok="t"/>
            </v:shape>
            <v:shape id="_x0000_s1211" style="position:absolute;left:2042;top:10200;width:8786;height:281" coordorigin="2042,10200" coordsize="8786,281" path="m2042,10200r8787,l10829,10481r-8787,l2042,10200xe" fillcolor="#f4f4f4" stroked="f">
              <v:path arrowok="t"/>
            </v:shape>
            <v:shape id="_x0000_s1210" style="position:absolute;left:7373;top:10481;width:3456;height:281" coordorigin="7373,10481" coordsize="3456,281" path="m7373,10481r3456,l10829,10762r-3456,l7373,10481xe" fillcolor="#f4f4f4" stroked="f">
              <v:path arrowok="t"/>
            </v:shape>
            <v:shape id="_x0000_s1209" style="position:absolute;left:6713;top:10481;width:132;height:281" coordorigin="6713,10481" coordsize="132,281" path="m6713,10481r132,l6845,10762r-132,l6713,10481xe" fillcolor="#f4f4f4" stroked="f">
              <v:path arrowok="t"/>
            </v:shape>
            <v:shape id="_x0000_s1208" style="position:absolute;left:6185;top:10481;width:132;height:281" coordorigin="6185,10481" coordsize="132,281" path="m6185,10481r132,l6317,10762r-132,l6185,10481xe" fillcolor="#f4f4f4" stroked="f">
              <v:path arrowok="t"/>
            </v:shape>
            <v:shape id="_x0000_s1207" style="position:absolute;left:5657;top:10481;width:132;height:281" coordorigin="5657,10481" coordsize="132,281" path="m5657,10481r132,l5789,10762r-132,l5657,10481xe" fillcolor="#f4f4f4" stroked="f">
              <v:path arrowok="t"/>
            </v:shape>
            <v:shape id="_x0000_s1206" style="position:absolute;left:5393;top:10481;width:132;height:281" coordorigin="5393,10481" coordsize="132,281" path="m5393,10481r132,l5525,10762r-132,l5393,10481xe" fillcolor="#f4f4f4" stroked="f">
              <v:path arrowok="t"/>
            </v:shape>
            <v:shape id="_x0000_s1205" style="position:absolute;left:2042;top:10481;width:3086;height:281" coordorigin="2042,10481" coordsize="3086,281" path="m2042,10481r3087,l5129,10762r-3087,l2042,10481xe" fillcolor="#f4f4f4" stroked="f">
              <v:path arrowok="t"/>
            </v:shape>
            <v:shape id="_x0000_s1204" style="position:absolute;left:5129;top:10481;width:264;height:281" coordorigin="5129,10481" coordsize="264,281" path="m5129,10762r,-281l5393,10481r,281l5129,10762xe" fillcolor="#f4f4f4" stroked="f">
              <v:path arrowok="t"/>
            </v:shape>
            <v:shape id="_x0000_s1203" style="position:absolute;left:5525;top:10481;width:132;height:281" coordorigin="5525,10481" coordsize="132,281" path="m5525,10762r,-281l5657,10481r,281l5525,10762xe" fillcolor="#f4f4f4" stroked="f">
              <v:path arrowok="t"/>
            </v:shape>
            <v:shape id="_x0000_s1202" style="position:absolute;left:5789;top:10481;width:396;height:281" coordorigin="5789,10481" coordsize="396,281" path="m5789,10762r,-281l6185,10481r,281l5789,10762xe" fillcolor="#f4f4f4" stroked="f">
              <v:path arrowok="t"/>
            </v:shape>
            <v:shape id="_x0000_s1201" style="position:absolute;left:6317;top:10481;width:396;height:281" coordorigin="6317,10481" coordsize="396,281" path="m6317,10762r,-281l6713,10481r,281l6317,10762xe" fillcolor="#f4f4f4" stroked="f">
              <v:path arrowok="t"/>
            </v:shape>
            <v:shape id="_x0000_s1200" style="position:absolute;left:6845;top:10481;width:528;height:281" coordorigin="6845,10481" coordsize="528,281" path="m6845,10762r,-281l7373,10481r,281l6845,10762xe" fillcolor="#f4f4f4" stroked="f">
              <v:path arrowok="t"/>
            </v:shape>
            <v:shape id="_x0000_s1199" style="position:absolute;left:7505;top:10762;width:3324;height:281" coordorigin="7505,10762" coordsize="3324,281" path="m7505,10762r3324,l10829,11042r-3324,l7505,10762xe" fillcolor="#f4f4f4" stroked="f">
              <v:path arrowok="t"/>
            </v:shape>
            <v:shape id="_x0000_s1198" style="position:absolute;left:6845;top:10762;width:264;height:281" coordorigin="6845,10762" coordsize="264,281" path="m6845,10762r264,l7109,11042r-264,l6845,10762xe" fillcolor="#f4f4f4" stroked="f">
              <v:path arrowok="t"/>
            </v:shape>
            <v:shape id="_x0000_s1197" style="position:absolute;left:6449;top:10762;width:132;height:281" coordorigin="6449,10762" coordsize="132,281" path="m6449,10762r132,l6581,11042r-132,l6449,10762xe" fillcolor="#f4f4f4" stroked="f">
              <v:path arrowok="t"/>
            </v:shape>
            <v:shape id="_x0000_s1196" style="position:absolute;left:5921;top:10762;width:396;height:281" coordorigin="5921,10762" coordsize="396,281" path="m5921,10762r396,l6317,11042r-396,l5921,10762xe" fillcolor="#f4f4f4" stroked="f">
              <v:path arrowok="t"/>
            </v:shape>
            <v:shape id="_x0000_s1195" style="position:absolute;left:5525;top:10762;width:132;height:281" coordorigin="5525,10762" coordsize="132,281" path="m5525,10762r132,l5657,11042r-132,l5525,10762xe" fillcolor="#f4f4f4" stroked="f">
              <v:path arrowok="t"/>
            </v:shape>
            <v:shape id="_x0000_s1194" style="position:absolute;left:4997;top:10762;width:396;height:281" coordorigin="4997,10762" coordsize="396,281" path="m4997,10762r396,l5393,11042r-396,l4997,10762xe" fillcolor="#f4f4f4" stroked="f">
              <v:path arrowok="t"/>
            </v:shape>
            <v:shape id="_x0000_s1193" style="position:absolute;left:2042;top:10762;width:2426;height:281" coordorigin="2042,10762" coordsize="2426,281" path="m2042,10762r2427,l4469,11042r-2427,l2042,10762xe" fillcolor="#f4f4f4" stroked="f">
              <v:path arrowok="t"/>
            </v:shape>
            <v:shape id="_x0000_s1192" style="position:absolute;left:4469;top:10762;width:528;height:281" coordorigin="4469,10762" coordsize="528,281" path="m4469,11042r,-280l4997,10762r,280l4469,11042xe" fillcolor="#f4f4f4" stroked="f">
              <v:path arrowok="t"/>
            </v:shape>
            <v:shape id="_x0000_s1191" style="position:absolute;left:5393;top:10762;width:132;height:281" coordorigin="5393,10762" coordsize="132,281" path="m5393,11042r,-280l5525,10762r,280l5393,11042xe" fillcolor="#f4f4f4" stroked="f">
              <v:path arrowok="t"/>
            </v:shape>
            <v:shape id="_x0000_s1190" style="position:absolute;left:5657;top:10762;width:264;height:281" coordorigin="5657,10762" coordsize="264,281" path="m5657,11042r,-280l5921,10762r,280l5657,11042xe" fillcolor="#f4f4f4" stroked="f">
              <v:path arrowok="t"/>
            </v:shape>
            <v:shape id="_x0000_s1189" style="position:absolute;left:6317;top:10762;width:132;height:281" coordorigin="6317,10762" coordsize="132,281" path="m6317,11042r,-280l6449,10762r,280l6317,11042xe" fillcolor="#f4f4f4" stroked="f">
              <v:path arrowok="t"/>
            </v:shape>
            <v:shape id="_x0000_s1188" style="position:absolute;left:6581;top:10762;width:264;height:281" coordorigin="6581,10762" coordsize="264,281" path="m6581,11042r,-280l6845,10762r,280l6581,11042xe" fillcolor="#f4f4f4" stroked="f">
              <v:path arrowok="t"/>
            </v:shape>
            <v:shape id="_x0000_s1187" style="position:absolute;left:7109;top:10762;width:396;height:281" coordorigin="7109,10762" coordsize="396,281" path="m7109,11042r,-280l7505,10762r,280l7109,11042xe" fillcolor="#f4f4f4" stroked="f">
              <v:path arrowok="t"/>
            </v:shape>
            <v:shape id="_x0000_s1186" style="position:absolute;left:6449;top:11042;width:4380;height:281" coordorigin="6449,11042" coordsize="4380,281" path="m6449,11042r4380,l10829,11323r-4380,l6449,11042xe" fillcolor="#f4f4f4" stroked="f">
              <v:path arrowok="t"/>
            </v:shape>
            <v:shape id="_x0000_s1185" style="position:absolute;left:6053;top:11042;width:264;height:281" coordorigin="6053,11042" coordsize="264,281" path="m6053,11042r264,l6317,11323r-264,l6053,11042xe" fillcolor="#f4f4f4" stroked="f">
              <v:path arrowok="t"/>
            </v:shape>
            <v:shape id="_x0000_s1184" style="position:absolute;left:5789;top:11042;width:132;height:281" coordorigin="5789,11042" coordsize="132,281" path="m5789,11042r132,l5921,11323r-132,l5789,11042xe" fillcolor="#f4f4f4" stroked="f">
              <v:path arrowok="t"/>
            </v:shape>
            <v:shape id="_x0000_s1183" style="position:absolute;left:2042;top:11042;width:3614;height:281" coordorigin="2042,11042" coordsize="3614,281" path="m2042,11042r3615,l5657,11323r-3615,l2042,11042xe" fillcolor="#f4f4f4" stroked="f">
              <v:path arrowok="t"/>
            </v:shape>
            <v:shape id="_x0000_s1182" style="position:absolute;left:5657;top:11042;width:132;height:281" coordorigin="5657,11042" coordsize="132,281" path="m5657,11323r,-281l5789,11042r,281l5657,11323xe" fillcolor="#f4f4f4" stroked="f">
              <v:path arrowok="t"/>
            </v:shape>
            <v:shape id="_x0000_s1181" style="position:absolute;left:5921;top:11042;width:132;height:281" coordorigin="5921,11042" coordsize="132,281" path="m5921,11323r,-281l6053,11042r,281l5921,11323xe" fillcolor="#f4f4f4" stroked="f">
              <v:path arrowok="t"/>
            </v:shape>
            <v:shape id="_x0000_s1180" style="position:absolute;left:6317;top:11042;width:132;height:281" coordorigin="6317,11042" coordsize="132,281" path="m6317,11323r,-281l6449,11042r,281l6317,11323xe" fillcolor="#f4f4f4" stroked="f">
              <v:path arrowok="t"/>
            </v:shape>
            <v:shape id="_x0000_s1179" style="position:absolute;left:7637;top:11323;width:3192;height:281" coordorigin="7637,11323" coordsize="3192,281" path="m7637,11323r3192,l10829,11604r-3192,l7637,11323xe" fillcolor="#f4f4f4" stroked="f">
              <v:path arrowok="t"/>
            </v:shape>
            <v:shape id="_x0000_s1178" style="position:absolute;left:6977;top:11323;width:264;height:281" coordorigin="6977,11323" coordsize="264,281" path="m6977,11323r264,l7241,11604r-264,l6977,11323xe" fillcolor="#f4f4f4" stroked="f">
              <v:path arrowok="t"/>
            </v:shape>
            <v:shape id="_x0000_s1177" style="position:absolute;left:6581;top:11323;width:264;height:281" coordorigin="6581,11323" coordsize="264,281" path="m6581,11323r264,l6845,11604r-264,l6581,11323xe" fillcolor="#f4f4f4" stroked="f">
              <v:path arrowok="t"/>
            </v:shape>
            <v:shape id="_x0000_s1176" style="position:absolute;left:5525;top:11323;width:924;height:281" coordorigin="5525,11323" coordsize="924,281" path="m5525,11323r924,l6449,11604r-924,l5525,11323xe" fillcolor="#f4f4f4" stroked="f">
              <v:path arrowok="t"/>
            </v:shape>
            <v:shape id="_x0000_s1175" style="position:absolute;left:2042;top:11323;width:2822;height:281" coordorigin="2042,11323" coordsize="2822,281" path="m2042,11323r2823,l4865,11604r-2823,l2042,11323xe" fillcolor="#f4f4f4" stroked="f">
              <v:path arrowok="t"/>
            </v:shape>
            <v:shape id="_x0000_s1174" style="position:absolute;left:4865;top:11323;width:660;height:281" coordorigin="4865,11323" coordsize="660,281" path="m4865,11604r,-281l5525,11323r,281l4865,11604xe" fillcolor="#f4f4f4" stroked="f">
              <v:path arrowok="t"/>
            </v:shape>
            <v:shape id="_x0000_s1173" style="position:absolute;left:6449;top:11323;width:132;height:281" coordorigin="6449,11323" coordsize="132,281" path="m6449,11604r,-281l6581,11323r,281l6449,11604xe" fillcolor="#f4f4f4" stroked="f">
              <v:path arrowok="t"/>
            </v:shape>
            <v:shape id="_x0000_s1172" style="position:absolute;left:6845;top:11323;width:132;height:281" coordorigin="6845,11323" coordsize="132,281" path="m6845,11604r,-281l6977,11323r,281l6845,11604xe" fillcolor="#f4f4f4" stroked="f">
              <v:path arrowok="t"/>
            </v:shape>
            <v:shape id="_x0000_s1171" style="position:absolute;left:7241;top:11323;width:396;height:281" coordorigin="7241,11323" coordsize="396,281" path="m7241,11604r,-281l7637,11323r,281l7241,11604xe" fillcolor="#f4f4f4" stroked="f">
              <v:path arrowok="t"/>
            </v:shape>
            <v:shape id="_x0000_s1170" style="position:absolute;left:8551;top:11604;width:2278;height:283" coordorigin="8551,11604" coordsize="2278,283" path="m8551,11604r2278,l10829,11887r-2278,l8551,11604xe" fillcolor="#f4f4f4" stroked="f">
              <v:path arrowok="t"/>
            </v:shape>
            <v:shape id="_x0000_s1169" style="position:absolute;left:7891;top:11604;width:264;height:283" coordorigin="7891,11604" coordsize="264,283" path="m7891,11604r264,l8155,11887r-264,l7891,11604xe" fillcolor="#f4f4f4" stroked="f">
              <v:path arrowok="t"/>
            </v:shape>
            <v:shape id="_x0000_s1168" style="position:absolute;left:7627;top:11604;width:132;height:283" coordorigin="7627,11604" coordsize="132,283" path="m7627,11604r132,l7759,11887r-132,l7627,11604xe" fillcolor="#f4f4f4" stroked="f">
              <v:path arrowok="t"/>
            </v:shape>
            <v:shape id="_x0000_s1167" style="position:absolute;left:7363;top:11604;width:132;height:283" coordorigin="7363,11604" coordsize="132,283" path="m7363,11604r132,l7495,11887r-132,l7363,11604xe" fillcolor="#f4f4f4" stroked="f">
              <v:path arrowok="t"/>
            </v:shape>
            <v:shape id="_x0000_s1166" style="position:absolute;left:6835;top:11604;width:396;height:283" coordorigin="6835,11604" coordsize="396,283" path="m6835,11604r396,l7231,11887r-396,l6835,11604xe" fillcolor="#f4f4f4" stroked="f">
              <v:path arrowok="t"/>
            </v:shape>
            <v:shape id="_x0000_s1165" style="position:absolute;left:6439;top:11604;width:132;height:283" coordorigin="6439,11604" coordsize="132,283" path="m6439,11604r132,l6571,11887r-132,l6439,11604xe" fillcolor="#f4f4f4" stroked="f">
              <v:path arrowok="t"/>
            </v:shape>
            <v:shape id="_x0000_s1164" style="position:absolute;left:5911;top:11604;width:396;height:283" coordorigin="5911,11604" coordsize="396,283" path="m5911,11604r396,l6307,11887r-396,l5911,11604xe" fillcolor="#f4f4f4" stroked="f">
              <v:path arrowok="t"/>
            </v:shape>
            <v:shape id="_x0000_s1163" style="position:absolute;left:5251;top:11604;width:132;height:283" coordorigin="5251,11604" coordsize="132,283" path="m5251,11604r132,l5383,11887r-132,l5251,11604xe" fillcolor="#f4f4f4" stroked="f">
              <v:path arrowok="t"/>
            </v:shape>
            <v:shape id="_x0000_s1162" style="position:absolute;left:2042;top:11604;width:2813;height:283" coordorigin="2042,11604" coordsize="2813,283" path="m2042,11604r2813,l4855,11887r-2813,l2042,11604xe" fillcolor="#f4f4f4" stroked="f">
              <v:path arrowok="t"/>
            </v:shape>
            <v:shape id="_x0000_s1161" style="position:absolute;left:4855;top:11604;width:396;height:281" coordorigin="4855,11604" coordsize="396,281" path="m4855,11885r,-281l5251,11604r,281l4855,11885xe" fillcolor="#f4f4f4" stroked="f">
              <v:path arrowok="t"/>
            </v:shape>
            <v:shape id="_x0000_s1160" style="position:absolute;left:5383;top:11604;width:528;height:281" coordorigin="5383,11604" coordsize="528,281" path="m5383,11885r,-281l5911,11604r,281l5383,11885xe" fillcolor="#f4f4f4" stroked="f">
              <v:path arrowok="t"/>
            </v:shape>
            <v:shape id="_x0000_s1159" style="position:absolute;left:6307;top:11604;width:132;height:281" coordorigin="6307,11604" coordsize="132,281" path="m6307,11885r,-281l6439,11604r,281l6307,11885xe" fillcolor="#f4f4f4" stroked="f">
              <v:path arrowok="t"/>
            </v:shape>
            <v:shape id="_x0000_s1158" style="position:absolute;left:6571;top:11604;width:264;height:281" coordorigin="6571,11604" coordsize="264,281" path="m6571,11885r,-281l6835,11604r,281l6571,11885xe" fillcolor="#f4f4f4" stroked="f">
              <v:path arrowok="t"/>
            </v:shape>
            <v:shape id="_x0000_s1157" style="position:absolute;left:7231;top:11604;width:132;height:281" coordorigin="7231,11604" coordsize="132,281" path="m7231,11885r,-281l7363,11604r,281l7231,11885xe" fillcolor="#f4f4f4" stroked="f">
              <v:path arrowok="t"/>
            </v:shape>
            <v:shape id="_x0000_s1156" style="position:absolute;left:7495;top:11604;width:132;height:281" coordorigin="7495,11604" coordsize="132,281" path="m7495,11885r,-281l7627,11604r,281l7495,11885xe" fillcolor="#f4f4f4" stroked="f">
              <v:path arrowok="t"/>
            </v:shape>
            <v:shape id="_x0000_s1155" style="position:absolute;left:7759;top:11604;width:132;height:281" coordorigin="7759,11604" coordsize="132,281" path="m7759,11885r,-281l7891,11604r,281l7759,11885xe" fillcolor="#f4f4f4" stroked="f">
              <v:path arrowok="t"/>
            </v:shape>
            <v:shape id="_x0000_s1154" style="position:absolute;left:8155;top:11604;width:396;height:281" coordorigin="8155,11604" coordsize="396,281" path="m8155,11885r,-281l8551,11604r,281l8155,11885xe" fillcolor="#f4f4f4" stroked="f">
              <v:path arrowok="t"/>
            </v:shape>
            <v:shape id="_x0000_s1153" style="position:absolute;left:8947;top:11887;width:1882;height:281" coordorigin="8947,11887" coordsize="1882,281" path="m8947,11887r1882,l10829,12168r-1882,l8947,11887xe" fillcolor="#f4f4f4" stroked="f">
              <v:path arrowok="t"/>
            </v:shape>
            <v:shape id="_x0000_s1152" style="position:absolute;left:8419;top:11887;width:132;height:281" coordorigin="8419,11887" coordsize="132,281" path="m8419,11887r132,l8551,12168r-132,l8419,11887xe" fillcolor="#f4f4f4" stroked="f">
              <v:path arrowok="t"/>
            </v:shape>
            <v:shape id="_x0000_s1151" style="position:absolute;left:7627;top:11887;width:660;height:281" coordorigin="7627,11887" coordsize="660,281" path="m7627,11887r660,l8287,12168r-660,l7627,11887xe" fillcolor="#f4f4f4" stroked="f">
              <v:path arrowok="t"/>
            </v:shape>
            <v:shape id="_x0000_s1150" style="position:absolute;left:6703;top:11887;width:132;height:281" coordorigin="6703,11887" coordsize="132,281" path="m6703,11887r132,l6835,12168r-132,l6703,11887xe" fillcolor="#f4f4f4" stroked="f">
              <v:path arrowok="t"/>
            </v:shape>
            <v:shape id="_x0000_s1149" style="position:absolute;left:2042;top:11887;width:4265;height:281" coordorigin="2042,11887" coordsize="4265,281" path="m2042,11887r4265,l6307,12168r-4265,l2042,11887xe" fillcolor="#f4f4f4" stroked="f">
              <v:path arrowok="t"/>
            </v:shape>
            <v:shape id="_x0000_s1148" style="position:absolute;left:6307;top:11887;width:396;height:281" coordorigin="6307,11887" coordsize="396,281" path="m6307,12168r,-281l6703,11887r,281l6307,12168xe" fillcolor="#f4f4f4" stroked="f">
              <v:path arrowok="t"/>
            </v:shape>
            <v:shape id="_x0000_s1147" style="position:absolute;left:6835;top:11887;width:792;height:281" coordorigin="6835,11887" coordsize="792,281" path="m6835,12168r,-281l7627,11887r,281l6835,12168xe" fillcolor="#f4f4f4" stroked="f">
              <v:path arrowok="t"/>
            </v:shape>
            <v:shape id="_x0000_s1146" style="position:absolute;left:8287;top:11887;width:132;height:281" coordorigin="8287,11887" coordsize="132,281" path="m8287,12168r,-281l8419,11887r,281l8287,12168xe" fillcolor="#f4f4f4" stroked="f">
              <v:path arrowok="t"/>
            </v:shape>
            <v:shape id="_x0000_s1145" style="position:absolute;left:8551;top:11887;width:396;height:281" coordorigin="8551,11887" coordsize="396,281" path="m8551,12168r,-281l8947,11887r,281l8551,12168xe" fillcolor="#f4f4f4" stroked="f">
              <v:path arrowok="t"/>
            </v:shape>
            <v:shape id="_x0000_s1144" style="position:absolute;left:2042;top:12168;width:8786;height:281" coordorigin="2042,12168" coordsize="8786,281" path="m2042,12168r8787,l10829,12449r-8787,l2042,12168xe" fillcolor="#f4f4f4" stroked="f">
              <v:path arrowok="t"/>
            </v:shape>
            <v:shape id="_x0000_s1143" style="position:absolute;left:2042;top:12449;width:8786;height:281" coordorigin="2042,12449" coordsize="8786,281" path="m2042,12449r8787,l10829,12730r-8787,l2042,12449xe" fillcolor="#f4f4f4" stroked="f">
              <v:path arrowok="t"/>
            </v:shape>
            <v:shape id="_x0000_s1142" style="position:absolute;left:1411;top:12730;width:9418;height:360" coordorigin="1411,12730" coordsize="9418,360" path="m1411,12730r9418,l10829,13090r-9418,l1411,12730xe" fillcolor="#fdfdfd" stroked="f">
              <v:path arrowok="t"/>
            </v:shape>
            <v:shape id="_x0000_s1141" style="position:absolute;left:1411;top:13090;width:9418;height:360" coordorigin="1411,13090" coordsize="9418,360" path="m1411,13090r9418,l10829,13450r-9418,l1411,13090xe" fillcolor="#fdfdfd" stroked="f">
              <v:path arrowok="t"/>
            </v:shape>
            <v:shape id="_x0000_s1140" style="position:absolute;left:1411;top:13450;width:9418;height:360" coordorigin="1411,13450" coordsize="9418,360" path="m1411,13450r9418,l10829,13810r-9418,l1411,13450xe" fillcolor="#fdfdfd" stroked="f">
              <v:path arrowok="t"/>
            </v:shape>
            <v:shape id="_x0000_s1139" style="position:absolute;left:1411;top:13810;width:9418;height:360" coordorigin="1411,13810" coordsize="9418,360" path="m1411,13810r9418,l10829,14170r-9418,l1411,13810xe" fillcolor="#fdfdfd" stroked="f">
              <v:path arrowok="t"/>
            </v:shape>
            <w10:wrap anchorx="page" anchory="page"/>
          </v:group>
        </w:pict>
      </w:r>
      <w:r>
        <w:rPr>
          <w:w w:val="99"/>
          <w:sz w:val="24"/>
          <w:szCs w:val="24"/>
        </w:rPr>
        <w:t>10.</w:t>
      </w:r>
      <w:r>
        <w:rPr>
          <w:sz w:val="24"/>
          <w:szCs w:val="24"/>
        </w:rPr>
        <w:t xml:space="preserve">                                       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(</w:t>
      </w:r>
      <w:proofErr w:type="spellStart"/>
      <w:r>
        <w:rPr>
          <w:w w:val="99"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0;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&lt;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5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;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i++)</w:t>
      </w:r>
    </w:p>
    <w:p w:rsidR="00383247" w:rsidRDefault="009C1508">
      <w:pPr>
        <w:spacing w:before="7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11.</w:t>
      </w:r>
      <w:r>
        <w:rPr>
          <w:sz w:val="24"/>
          <w:szCs w:val="24"/>
        </w:rPr>
        <w:t xml:space="preserve">                                                 </w:t>
      </w:r>
      <w:proofErr w:type="spellStart"/>
      <w:proofErr w:type="gramStart"/>
      <w:r>
        <w:rPr>
          <w:w w:val="99"/>
          <w:sz w:val="24"/>
          <w:szCs w:val="24"/>
        </w:rPr>
        <w:t>System.out.print</w:t>
      </w:r>
      <w:proofErr w:type="spellEnd"/>
      <w:r>
        <w:rPr>
          <w:w w:val="99"/>
          <w:sz w:val="24"/>
          <w:szCs w:val="24"/>
        </w:rPr>
        <w:t>(</w:t>
      </w:r>
      <w:proofErr w:type="gramEnd"/>
      <w:r>
        <w:rPr>
          <w:w w:val="99"/>
          <w:sz w:val="24"/>
          <w:szCs w:val="24"/>
        </w:rPr>
        <w:t>array[i]);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12.</w:t>
      </w:r>
      <w:r>
        <w:rPr>
          <w:sz w:val="24"/>
          <w:szCs w:val="24"/>
        </w:rPr>
        <w:t xml:space="preserve">                               </w:t>
      </w:r>
      <w:r>
        <w:rPr>
          <w:w w:val="99"/>
          <w:sz w:val="24"/>
          <w:szCs w:val="24"/>
        </w:rPr>
        <w:t>}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13.</w:t>
      </w: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   </w:t>
      </w:r>
      <w:r>
        <w:rPr>
          <w:w w:val="99"/>
          <w:sz w:val="24"/>
          <w:szCs w:val="24"/>
        </w:rPr>
        <w:t>}</w:t>
      </w:r>
    </w:p>
    <w:p w:rsidR="00383247" w:rsidRDefault="009C1508">
      <w:pPr>
        <w:spacing w:before="91" w:line="312" w:lineRule="auto"/>
        <w:ind w:left="100" w:right="8471"/>
        <w:jc w:val="both"/>
        <w:rPr>
          <w:sz w:val="24"/>
          <w:szCs w:val="24"/>
        </w:rPr>
        <w:sectPr w:rsidR="00383247">
          <w:type w:val="continuous"/>
          <w:pgSz w:w="12240" w:h="15840"/>
          <w:pgMar w:top="1220" w:right="1340" w:bottom="280" w:left="1340" w:header="720" w:footer="720" w:gutter="0"/>
          <w:cols w:space="720"/>
        </w:sectPr>
      </w:pPr>
      <w:r>
        <w:rPr>
          <w:w w:val="99"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12885 b)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 xml:space="preserve">12845 </w:t>
      </w:r>
      <w:r w:rsidRPr="00376F39">
        <w:rPr>
          <w:w w:val="99"/>
          <w:sz w:val="24"/>
          <w:szCs w:val="24"/>
          <w:highlight w:val="yellow"/>
        </w:rPr>
        <w:t>c)</w:t>
      </w:r>
      <w:r w:rsidRPr="00376F39">
        <w:rPr>
          <w:sz w:val="24"/>
          <w:szCs w:val="24"/>
          <w:highlight w:val="yellow"/>
        </w:rPr>
        <w:t xml:space="preserve"> </w:t>
      </w:r>
      <w:r w:rsidRPr="00376F39">
        <w:rPr>
          <w:w w:val="99"/>
          <w:sz w:val="24"/>
          <w:szCs w:val="24"/>
          <w:highlight w:val="yellow"/>
        </w:rPr>
        <w:t>58881</w:t>
      </w:r>
      <w:r>
        <w:rPr>
          <w:w w:val="99"/>
          <w:sz w:val="24"/>
          <w:szCs w:val="24"/>
        </w:rPr>
        <w:t xml:space="preserve"> d)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54881</w:t>
      </w:r>
    </w:p>
    <w:p w:rsidR="00383247" w:rsidRDefault="00383247">
      <w:pPr>
        <w:spacing w:before="6" w:line="160" w:lineRule="exact"/>
        <w:rPr>
          <w:sz w:val="17"/>
          <w:szCs w:val="17"/>
        </w:rPr>
      </w:pPr>
    </w:p>
    <w:p w:rsidR="00376F39" w:rsidRDefault="009C1508">
      <w:pPr>
        <w:spacing w:before="28" w:line="323" w:lineRule="auto"/>
        <w:ind w:left="196" w:right="5391" w:hanging="96"/>
        <w:rPr>
          <w:w w:val="99"/>
          <w:sz w:val="24"/>
          <w:szCs w:val="24"/>
        </w:rPr>
      </w:pPr>
      <w:proofErr w:type="gramStart"/>
      <w:r>
        <w:rPr>
          <w:w w:val="99"/>
          <w:sz w:val="24"/>
          <w:szCs w:val="24"/>
        </w:rPr>
        <w:t>8.Which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valid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declaration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float?</w:t>
      </w:r>
    </w:p>
    <w:p w:rsidR="00383247" w:rsidRDefault="009C1508">
      <w:pPr>
        <w:spacing w:before="28" w:line="323" w:lineRule="auto"/>
        <w:ind w:left="196" w:right="5391" w:hanging="96"/>
        <w:rPr>
          <w:sz w:val="24"/>
          <w:szCs w:val="24"/>
        </w:rPr>
      </w:pPr>
      <w:r>
        <w:rPr>
          <w:w w:val="99"/>
          <w:sz w:val="24"/>
          <w:szCs w:val="24"/>
        </w:rPr>
        <w:t xml:space="preserve"> </w:t>
      </w:r>
      <w:r w:rsidRPr="00376F39">
        <w:rPr>
          <w:w w:val="99"/>
          <w:sz w:val="24"/>
          <w:szCs w:val="24"/>
          <w:highlight w:val="yellow"/>
        </w:rPr>
        <w:t>A.</w:t>
      </w:r>
      <w:r w:rsidRPr="00376F39">
        <w:rPr>
          <w:sz w:val="24"/>
          <w:szCs w:val="24"/>
          <w:highlight w:val="yellow"/>
        </w:rPr>
        <w:t xml:space="preserve">   </w:t>
      </w:r>
      <w:r w:rsidRPr="00376F39">
        <w:rPr>
          <w:w w:val="99"/>
          <w:sz w:val="24"/>
          <w:szCs w:val="24"/>
          <w:highlight w:val="yellow"/>
        </w:rPr>
        <w:t>float</w:t>
      </w:r>
      <w:r w:rsidRPr="00376F39">
        <w:rPr>
          <w:sz w:val="24"/>
          <w:szCs w:val="24"/>
          <w:highlight w:val="yellow"/>
        </w:rPr>
        <w:t xml:space="preserve"> </w:t>
      </w:r>
      <w:r w:rsidRPr="00376F39">
        <w:rPr>
          <w:w w:val="99"/>
          <w:sz w:val="24"/>
          <w:szCs w:val="24"/>
          <w:highlight w:val="yellow"/>
        </w:rPr>
        <w:t>f</w:t>
      </w:r>
      <w:r w:rsidRPr="00376F39">
        <w:rPr>
          <w:sz w:val="24"/>
          <w:szCs w:val="24"/>
          <w:highlight w:val="yellow"/>
        </w:rPr>
        <w:t xml:space="preserve"> </w:t>
      </w:r>
      <w:r w:rsidRPr="00376F39">
        <w:rPr>
          <w:w w:val="99"/>
          <w:sz w:val="24"/>
          <w:szCs w:val="24"/>
          <w:highlight w:val="yellow"/>
        </w:rPr>
        <w:t>=</w:t>
      </w:r>
      <w:r w:rsidRPr="00376F39">
        <w:rPr>
          <w:sz w:val="24"/>
          <w:szCs w:val="24"/>
          <w:highlight w:val="yellow"/>
        </w:rPr>
        <w:t xml:space="preserve"> </w:t>
      </w:r>
      <w:r w:rsidRPr="00376F39">
        <w:rPr>
          <w:w w:val="99"/>
          <w:sz w:val="24"/>
          <w:szCs w:val="24"/>
          <w:highlight w:val="yellow"/>
        </w:rPr>
        <w:t>1F;</w:t>
      </w:r>
    </w:p>
    <w:p w:rsidR="00383247" w:rsidRDefault="009C1508">
      <w:pPr>
        <w:spacing w:before="97" w:line="404" w:lineRule="auto"/>
        <w:ind w:left="196" w:right="7499"/>
        <w:rPr>
          <w:sz w:val="24"/>
          <w:szCs w:val="24"/>
        </w:rPr>
      </w:pPr>
      <w:r>
        <w:pict>
          <v:group id="_x0000_s1112" style="position:absolute;left:0;text-align:left;margin-left:70.2pt;margin-top:69.8pt;width:471.65pt;height:248.3pt;z-index:-251655680;mso-position-horizontal-relative:page" coordorigin="1404,1396" coordsize="9433,4966">
            <v:shape id="_x0000_s1137" style="position:absolute;left:1411;top:1403;width:9418;height:84" coordorigin="1411,1403" coordsize="9418,84" path="m1411,1403r9418,l10829,1487r-9418,l1411,1403xe" fillcolor="#fdfdfd" stroked="f">
              <v:path arrowok="t"/>
            </v:shape>
            <v:shape id="_x0000_s1136" style="position:absolute;left:1440;top:1487;width:9360;height:276" coordorigin="1440,1487" coordsize="9360,276" path="m1440,1487r9360,l10800,1763r-9360,l1440,1487xe" fillcolor="#fdfdfd" stroked="f">
              <v:path arrowok="t"/>
            </v:shape>
            <v:shape id="_x0000_s1135" style="position:absolute;left:1411;top:1763;width:9418;height:360" coordorigin="1411,1763" coordsize="9418,360" path="m1411,1763r9418,l10829,2123r-9418,l1411,1763xe" fillcolor="#fdfdfd" stroked="f">
              <v:path arrowok="t"/>
            </v:shape>
            <v:shape id="_x0000_s1134" style="position:absolute;left:1440;top:1847;width:773;height:276" coordorigin="1440,1847" coordsize="773,276" path="m1440,1847r773,l2213,2123r-773,l1440,1847xe" fillcolor="#fdfdfd" stroked="f">
              <v:path arrowok="t"/>
            </v:shape>
            <v:shape id="_x0000_s1133" style="position:absolute;left:1411;top:2123;width:9418;height:360" coordorigin="1411,2123" coordsize="9418,360" path="m1411,2123r9418,l10829,2483r-9418,l1411,2123xe" fillcolor="#fdfdfd" stroked="f">
              <v:path arrowok="t"/>
            </v:shape>
            <v:shape id="_x0000_s1132" style="position:absolute;left:1440;top:2207;width:1440;height:276" coordorigin="1440,2207" coordsize="1440,276" path="m1440,2207r1440,l2880,2483r-1440,l1440,2207xe" fillcolor="#fdfdfd" stroked="f">
              <v:path arrowok="t"/>
            </v:shape>
            <v:shape id="_x0000_s1131" style="position:absolute;left:1411;top:2483;width:9418;height:360" coordorigin="1411,2483" coordsize="9418,360" path="m1411,2483r9418,l10829,2843r-9418,l1411,2483xe" fillcolor="#fdfdfd" stroked="f">
              <v:path arrowok="t"/>
            </v:shape>
            <v:shape id="_x0000_s1130" style="position:absolute;left:1440;top:2567;width:2160;height:276" coordorigin="1440,2567" coordsize="2160,276" path="m1440,2567r2160,l3600,2843r-2160,l1440,2567xe" fillcolor="#fdfdfd" stroked="f">
              <v:path arrowok="t"/>
            </v:shape>
            <v:shape id="_x0000_s1129" style="position:absolute;left:1411;top:2843;width:9418;height:360" coordorigin="1411,2843" coordsize="9418,360" path="m1411,2843r9418,l10829,3203r-9418,l1411,2843xe" fillcolor="#fdfdfd" stroked="f">
              <v:path arrowok="t"/>
            </v:shape>
            <v:shape id="_x0000_s1128" style="position:absolute;left:1440;top:2927;width:1440;height:276" coordorigin="1440,2927" coordsize="1440,276" path="m1440,2927r1440,l2880,3203r-1440,l1440,2927xe" fillcolor="#fdfdfd" stroked="f">
              <v:path arrowok="t"/>
            </v:shape>
            <v:shape id="_x0000_s1127" style="position:absolute;left:1411;top:3203;width:9418;height:494" coordorigin="1411,3203" coordsize="9418,494" path="m1411,3203r9418,l10829,3698r-9418,l1411,3203xe" fillcolor="#fdfdfd" stroked="f">
              <v:path arrowok="t"/>
            </v:shape>
            <v:shape id="_x0000_s1126" style="position:absolute;left:1440;top:3285;width:1800;height:276" coordorigin="1440,3285" coordsize="1800,276" path="m1440,3285r1800,l3240,3561r-1800,l1440,3285xe" fillcolor="#fdfdfd" stroked="f">
              <v:path arrowok="t"/>
            </v:shape>
            <v:shape id="_x0000_s1125" style="position:absolute;left:1411;top:3698;width:9418;height:84" coordorigin="1411,3698" coordsize="9418,84" path="m1411,3698r9418,l10829,3782r-9418,l1411,3698xe" fillcolor="#fdfdfd" stroked="f">
              <v:path arrowok="t"/>
            </v:shape>
            <v:shape id="_x0000_s1124" style="position:absolute;left:1440;top:3782;width:9360;height:276" coordorigin="1440,3782" coordsize="9360,276" path="m1440,3782r9360,l10800,4058r-9360,l1440,3782xe" fillcolor="#fdfdfd" stroked="f">
              <v:path arrowok="t"/>
            </v:shape>
            <v:shape id="_x0000_s1123" style="position:absolute;left:1411;top:4058;width:9418;height:360" coordorigin="1411,4058" coordsize="9418,360" path="m1411,4058r9418,l10829,4418r-9418,l1411,4058xe" fillcolor="#fdfdfd" stroked="f">
              <v:path arrowok="t"/>
            </v:shape>
            <v:shape id="_x0000_s1122" style="position:absolute;left:1440;top:4142;width:1534;height:276" coordorigin="1440,4142" coordsize="1534,276" path="m1440,4142r1534,l2974,4418r-1534,l1440,4142xe" fillcolor="#fdfdfd" stroked="f">
              <v:path arrowok="t"/>
            </v:shape>
            <v:shape id="_x0000_s1121" style="position:absolute;left:1411;top:4418;width:9418;height:360" coordorigin="1411,4418" coordsize="9418,360" path="m1411,4418r9418,l10829,4778r-9418,l1411,4418xe" fillcolor="#fdfdfd" stroked="f">
              <v:path arrowok="t"/>
            </v:shape>
            <v:shape id="_x0000_s1120" style="position:absolute;left:1440;top:4502;width:1440;height:276" coordorigin="1440,4502" coordsize="1440,276" path="m1440,4502r1440,l2880,4778r-1440,l1440,4502xe" fillcolor="#fdfdfd" stroked="f">
              <v:path arrowok="t"/>
            </v:shape>
            <v:shape id="_x0000_s1119" style="position:absolute;left:1411;top:4778;width:9418;height:360" coordorigin="1411,4778" coordsize="9418,360" path="m1411,4778r9418,l10829,5138r-9418,l1411,4778xe" fillcolor="#fdfdfd" stroked="f">
              <v:path arrowok="t"/>
            </v:shape>
            <v:shape id="_x0000_s1118" style="position:absolute;left:1440;top:4862;width:2160;height:276" coordorigin="1440,4862" coordsize="2160,276" path="m1440,4862r2160,l3600,5138r-2160,l1440,4862xe" fillcolor="#fdfdfd" stroked="f">
              <v:path arrowok="t"/>
            </v:shape>
            <v:shape id="_x0000_s1117" style="position:absolute;left:1411;top:5138;width:9418;height:360" coordorigin="1411,5138" coordsize="9418,360" path="m1411,5138r9418,l10829,5498r-9418,l1411,5138xe" fillcolor="#fdfdfd" stroked="f">
              <v:path arrowok="t"/>
            </v:shape>
            <v:shape id="_x0000_s1116" style="position:absolute;left:1440;top:5222;width:2160;height:276" coordorigin="1440,5222" coordsize="2160,276" path="m1440,5222r2160,l3600,5498r-2160,l1440,5222xe" fillcolor="#fdfdfd" stroked="f">
              <v:path arrowok="t"/>
            </v:shape>
            <v:shape id="_x0000_s1115" style="position:absolute;left:1411;top:5498;width:9418;height:497" coordorigin="1411,5498" coordsize="9418,497" path="m1411,5498r9418,l10829,5995r-9418,l1411,5498xe" fillcolor="#fdfdfd" stroked="f">
              <v:path arrowok="t"/>
            </v:shape>
            <v:shape id="_x0000_s1114" style="position:absolute;left:1440;top:5579;width:1507;height:276" coordorigin="1440,5579" coordsize="1507,276" path="m1440,5579r1507,l2947,5855r-1507,l1440,5579xe" fillcolor="#fdfdfd" stroked="f">
              <v:path arrowok="t"/>
            </v:shape>
            <v:shape id="_x0000_s1113" style="position:absolute;left:1411;top:5995;width:9418;height:360" coordorigin="1411,5995" coordsize="9418,360" path="m1411,5995r9418,l10829,6355r-9418,l1411,5995xe" fillcolor="#fdfdfd" stroked="f">
              <v:path arrowok="t"/>
            </v:shape>
            <w10:wrap anchorx="page"/>
          </v:group>
        </w:pict>
      </w:r>
      <w:r>
        <w:rPr>
          <w:w w:val="99"/>
          <w:sz w:val="24"/>
          <w:szCs w:val="24"/>
        </w:rPr>
        <w:t>B.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float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1.0; C.</w:t>
      </w:r>
      <w:r>
        <w:rPr>
          <w:sz w:val="24"/>
          <w:szCs w:val="24"/>
        </w:rPr>
        <w:t xml:space="preserve">   </w:t>
      </w:r>
      <w:proofErr w:type="gramStart"/>
      <w:r>
        <w:rPr>
          <w:w w:val="99"/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"1"; D.</w:t>
      </w:r>
      <w:r>
        <w:rPr>
          <w:sz w:val="24"/>
          <w:szCs w:val="24"/>
        </w:rPr>
        <w:t xml:space="preserve">   </w:t>
      </w:r>
      <w:proofErr w:type="gramStart"/>
      <w:r>
        <w:rPr>
          <w:w w:val="99"/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1.0d;</w:t>
      </w:r>
    </w:p>
    <w:p w:rsidR="00383247" w:rsidRDefault="009C1508">
      <w:pPr>
        <w:spacing w:line="312" w:lineRule="auto"/>
        <w:ind w:left="100" w:right="66" w:firstLine="67"/>
        <w:rPr>
          <w:sz w:val="24"/>
          <w:szCs w:val="24"/>
        </w:rPr>
      </w:pPr>
      <w:r>
        <w:rPr>
          <w:w w:val="99"/>
          <w:sz w:val="24"/>
          <w:szCs w:val="24"/>
        </w:rPr>
        <w:t>9.Which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methods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used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obtain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static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array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from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ArrayList</w:t>
      </w:r>
      <w:proofErr w:type="spellEnd"/>
      <w:r>
        <w:rPr>
          <w:w w:val="99"/>
          <w:sz w:val="24"/>
          <w:szCs w:val="24"/>
        </w:rPr>
        <w:t xml:space="preserve"> object?</w:t>
      </w:r>
    </w:p>
    <w:p w:rsidR="00383247" w:rsidRDefault="009C1508">
      <w:pPr>
        <w:spacing w:before="3"/>
        <w:ind w:left="100"/>
        <w:rPr>
          <w:sz w:val="24"/>
          <w:szCs w:val="24"/>
        </w:rPr>
      </w:pPr>
      <w:r>
        <w:rPr>
          <w:w w:val="99"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proofErr w:type="gramStart"/>
      <w:r>
        <w:rPr>
          <w:w w:val="99"/>
          <w:sz w:val="24"/>
          <w:szCs w:val="24"/>
        </w:rPr>
        <w:t>Array()</w:t>
      </w:r>
      <w:proofErr w:type="gramEnd"/>
    </w:p>
    <w:p w:rsidR="00383247" w:rsidRDefault="009C1508">
      <w:pPr>
        <w:spacing w:before="84"/>
        <w:ind w:left="100"/>
        <w:rPr>
          <w:sz w:val="24"/>
          <w:szCs w:val="24"/>
        </w:rPr>
      </w:pPr>
      <w:r>
        <w:rPr>
          <w:w w:val="99"/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w w:val="99"/>
          <w:sz w:val="24"/>
          <w:szCs w:val="24"/>
        </w:rPr>
        <w:t>covertArray</w:t>
      </w:r>
      <w:proofErr w:type="spellEnd"/>
      <w:r>
        <w:rPr>
          <w:w w:val="99"/>
          <w:sz w:val="24"/>
          <w:szCs w:val="24"/>
        </w:rPr>
        <w:t>()</w:t>
      </w:r>
      <w:proofErr w:type="gramEnd"/>
    </w:p>
    <w:p w:rsidR="00383247" w:rsidRDefault="009C1508">
      <w:pPr>
        <w:spacing w:before="84"/>
        <w:ind w:left="100"/>
        <w:rPr>
          <w:sz w:val="24"/>
          <w:szCs w:val="24"/>
        </w:rPr>
      </w:pPr>
      <w:r w:rsidRPr="00376F39">
        <w:rPr>
          <w:w w:val="99"/>
          <w:sz w:val="24"/>
          <w:szCs w:val="24"/>
          <w:highlight w:val="yellow"/>
        </w:rPr>
        <w:t>c)</w:t>
      </w:r>
      <w:r w:rsidRPr="00376F39">
        <w:rPr>
          <w:sz w:val="24"/>
          <w:szCs w:val="24"/>
          <w:highlight w:val="yellow"/>
        </w:rPr>
        <w:t xml:space="preserve"> </w:t>
      </w:r>
      <w:proofErr w:type="spellStart"/>
      <w:proofErr w:type="gramStart"/>
      <w:r w:rsidRPr="00376F39">
        <w:rPr>
          <w:w w:val="99"/>
          <w:sz w:val="24"/>
          <w:szCs w:val="24"/>
          <w:highlight w:val="yellow"/>
        </w:rPr>
        <w:t>toArray</w:t>
      </w:r>
      <w:proofErr w:type="spellEnd"/>
      <w:r w:rsidRPr="00376F39">
        <w:rPr>
          <w:w w:val="99"/>
          <w:sz w:val="24"/>
          <w:szCs w:val="24"/>
          <w:highlight w:val="yellow"/>
        </w:rPr>
        <w:t>()</w:t>
      </w:r>
      <w:proofErr w:type="gramEnd"/>
    </w:p>
    <w:p w:rsidR="00383247" w:rsidRDefault="009C1508">
      <w:pPr>
        <w:spacing w:before="81" w:line="260" w:lineRule="exact"/>
        <w:ind w:left="100"/>
        <w:rPr>
          <w:sz w:val="24"/>
          <w:szCs w:val="24"/>
        </w:rPr>
      </w:pPr>
      <w:r>
        <w:rPr>
          <w:w w:val="99"/>
          <w:position w:val="-1"/>
          <w:sz w:val="24"/>
          <w:szCs w:val="24"/>
        </w:rPr>
        <w:t>d)</w:t>
      </w:r>
      <w:r>
        <w:rPr>
          <w:position w:val="-1"/>
          <w:sz w:val="24"/>
          <w:szCs w:val="24"/>
        </w:rPr>
        <w:t xml:space="preserve"> </w:t>
      </w:r>
      <w:proofErr w:type="spellStart"/>
      <w:proofErr w:type="gramStart"/>
      <w:r>
        <w:rPr>
          <w:w w:val="99"/>
          <w:position w:val="-1"/>
          <w:sz w:val="24"/>
          <w:szCs w:val="24"/>
        </w:rPr>
        <w:t>covertoArray</w:t>
      </w:r>
      <w:proofErr w:type="spellEnd"/>
      <w:r>
        <w:rPr>
          <w:w w:val="99"/>
          <w:position w:val="-1"/>
          <w:sz w:val="24"/>
          <w:szCs w:val="24"/>
        </w:rPr>
        <w:t>()</w:t>
      </w:r>
      <w:proofErr w:type="gramEnd"/>
    </w:p>
    <w:p w:rsidR="00383247" w:rsidRDefault="00383247">
      <w:pPr>
        <w:spacing w:before="7" w:line="180" w:lineRule="exact"/>
        <w:rPr>
          <w:sz w:val="19"/>
          <w:szCs w:val="19"/>
        </w:rPr>
      </w:pPr>
    </w:p>
    <w:p w:rsidR="00383247" w:rsidRDefault="009C1508">
      <w:pPr>
        <w:spacing w:before="28" w:line="312" w:lineRule="auto"/>
        <w:ind w:left="100" w:right="70"/>
        <w:rPr>
          <w:sz w:val="24"/>
          <w:szCs w:val="24"/>
        </w:rPr>
      </w:pPr>
      <w:r>
        <w:rPr>
          <w:w w:val="99"/>
          <w:sz w:val="24"/>
          <w:szCs w:val="24"/>
        </w:rPr>
        <w:t>10</w:t>
      </w:r>
      <w:proofErr w:type="gramStart"/>
      <w:r>
        <w:rPr>
          <w:w w:val="99"/>
          <w:sz w:val="24"/>
          <w:szCs w:val="24"/>
        </w:rPr>
        <w:t>.Which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generate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array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increase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decrease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size automatically?</w:t>
      </w:r>
    </w:p>
    <w:p w:rsidR="00383247" w:rsidRDefault="009C1508">
      <w:pPr>
        <w:spacing w:before="3"/>
        <w:ind w:left="100"/>
        <w:rPr>
          <w:sz w:val="24"/>
          <w:szCs w:val="24"/>
        </w:rPr>
      </w:pPr>
      <w:r w:rsidRPr="00376F39">
        <w:rPr>
          <w:w w:val="99"/>
          <w:sz w:val="24"/>
          <w:szCs w:val="24"/>
          <w:highlight w:val="yellow"/>
        </w:rPr>
        <w:t>a)</w:t>
      </w:r>
      <w:r w:rsidRPr="00376F39">
        <w:rPr>
          <w:sz w:val="24"/>
          <w:szCs w:val="24"/>
          <w:highlight w:val="yellow"/>
        </w:rPr>
        <w:t xml:space="preserve"> </w:t>
      </w:r>
      <w:proofErr w:type="spellStart"/>
      <w:proofErr w:type="gramStart"/>
      <w:r w:rsidRPr="00376F39">
        <w:rPr>
          <w:w w:val="99"/>
          <w:sz w:val="24"/>
          <w:szCs w:val="24"/>
          <w:highlight w:val="yellow"/>
        </w:rPr>
        <w:t>ArrayList</w:t>
      </w:r>
      <w:proofErr w:type="spellEnd"/>
      <w:r w:rsidRPr="00376F39">
        <w:rPr>
          <w:w w:val="99"/>
          <w:sz w:val="24"/>
          <w:szCs w:val="24"/>
          <w:highlight w:val="yellow"/>
        </w:rPr>
        <w:t>()</w:t>
      </w:r>
      <w:proofErr w:type="gramEnd"/>
    </w:p>
    <w:p w:rsidR="00383247" w:rsidRDefault="009C1508">
      <w:pPr>
        <w:spacing w:before="84"/>
        <w:ind w:left="100"/>
        <w:rPr>
          <w:sz w:val="24"/>
          <w:szCs w:val="24"/>
        </w:rPr>
      </w:pPr>
      <w:r>
        <w:rPr>
          <w:w w:val="99"/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w w:val="99"/>
          <w:sz w:val="24"/>
          <w:szCs w:val="24"/>
        </w:rPr>
        <w:t>DynamicList</w:t>
      </w:r>
      <w:proofErr w:type="spellEnd"/>
      <w:r>
        <w:rPr>
          <w:w w:val="99"/>
          <w:sz w:val="24"/>
          <w:szCs w:val="24"/>
        </w:rPr>
        <w:t>()</w:t>
      </w:r>
      <w:proofErr w:type="gramEnd"/>
    </w:p>
    <w:p w:rsidR="00383247" w:rsidRDefault="009C1508">
      <w:pPr>
        <w:spacing w:before="84"/>
        <w:ind w:left="100"/>
        <w:rPr>
          <w:sz w:val="24"/>
          <w:szCs w:val="24"/>
        </w:rPr>
      </w:pPr>
      <w:r>
        <w:rPr>
          <w:w w:val="99"/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w w:val="99"/>
          <w:sz w:val="24"/>
          <w:szCs w:val="24"/>
        </w:rPr>
        <w:t>LinkedList</w:t>
      </w:r>
      <w:proofErr w:type="spellEnd"/>
      <w:r>
        <w:rPr>
          <w:w w:val="99"/>
          <w:sz w:val="24"/>
          <w:szCs w:val="24"/>
        </w:rPr>
        <w:t>()</w:t>
      </w:r>
      <w:proofErr w:type="gramEnd"/>
    </w:p>
    <w:p w:rsidR="00383247" w:rsidRDefault="009C1508">
      <w:pPr>
        <w:spacing w:before="81" w:line="260" w:lineRule="exact"/>
        <w:ind w:left="100"/>
        <w:rPr>
          <w:sz w:val="24"/>
          <w:szCs w:val="24"/>
        </w:rPr>
      </w:pPr>
      <w:r>
        <w:rPr>
          <w:w w:val="99"/>
          <w:position w:val="-1"/>
          <w:sz w:val="24"/>
          <w:szCs w:val="24"/>
        </w:rPr>
        <w:t>d)</w:t>
      </w:r>
      <w:r>
        <w:rPr>
          <w:position w:val="-1"/>
          <w:sz w:val="24"/>
          <w:szCs w:val="24"/>
        </w:rPr>
        <w:t xml:space="preserve"> </w:t>
      </w:r>
      <w:proofErr w:type="spellStart"/>
      <w:proofErr w:type="gramStart"/>
      <w:r>
        <w:rPr>
          <w:w w:val="99"/>
          <w:position w:val="-1"/>
          <w:sz w:val="24"/>
          <w:szCs w:val="24"/>
        </w:rPr>
        <w:t>MallocList</w:t>
      </w:r>
      <w:proofErr w:type="spellEnd"/>
      <w:r>
        <w:rPr>
          <w:w w:val="99"/>
          <w:position w:val="-1"/>
          <w:sz w:val="24"/>
          <w:szCs w:val="24"/>
        </w:rPr>
        <w:t>()</w:t>
      </w:r>
      <w:proofErr w:type="gramEnd"/>
    </w:p>
    <w:p w:rsidR="00383247" w:rsidRDefault="00383247">
      <w:pPr>
        <w:spacing w:before="7" w:line="180" w:lineRule="exact"/>
        <w:rPr>
          <w:sz w:val="19"/>
          <w:szCs w:val="19"/>
        </w:rPr>
      </w:pPr>
    </w:p>
    <w:p w:rsidR="00383247" w:rsidRDefault="009C1508">
      <w:pPr>
        <w:spacing w:before="28"/>
        <w:ind w:left="100" w:right="5355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11</w:t>
      </w:r>
      <w:proofErr w:type="gramStart"/>
      <w:r>
        <w:rPr>
          <w:w w:val="99"/>
          <w:sz w:val="24"/>
          <w:szCs w:val="24"/>
        </w:rPr>
        <w:t>.What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output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program?</w:t>
      </w:r>
    </w:p>
    <w:p w:rsidR="00383247" w:rsidRDefault="00383247">
      <w:pPr>
        <w:spacing w:before="7" w:line="120" w:lineRule="exact"/>
        <w:rPr>
          <w:sz w:val="13"/>
          <w:szCs w:val="13"/>
        </w:rPr>
      </w:pPr>
    </w:p>
    <w:p w:rsidR="00383247" w:rsidRDefault="009C1508">
      <w:pPr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1.</w:t>
      </w:r>
      <w:r>
        <w:rPr>
          <w:sz w:val="24"/>
          <w:szCs w:val="24"/>
        </w:rPr>
        <w:t xml:space="preserve">         </w:t>
      </w:r>
      <w:proofErr w:type="gramStart"/>
      <w:r>
        <w:rPr>
          <w:w w:val="99"/>
          <w:sz w:val="24"/>
          <w:szCs w:val="24"/>
        </w:rPr>
        <w:t>import</w:t>
      </w:r>
      <w:r>
        <w:rPr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java.util</w:t>
      </w:r>
      <w:proofErr w:type="spellEnd"/>
      <w:proofErr w:type="gramEnd"/>
      <w:r>
        <w:rPr>
          <w:w w:val="99"/>
          <w:sz w:val="24"/>
          <w:szCs w:val="24"/>
        </w:rPr>
        <w:t>.*;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2.</w:t>
      </w:r>
      <w:r>
        <w:rPr>
          <w:sz w:val="24"/>
          <w:szCs w:val="24"/>
        </w:rPr>
        <w:t xml:space="preserve">         </w:t>
      </w:r>
      <w:proofErr w:type="gramStart"/>
      <w:r>
        <w:rPr>
          <w:w w:val="99"/>
          <w:sz w:val="24"/>
          <w:szCs w:val="24"/>
        </w:rPr>
        <w:t>class</w:t>
      </w:r>
      <w:r>
        <w:rPr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Arraylist</w:t>
      </w:r>
      <w:proofErr w:type="spellEnd"/>
      <w:proofErr w:type="gramEnd"/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3.</w:t>
      </w:r>
      <w:r>
        <w:rPr>
          <w:sz w:val="24"/>
          <w:szCs w:val="24"/>
        </w:rPr>
        <w:t xml:space="preserve">         </w:t>
      </w:r>
      <w:r>
        <w:rPr>
          <w:w w:val="99"/>
          <w:sz w:val="24"/>
          <w:szCs w:val="24"/>
        </w:rPr>
        <w:t>{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4.</w:t>
      </w:r>
      <w:r>
        <w:rPr>
          <w:sz w:val="24"/>
          <w:szCs w:val="24"/>
        </w:rPr>
        <w:t xml:space="preserve">                  </w:t>
      </w:r>
      <w:proofErr w:type="gramStart"/>
      <w:r>
        <w:rPr>
          <w:w w:val="99"/>
          <w:sz w:val="24"/>
          <w:szCs w:val="24"/>
        </w:rPr>
        <w:t>public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static</w:t>
      </w:r>
      <w:proofErr w:type="gram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void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main(String</w:t>
      </w:r>
      <w:r>
        <w:rPr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args</w:t>
      </w:r>
      <w:proofErr w:type="spellEnd"/>
      <w:r>
        <w:rPr>
          <w:w w:val="99"/>
          <w:sz w:val="24"/>
          <w:szCs w:val="24"/>
        </w:rPr>
        <w:t>[])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5.</w:t>
      </w:r>
      <w:r>
        <w:rPr>
          <w:sz w:val="24"/>
          <w:szCs w:val="24"/>
        </w:rPr>
        <w:t xml:space="preserve">                  </w:t>
      </w:r>
      <w:r>
        <w:rPr>
          <w:w w:val="99"/>
          <w:sz w:val="24"/>
          <w:szCs w:val="24"/>
        </w:rPr>
        <w:t>{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6.</w:t>
      </w:r>
      <w:r>
        <w:rPr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w w:val="99"/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obj</w:t>
      </w:r>
      <w:proofErr w:type="spellEnd"/>
      <w:proofErr w:type="gramEnd"/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new</w:t>
      </w:r>
      <w:r>
        <w:rPr>
          <w:sz w:val="24"/>
          <w:szCs w:val="24"/>
        </w:rPr>
        <w:t xml:space="preserve">  </w:t>
      </w:r>
      <w:proofErr w:type="spellStart"/>
      <w:r>
        <w:rPr>
          <w:w w:val="99"/>
          <w:sz w:val="24"/>
          <w:szCs w:val="24"/>
        </w:rPr>
        <w:t>ArrayList</w:t>
      </w:r>
      <w:proofErr w:type="spellEnd"/>
      <w:r>
        <w:rPr>
          <w:w w:val="99"/>
          <w:sz w:val="24"/>
          <w:szCs w:val="24"/>
        </w:rPr>
        <w:t>();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7.</w:t>
      </w:r>
      <w:r>
        <w:rPr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w w:val="99"/>
          <w:sz w:val="24"/>
          <w:szCs w:val="24"/>
        </w:rPr>
        <w:t>obj.add</w:t>
      </w:r>
      <w:proofErr w:type="spellEnd"/>
      <w:r>
        <w:rPr>
          <w:w w:val="99"/>
          <w:sz w:val="24"/>
          <w:szCs w:val="24"/>
        </w:rPr>
        <w:t>(</w:t>
      </w:r>
      <w:proofErr w:type="gramEnd"/>
      <w:r>
        <w:rPr>
          <w:w w:val="99"/>
          <w:sz w:val="24"/>
          <w:szCs w:val="24"/>
        </w:rPr>
        <w:t>"A");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8.</w:t>
      </w:r>
      <w:r>
        <w:rPr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w w:val="99"/>
          <w:sz w:val="24"/>
          <w:szCs w:val="24"/>
        </w:rPr>
        <w:t>obj.add</w:t>
      </w:r>
      <w:proofErr w:type="spellEnd"/>
      <w:r>
        <w:rPr>
          <w:w w:val="99"/>
          <w:sz w:val="24"/>
          <w:szCs w:val="24"/>
        </w:rPr>
        <w:t>(</w:t>
      </w:r>
      <w:proofErr w:type="gramEnd"/>
      <w:r>
        <w:rPr>
          <w:w w:val="99"/>
          <w:sz w:val="24"/>
          <w:szCs w:val="24"/>
        </w:rPr>
        <w:t>"B");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9.</w:t>
      </w:r>
      <w:r>
        <w:rPr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w w:val="99"/>
          <w:sz w:val="24"/>
          <w:szCs w:val="24"/>
        </w:rPr>
        <w:t>obj.add</w:t>
      </w:r>
      <w:proofErr w:type="spellEnd"/>
      <w:r>
        <w:rPr>
          <w:w w:val="99"/>
          <w:sz w:val="24"/>
          <w:szCs w:val="24"/>
        </w:rPr>
        <w:t>(</w:t>
      </w:r>
      <w:proofErr w:type="gramEnd"/>
      <w:r>
        <w:rPr>
          <w:w w:val="99"/>
          <w:sz w:val="24"/>
          <w:szCs w:val="24"/>
        </w:rPr>
        <w:t>"C");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pict>
          <v:group id="_x0000_s1068" style="position:absolute;left:0;text-align:left;margin-left:70.2pt;margin-top:433.05pt;width:471.65pt;height:255.25pt;z-index:-251654656;mso-position-horizontal-relative:page;mso-position-vertical-relative:page" coordorigin="1404,8661" coordsize="9433,5105">
            <v:shape id="_x0000_s1111" style="position:absolute;left:5393;top:8669;width:5436;height:281" coordorigin="5393,8669" coordsize="5436,281" path="m5393,8669r5436,l10829,8950r-5436,l5393,8669xe" fillcolor="#f4f4f4" stroked="f">
              <v:path arrowok="t"/>
            </v:shape>
            <v:shape id="_x0000_s1110" style="position:absolute;left:2042;top:8669;width:1766;height:281" coordorigin="2042,8669" coordsize="1766,281" path="m2042,8669r1767,l3809,8950r-1767,l2042,8669xe" fillcolor="#f4f4f4" stroked="f">
              <v:path arrowok="t"/>
            </v:shape>
            <v:shape id="_x0000_s1109" style="position:absolute;left:3809;top:8669;width:1584;height:281" coordorigin="3809,8669" coordsize="1584,281" path="m3809,8669r1584,l5393,8950r-1584,l3809,8669xe" fillcolor="#f4f4f4" stroked="f">
              <v:path arrowok="t"/>
            </v:shape>
            <v:shape id="_x0000_s1108" style="position:absolute;left:2042;top:8950;width:8786;height:281" coordorigin="2042,8950" coordsize="8786,281" path="m2042,8950r8787,l10829,9230r-8787,l2042,8950xe" fillcolor="#f4f4f4" stroked="f">
              <v:path arrowok="t"/>
            </v:shape>
            <v:shape id="_x0000_s1107" style="position:absolute;left:2042;top:9230;width:8786;height:281" coordorigin="2042,9230" coordsize="8786,281" path="m2042,9230r8787,l10829,9511r-8787,l2042,9230xe" fillcolor="#f4f4f4" stroked="f">
              <v:path arrowok="t"/>
            </v:shape>
            <v:shape id="_x0000_s1106" style="position:absolute;left:8429;top:9511;width:2400;height:281" coordorigin="8429,9511" coordsize="2400,281" path="m8429,9511r2400,l10829,9792r-2400,l8429,9511xe" fillcolor="#f4f4f4" stroked="f">
              <v:path arrowok="t"/>
            </v:shape>
            <v:shape id="_x0000_s1105" style="position:absolute;left:7373;top:9511;width:660;height:281" coordorigin="7373,9511" coordsize="660,281" path="m7373,9511r660,l8033,9792r-660,l7373,9511xe" fillcolor="#f4f4f4" stroked="f">
              <v:path arrowok="t"/>
            </v:shape>
            <v:shape id="_x0000_s1104" style="position:absolute;left:5789;top:9511;width:660;height:281" coordorigin="5789,9511" coordsize="660,281" path="m5789,9511r660,l6449,9792r-660,l5789,9511xe" fillcolor="#f4f4f4" stroked="f">
              <v:path arrowok="t"/>
            </v:shape>
            <v:shape id="_x0000_s1103" style="position:absolute;left:5129;top:9511;width:132;height:281" coordorigin="5129,9511" coordsize="132,281" path="m5129,9511r132,l5261,9792r-132,l5129,9511xe" fillcolor="#f4f4f4" stroked="f">
              <v:path arrowok="t"/>
            </v:shape>
            <v:shape id="_x0000_s1102" style="position:absolute;left:2042;top:9511;width:2294;height:281" coordorigin="2042,9511" coordsize="2294,281" path="m2042,9511r2295,l4337,9792r-2295,l2042,9511xe" fillcolor="#f4f4f4" stroked="f">
              <v:path arrowok="t"/>
            </v:shape>
            <v:shape id="_x0000_s1101" style="position:absolute;left:4337;top:9511;width:792;height:281" coordorigin="4337,9511" coordsize="792,281" path="m4337,9792r,-281l5129,9511r,281l4337,9792xe" fillcolor="#f4f4f4" stroked="f">
              <v:path arrowok="t"/>
            </v:shape>
            <v:shape id="_x0000_s1100" style="position:absolute;left:5261;top:9511;width:528;height:281" coordorigin="5261,9511" coordsize="528,281" path="m5261,9792r,-281l5789,9511r,281l5261,9792xe" fillcolor="#f4f4f4" stroked="f">
              <v:path arrowok="t"/>
            </v:shape>
            <v:shape id="_x0000_s1099" style="position:absolute;left:6449;top:9511;width:924;height:281" coordorigin="6449,9511" coordsize="924,281" path="m6449,9792r,-281l7373,9511r,281l6449,9792xe" fillcolor="#f4f4f4" stroked="f">
              <v:path arrowok="t"/>
            </v:shape>
            <v:shape id="_x0000_s1098" style="position:absolute;left:8033;top:9511;width:396;height:281" coordorigin="8033,9511" coordsize="396,281" path="m8033,9792r,-281l8429,9511r,281l8033,9792xe" fillcolor="#f4f4f4" stroked="f">
              <v:path arrowok="t"/>
            </v:shape>
            <v:shape id="_x0000_s1097" style="position:absolute;left:2042;top:9792;width:8786;height:281" coordorigin="2042,9792" coordsize="8786,281" path="m2042,9792r8787,l10829,10073r-8787,l2042,9792xe" fillcolor="#f4f4f4" stroked="f">
              <v:path arrowok="t"/>
            </v:shape>
            <v:shape id="_x0000_s1096" style="position:absolute;left:8165;top:10073;width:2664;height:281" coordorigin="8165,10073" coordsize="2664,281" path="m8165,10073r2664,l10829,10354r-2664,l8165,10073xe" fillcolor="#f4f4f4" stroked="f">
              <v:path arrowok="t"/>
            </v:shape>
            <v:shape id="_x0000_s1095" style="position:absolute;left:6449;top:10073;width:132;height:281" coordorigin="6449,10073" coordsize="132,281" path="m6449,10073r132,l6581,10354r-132,l6449,10073xe" fillcolor="#f4f4f4" stroked="f">
              <v:path arrowok="t"/>
            </v:shape>
            <v:shape id="_x0000_s1094" style="position:absolute;left:5921;top:10073;width:132;height:281" coordorigin="5921,10073" coordsize="132,281" path="m5921,10073r132,l6053,10354r-132,l5921,10073xe" fillcolor="#f4f4f4" stroked="f">
              <v:path arrowok="t"/>
            </v:shape>
            <v:shape id="_x0000_s1093" style="position:absolute;left:2042;top:10073;width:3746;height:281" coordorigin="2042,10073" coordsize="3746,281" path="m2042,10073r3747,l5789,10354r-3747,l2042,10073xe" fillcolor="#f4f4f4" stroked="f">
              <v:path arrowok="t"/>
            </v:shape>
            <v:shape id="_x0000_s1092" style="position:absolute;left:5789;top:10073;width:132;height:281" coordorigin="5789,10073" coordsize="132,281" path="m5789,10354r,-281l5921,10073r,281l5789,10354xe" fillcolor="#f4f4f4" stroked="f">
              <v:path arrowok="t"/>
            </v:shape>
            <v:shape id="_x0000_s1091" style="position:absolute;left:6053;top:10073;width:396;height:281" coordorigin="6053,10073" coordsize="396,281" path="m6053,10354r,-281l6449,10073r,281l6053,10354xe" fillcolor="#f4f4f4" stroked="f">
              <v:path arrowok="t"/>
            </v:shape>
            <v:shape id="_x0000_s1090" style="position:absolute;left:6581;top:10073;width:1584;height:281" coordorigin="6581,10073" coordsize="1584,281" path="m6581,10354r,-281l8165,10073r,281l6581,10354xe" fillcolor="#f4f4f4" stroked="f">
              <v:path arrowok="t"/>
            </v:shape>
            <v:shape id="_x0000_s1089" style="position:absolute;left:2042;top:10354;width:8786;height:281" coordorigin="2042,10354" coordsize="8786,281" path="m2042,10354r8787,l10829,10634r-8787,l2042,10354xe" fillcolor="#f4f4f4" stroked="f">
              <v:path arrowok="t"/>
            </v:shape>
            <v:shape id="_x0000_s1088" style="position:absolute;left:2042;top:10634;width:8786;height:281" coordorigin="2042,10634" coordsize="8786,281" path="m2042,10634r8787,l10829,10915r-8787,l2042,10634xe" fillcolor="#f4f4f4" stroked="f">
              <v:path arrowok="t"/>
            </v:shape>
            <v:shape id="_x0000_s1087" style="position:absolute;left:2042;top:10915;width:8786;height:281" coordorigin="2042,10915" coordsize="8786,281" path="m2042,10915r8787,l10829,11196r-8787,l2042,10915xe" fillcolor="#f4f4f4" stroked="f">
              <v:path arrowok="t"/>
            </v:shape>
            <v:shape id="_x0000_s1086" style="position:absolute;left:6967;top:11196;width:3862;height:283" coordorigin="6967,11196" coordsize="3862,283" path="m6967,11196r3862,l10829,11479r-3862,l6967,11196xe" fillcolor="#f4f4f4" stroked="f">
              <v:path arrowok="t"/>
            </v:shape>
            <v:shape id="_x0000_s1085" style="position:absolute;left:6043;top:11196;width:264;height:283" coordorigin="6043,11196" coordsize="264,283" path="m6043,11196r264,l6307,11479r-264,l6043,11196xe" fillcolor="#f4f4f4" stroked="f">
              <v:path arrowok="t"/>
            </v:shape>
            <v:shape id="_x0000_s1084" style="position:absolute;left:2042;top:11196;width:3341;height:283" coordorigin="2042,11196" coordsize="3341,283" path="m2042,11196r3341,l5383,11479r-3341,l2042,11196xe" fillcolor="#f4f4f4" stroked="f">
              <v:path arrowok="t"/>
            </v:shape>
            <v:shape id="_x0000_s1083" style="position:absolute;left:5383;top:11196;width:660;height:281" coordorigin="5383,11196" coordsize="660,281" path="m5383,11477r,-281l6043,11196r,281l5383,11477xe" fillcolor="#f4f4f4" stroked="f">
              <v:path arrowok="t"/>
            </v:shape>
            <v:shape id="_x0000_s1082" style="position:absolute;left:6307;top:11196;width:660;height:281" coordorigin="6307,11196" coordsize="660,281" path="m6307,11477r,-281l6967,11196r,281l6307,11477xe" fillcolor="#f4f4f4" stroked="f">
              <v:path arrowok="t"/>
            </v:shape>
            <v:shape id="_x0000_s1081" style="position:absolute;left:8023;top:11479;width:2806;height:281" coordorigin="8023,11479" coordsize="2806,281" path="m8023,11479r2806,l10829,11760r-2806,l8023,11479xe" fillcolor="#f4f4f4" stroked="f">
              <v:path arrowok="t"/>
            </v:shape>
            <v:shape id="_x0000_s1080" style="position:absolute;left:7363;top:11479;width:396;height:281" coordorigin="7363,11479" coordsize="396,281" path="m7363,11479r396,l7759,11760r-396,l7363,11479xe" fillcolor="#f4f4f4" stroked="f">
              <v:path arrowok="t"/>
            </v:shape>
            <v:shape id="_x0000_s1079" style="position:absolute;left:6175;top:11479;width:132;height:281" coordorigin="6175,11479" coordsize="132,281" path="m6175,11479r132,l6307,11760r-132,l6175,11479xe" fillcolor="#f4f4f4" stroked="f">
              <v:path arrowok="t"/>
            </v:shape>
            <v:shape id="_x0000_s1078" style="position:absolute;left:2042;top:11479;width:3737;height:281" coordorigin="2042,11479" coordsize="3737,281" path="m2042,11479r3737,l5779,11760r-3737,l2042,11479xe" fillcolor="#f4f4f4" stroked="f">
              <v:path arrowok="t"/>
            </v:shape>
            <v:shape id="_x0000_s1077" style="position:absolute;left:5779;top:11479;width:396;height:281" coordorigin="5779,11479" coordsize="396,281" path="m5779,11760r,-281l6175,11479r,281l5779,11760xe" fillcolor="#f4f4f4" stroked="f">
              <v:path arrowok="t"/>
            </v:shape>
            <v:shape id="_x0000_s1076" style="position:absolute;left:6307;top:11479;width:1056;height:281" coordorigin="6307,11479" coordsize="1056,281" path="m6307,11760r,-281l7363,11479r,281l6307,11760xe" fillcolor="#f4f4f4" stroked="f">
              <v:path arrowok="t"/>
            </v:shape>
            <v:shape id="_x0000_s1075" style="position:absolute;left:7759;top:11479;width:264;height:281" coordorigin="7759,11479" coordsize="264,281" path="m7759,11760r,-281l8023,11479r,281l7759,11760xe" fillcolor="#f4f4f4" stroked="f">
              <v:path arrowok="t"/>
            </v:shape>
            <v:shape id="_x0000_s1074" style="position:absolute;left:2042;top:11760;width:8786;height:281" coordorigin="2042,11760" coordsize="8786,281" path="m2042,11760r8787,l10829,12041r-8787,l2042,11760xe" fillcolor="#f4f4f4" stroked="f">
              <v:path arrowok="t"/>
            </v:shape>
            <v:shape id="_x0000_s1073" style="position:absolute;left:2042;top:12041;width:8786;height:281" coordorigin="2042,12041" coordsize="8786,281" path="m2042,12041r8787,l10829,12322r-8787,l2042,12041xe" fillcolor="#f4f4f4" stroked="f">
              <v:path arrowok="t"/>
            </v:shape>
            <v:shape id="_x0000_s1072" style="position:absolute;left:1411;top:12322;width:9418;height:360" coordorigin="1411,12322" coordsize="9418,360" path="m1411,12322r9418,l10829,12682r-9418,l1411,12322xe" fillcolor="#fdfdfd" stroked="f">
              <v:path arrowok="t"/>
            </v:shape>
            <v:shape id="_x0000_s1071" style="position:absolute;left:1411;top:12682;width:9418;height:360" coordorigin="1411,12682" coordsize="9418,360" path="m1411,12682r9418,l10829,13042r-9418,l1411,12682xe" fillcolor="#fdfdfd" stroked="f">
              <v:path arrowok="t"/>
            </v:shape>
            <v:shape id="_x0000_s1070" style="position:absolute;left:1411;top:13042;width:9418;height:360" coordorigin="1411,13042" coordsize="9418,360" path="m1411,13042r9418,l10829,13402r-9418,l1411,13042xe" fillcolor="#fdfdfd" stroked="f">
              <v:path arrowok="t"/>
            </v:shape>
            <v:shape id="_x0000_s1069" style="position:absolute;left:1411;top:13402;width:9418;height:358" coordorigin="1411,13402" coordsize="9418,358" path="m1411,13402r9418,l10829,13759r-9418,l1411,13402xe" fillcolor="#fdfdfd" stroked="f">
              <v:path arrowok="t"/>
            </v:shape>
            <w10:wrap anchorx="page" anchory="page"/>
          </v:group>
        </w:pict>
      </w:r>
      <w:r>
        <w:rPr>
          <w:w w:val="99"/>
          <w:sz w:val="24"/>
          <w:szCs w:val="24"/>
        </w:rPr>
        <w:t>10.</w:t>
      </w: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                     </w:t>
      </w:r>
      <w:proofErr w:type="spellStart"/>
      <w:proofErr w:type="gramStart"/>
      <w:r>
        <w:rPr>
          <w:w w:val="99"/>
          <w:sz w:val="24"/>
          <w:szCs w:val="24"/>
        </w:rPr>
        <w:t>obj.add</w:t>
      </w:r>
      <w:proofErr w:type="spellEnd"/>
      <w:r>
        <w:rPr>
          <w:w w:val="99"/>
          <w:sz w:val="24"/>
          <w:szCs w:val="24"/>
        </w:rPr>
        <w:t>(</w:t>
      </w:r>
      <w:proofErr w:type="gramEnd"/>
      <w:r>
        <w:rPr>
          <w:w w:val="99"/>
          <w:sz w:val="24"/>
          <w:szCs w:val="24"/>
        </w:rPr>
        <w:t>1,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"D");</w:t>
      </w:r>
    </w:p>
    <w:p w:rsidR="00383247" w:rsidRDefault="009C1508">
      <w:pPr>
        <w:spacing w:before="7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11.</w:t>
      </w:r>
      <w:r>
        <w:rPr>
          <w:sz w:val="24"/>
          <w:szCs w:val="24"/>
        </w:rPr>
        <w:t xml:space="preserve">                                        </w:t>
      </w:r>
      <w:proofErr w:type="spellStart"/>
      <w:proofErr w:type="gramStart"/>
      <w:r>
        <w:rPr>
          <w:w w:val="99"/>
          <w:sz w:val="24"/>
          <w:szCs w:val="24"/>
        </w:rPr>
        <w:t>System.out.println</w:t>
      </w:r>
      <w:proofErr w:type="spellEnd"/>
      <w:r>
        <w:rPr>
          <w:w w:val="99"/>
          <w:sz w:val="24"/>
          <w:szCs w:val="24"/>
        </w:rPr>
        <w:t>(</w:t>
      </w:r>
      <w:proofErr w:type="spellStart"/>
      <w:proofErr w:type="gramEnd"/>
      <w:r>
        <w:rPr>
          <w:w w:val="99"/>
          <w:sz w:val="24"/>
          <w:szCs w:val="24"/>
        </w:rPr>
        <w:t>obj</w:t>
      </w:r>
      <w:proofErr w:type="spellEnd"/>
      <w:r>
        <w:rPr>
          <w:w w:val="99"/>
          <w:sz w:val="24"/>
          <w:szCs w:val="24"/>
        </w:rPr>
        <w:t>);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12.</w:t>
      </w:r>
      <w:r>
        <w:rPr>
          <w:sz w:val="24"/>
          <w:szCs w:val="24"/>
        </w:rPr>
        <w:t xml:space="preserve">                               </w:t>
      </w:r>
      <w:r>
        <w:rPr>
          <w:w w:val="99"/>
          <w:sz w:val="24"/>
          <w:szCs w:val="24"/>
        </w:rPr>
        <w:t>}</w:t>
      </w:r>
    </w:p>
    <w:p w:rsidR="00383247" w:rsidRDefault="009C1508">
      <w:pPr>
        <w:spacing w:before="5"/>
        <w:ind w:left="731"/>
        <w:rPr>
          <w:sz w:val="24"/>
          <w:szCs w:val="24"/>
        </w:rPr>
      </w:pPr>
      <w:r>
        <w:rPr>
          <w:w w:val="99"/>
          <w:sz w:val="24"/>
          <w:szCs w:val="24"/>
        </w:rPr>
        <w:t>13.</w:t>
      </w:r>
      <w:r>
        <w:rPr>
          <w:sz w:val="24"/>
          <w:szCs w:val="24"/>
        </w:rPr>
        <w:t xml:space="preserve">                      </w:t>
      </w:r>
      <w:r>
        <w:rPr>
          <w:w w:val="99"/>
          <w:sz w:val="24"/>
          <w:szCs w:val="24"/>
        </w:rPr>
        <w:t>}</w:t>
      </w:r>
    </w:p>
    <w:p w:rsidR="00383247" w:rsidRDefault="009C1508">
      <w:pPr>
        <w:spacing w:before="91" w:line="312" w:lineRule="auto"/>
        <w:ind w:left="100" w:right="787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[A,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 xml:space="preserve">D]. </w:t>
      </w:r>
      <w:r w:rsidRPr="00376F39">
        <w:rPr>
          <w:w w:val="99"/>
          <w:sz w:val="24"/>
          <w:szCs w:val="24"/>
          <w:highlight w:val="yellow"/>
        </w:rPr>
        <w:t>b)</w:t>
      </w:r>
      <w:r w:rsidRPr="00376F39">
        <w:rPr>
          <w:sz w:val="24"/>
          <w:szCs w:val="24"/>
          <w:highlight w:val="yellow"/>
        </w:rPr>
        <w:t xml:space="preserve"> </w:t>
      </w:r>
      <w:r w:rsidRPr="00376F39">
        <w:rPr>
          <w:w w:val="99"/>
          <w:sz w:val="24"/>
          <w:szCs w:val="24"/>
          <w:highlight w:val="yellow"/>
        </w:rPr>
        <w:t>[A,</w:t>
      </w:r>
      <w:r w:rsidRPr="00376F39">
        <w:rPr>
          <w:sz w:val="24"/>
          <w:szCs w:val="24"/>
          <w:highlight w:val="yellow"/>
        </w:rPr>
        <w:t xml:space="preserve"> </w:t>
      </w:r>
      <w:r w:rsidRPr="00376F39">
        <w:rPr>
          <w:w w:val="99"/>
          <w:sz w:val="24"/>
          <w:szCs w:val="24"/>
          <w:highlight w:val="yellow"/>
        </w:rPr>
        <w:t>D,</w:t>
      </w:r>
      <w:r w:rsidRPr="00376F39">
        <w:rPr>
          <w:sz w:val="24"/>
          <w:szCs w:val="24"/>
          <w:highlight w:val="yellow"/>
        </w:rPr>
        <w:t xml:space="preserve"> </w:t>
      </w:r>
      <w:r w:rsidRPr="00376F39">
        <w:rPr>
          <w:w w:val="99"/>
          <w:sz w:val="24"/>
          <w:szCs w:val="24"/>
          <w:highlight w:val="yellow"/>
        </w:rPr>
        <w:t>B,</w:t>
      </w:r>
      <w:r w:rsidRPr="00376F39">
        <w:rPr>
          <w:sz w:val="24"/>
          <w:szCs w:val="24"/>
          <w:highlight w:val="yellow"/>
        </w:rPr>
        <w:t xml:space="preserve"> </w:t>
      </w:r>
      <w:r w:rsidRPr="00376F39">
        <w:rPr>
          <w:w w:val="99"/>
          <w:sz w:val="24"/>
          <w:szCs w:val="24"/>
          <w:highlight w:val="yellow"/>
        </w:rPr>
        <w:t>C].</w:t>
      </w:r>
      <w:r>
        <w:rPr>
          <w:w w:val="99"/>
          <w:sz w:val="24"/>
          <w:szCs w:val="24"/>
        </w:rPr>
        <w:t xml:space="preserve"> c)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[A,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C].</w:t>
      </w:r>
    </w:p>
    <w:p w:rsidR="00383247" w:rsidRDefault="009C1508">
      <w:pPr>
        <w:spacing w:before="1"/>
        <w:ind w:left="100" w:right="8183"/>
        <w:jc w:val="both"/>
        <w:rPr>
          <w:sz w:val="24"/>
          <w:szCs w:val="24"/>
        </w:rPr>
        <w:sectPr w:rsidR="00383247">
          <w:pgSz w:w="12240" w:h="15840"/>
          <w:pgMar w:top="1220" w:right="1340" w:bottom="280" w:left="1340" w:header="784" w:footer="0" w:gutter="0"/>
          <w:cols w:space="720"/>
        </w:sectPr>
      </w:pPr>
      <w:r>
        <w:rPr>
          <w:w w:val="99"/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[A,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C].</w:t>
      </w:r>
    </w:p>
    <w:p w:rsidR="00383247" w:rsidRDefault="00383247">
      <w:pPr>
        <w:spacing w:before="2" w:line="260" w:lineRule="exact"/>
        <w:rPr>
          <w:sz w:val="26"/>
          <w:szCs w:val="26"/>
        </w:rPr>
      </w:pPr>
    </w:p>
    <w:p w:rsidR="00383247" w:rsidRDefault="00376F39">
      <w:pPr>
        <w:spacing w:before="28"/>
        <w:ind w:left="167"/>
        <w:rPr>
          <w:sz w:val="24"/>
          <w:szCs w:val="24"/>
        </w:rPr>
      </w:pPr>
      <w:r>
        <w:pict>
          <v:group id="_x0000_s1026" style="position:absolute;left:0;text-align:left;margin-left:12.45pt;margin-top:76.15pt;width:471.65pt;height:405.85pt;z-index:-251653632;mso-position-horizontal-relative:page;mso-position-vertical-relative:page" coordorigin="1404,1433" coordsize="9433,8117">
            <v:shape id="_x0000_s1067" style="position:absolute;left:1411;top:1440;width:9418;height:84" coordorigin="1411,1440" coordsize="9418,84" path="m1411,1440r9418,l10829,1524r-9418,l1411,1440xe" fillcolor="#fdfdfd" stroked="f">
              <v:path arrowok="t"/>
            </v:shape>
            <v:shape id="_x0000_s1066" style="position:absolute;left:1440;top:1524;width:9360;height:276" coordorigin="1440,1524" coordsize="9360,276" path="m1440,1524r9360,l10800,1800r-9360,l1440,1524xe" fillcolor="#fdfdfd" stroked="f">
              <v:path arrowok="t"/>
            </v:shape>
            <v:shape id="_x0000_s1065" style="position:absolute;left:1411;top:1800;width:9418;height:360" coordorigin="1411,1800" coordsize="9418,360" path="m1411,1800r9418,l10829,2160r-9418,l1411,1800xe" fillcolor="#fdfdfd" stroked="f">
              <v:path arrowok="t"/>
            </v:shape>
            <v:shape id="_x0000_s1064" style="position:absolute;left:1440;top:1884;width:2160;height:276" coordorigin="1440,1884" coordsize="2160,276" path="m1440,1884r2160,l3600,2160r-2160,l1440,1884xe" fillcolor="#fdfdfd" stroked="f">
              <v:path arrowok="t"/>
            </v:shape>
            <v:shape id="_x0000_s1063" style="position:absolute;left:1411;top:2160;width:9418;height:360" coordorigin="1411,2160" coordsize="9418,360" path="m1411,2160r9418,l10829,2520r-9418,l1411,2160xe" fillcolor="#fdfdfd" stroked="f">
              <v:path arrowok="t"/>
            </v:shape>
            <v:shape id="_x0000_s1062" style="position:absolute;left:1440;top:2244;width:1440;height:276" coordorigin="1440,2244" coordsize="1440,276" path="m1440,2244r1440,l2880,2520r-1440,l1440,2244xe" fillcolor="#fdfdfd" stroked="f">
              <v:path arrowok="t"/>
            </v:shape>
            <v:shape id="_x0000_s1061" style="position:absolute;left:1411;top:2520;width:9418;height:360" coordorigin="1411,2520" coordsize="9418,360" path="m1411,2520r9418,l10829,2880r-9418,l1411,2520xe" fillcolor="#fdfdfd" stroked="f">
              <v:path arrowok="t"/>
            </v:shape>
            <v:shape id="_x0000_s1060" style="position:absolute;left:1440;top:2604;width:1440;height:276" coordorigin="1440,2604" coordsize="1440,276" path="m1440,2604r1440,l2880,2880r-1440,l1440,2604xe" fillcolor="#fdfdfd" stroked="f">
              <v:path arrowok="t"/>
            </v:shape>
            <v:shape id="_x0000_s1059" style="position:absolute;left:1411;top:2880;width:9418;height:497" coordorigin="1411,2880" coordsize="9418,497" path="m1411,2880r9418,l10829,3377r-9418,l1411,2880xe" fillcolor="#fdfdfd" stroked="f">
              <v:path arrowok="t"/>
            </v:shape>
            <v:shape id="_x0000_s1058" style="position:absolute;left:1440;top:2962;width:1522;height:276" coordorigin="1440,2962" coordsize="1522,276" path="m1440,2962r1522,l2962,3238r-1522,l1440,2962xe" fillcolor="#fdfdfd" stroked="f">
              <v:path arrowok="t"/>
            </v:shape>
            <v:shape id="_x0000_s1057" style="position:absolute;left:1411;top:3377;width:9418;height:494" coordorigin="1411,3377" coordsize="9418,494" path="m1411,3377r9418,l10829,3871r-9418,l1411,3377xe" fillcolor="#fdfdfd" stroked="f">
              <v:path arrowok="t"/>
            </v:shape>
            <v:shape id="_x0000_s1056" style="position:absolute;left:1411;top:3871;width:9418;height:84" coordorigin="1411,3871" coordsize="9418,84" path="m1411,3871r9418,l10829,3955r-9418,l1411,3871xe" fillcolor="#fdfdfd" stroked="f">
              <v:path arrowok="t"/>
            </v:shape>
            <v:shape id="_x0000_s1055" style="position:absolute;left:1440;top:3955;width:9360;height:276" coordorigin="1440,3955" coordsize="9360,276" path="m1440,3955r9360,l10800,4231r-9360,l1440,3955xe" fillcolor="#fdfdfd" stroked="f">
              <v:path arrowok="t"/>
            </v:shape>
            <v:shape id="_x0000_s1054" style="position:absolute;left:1411;top:4231;width:9418;height:360" coordorigin="1411,4231" coordsize="9418,360" path="m1411,4231r9418,l10829,4591r-9418,l1411,4231xe" fillcolor="#fdfdfd" stroked="f">
              <v:path arrowok="t"/>
            </v:shape>
            <v:shape id="_x0000_s1053" style="position:absolute;left:1440;top:4315;width:1440;height:276" coordorigin="1440,4315" coordsize="1440,276" path="m1440,4315r1440,l2880,4591r-1440,l1440,4315xe" fillcolor="#fdfdfd" stroked="f">
              <v:path arrowok="t"/>
            </v:shape>
            <v:shape id="_x0000_s1052" style="position:absolute;left:1411;top:4591;width:9418;height:360" coordorigin="1411,4591" coordsize="9418,360" path="m1411,4591r9418,l10829,4951r-9418,l1411,4591xe" fillcolor="#fdfdfd" stroked="f">
              <v:path arrowok="t"/>
            </v:shape>
            <v:shape id="_x0000_s1051" style="position:absolute;left:1440;top:4675;width:1440;height:276" coordorigin="1440,4675" coordsize="1440,276" path="m1440,4675r1440,l2880,4951r-1440,l1440,4675xe" fillcolor="#fdfdfd" stroked="f">
              <v:path arrowok="t"/>
            </v:shape>
            <v:shape id="_x0000_s1050" style="position:absolute;left:1411;top:4951;width:9418;height:360" coordorigin="1411,4951" coordsize="9418,360" path="m1411,4951r9418,l10829,5311r-9418,l1411,4951xe" fillcolor="#fdfdfd" stroked="f">
              <v:path arrowok="t"/>
            </v:shape>
            <v:shape id="_x0000_s1049" style="position:absolute;left:1440;top:5035;width:1440;height:276" coordorigin="1440,5035" coordsize="1440,276" path="m1440,5035r1440,l2880,5311r-1440,l1440,5035xe" fillcolor="#fdfdfd" stroked="f">
              <v:path arrowok="t"/>
            </v:shape>
            <v:shape id="_x0000_s1048" style="position:absolute;left:1411;top:5311;width:9418;height:497" coordorigin="1411,5311" coordsize="9418,497" path="m1411,5311r9418,l10829,5808r-9418,l1411,5311xe" fillcolor="#fdfdfd" stroked="f">
              <v:path arrowok="t"/>
            </v:shape>
            <v:shape id="_x0000_s1047" style="position:absolute;left:1440;top:5393;width:2160;height:276" coordorigin="1440,5393" coordsize="2160,276" path="m1440,5393r2160,l3600,5669r-2160,l1440,5393xe" fillcolor="#fdfdfd" stroked="f">
              <v:path arrowok="t"/>
            </v:shape>
            <v:shape id="_x0000_s1046" style="position:absolute;left:1411;top:5808;width:9418;height:84" coordorigin="1411,5808" coordsize="9418,84" path="m1411,5808r9418,l10829,5892r-9418,l1411,5808xe" fillcolor="#fdfdfd" stroked="f">
              <v:path arrowok="t"/>
            </v:shape>
            <v:shape id="_x0000_s1045" style="position:absolute;left:1440;top:5892;width:9360;height:276" coordorigin="1440,5892" coordsize="9360,276" path="m1440,5892r9360,l10800,6168r-9360,l1440,5892xe" fillcolor="#fdfdfd" stroked="f">
              <v:path arrowok="t"/>
            </v:shape>
            <v:shape id="_x0000_s1044" style="position:absolute;left:1411;top:6168;width:9418;height:360" coordorigin="1411,6168" coordsize="9418,360" path="m1411,6168r9418,l10829,6528r-9418,l1411,6168xe" fillcolor="#fdfdfd" stroked="f">
              <v:path arrowok="t"/>
            </v:shape>
            <v:shape id="_x0000_s1043" style="position:absolute;left:1440;top:6252;width:1440;height:276" coordorigin="1440,6252" coordsize="1440,276" path="m1440,6252r1440,l2880,6528r-1440,l1440,6252xe" fillcolor="#fdfdfd" stroked="f">
              <v:path arrowok="t"/>
            </v:shape>
            <v:shape id="_x0000_s1042" style="position:absolute;left:1411;top:6528;width:9418;height:360" coordorigin="1411,6528" coordsize="9418,360" path="m1411,6528r9418,l10829,6888r-9418,l1411,6528xe" fillcolor="#fdfdfd" stroked="f">
              <v:path arrowok="t"/>
            </v:shape>
            <v:shape id="_x0000_s1041" style="position:absolute;left:1440;top:6612;width:1440;height:276" coordorigin="1440,6612" coordsize="1440,276" path="m1440,6612r1440,l2880,6888r-1440,l1440,6612xe" fillcolor="#fdfdfd" stroked="f">
              <v:path arrowok="t"/>
            </v:shape>
            <v:shape id="_x0000_s1040" style="position:absolute;left:1411;top:6888;width:9418;height:360" coordorigin="1411,6888" coordsize="9418,360" path="m1411,6888r9418,l10829,7248r-9418,l1411,6888xe" fillcolor="#fdfdfd" stroked="f">
              <v:path arrowok="t"/>
            </v:shape>
            <v:shape id="_x0000_s1039" style="position:absolute;left:1440;top:6972;width:1440;height:276" coordorigin="1440,6972" coordsize="1440,276" path="m1440,6972r1440,l2880,7248r-1440,l1440,6972xe" fillcolor="#fdfdfd" stroked="f">
              <v:path arrowok="t"/>
            </v:shape>
            <v:shape id="_x0000_s1038" style="position:absolute;left:1411;top:7248;width:9418;height:497" coordorigin="1411,7248" coordsize="9418,497" path="m1411,7248r9418,l10829,7745r-9418,l1411,7248xe" fillcolor="#fdfdfd" stroked="f">
              <v:path arrowok="t"/>
            </v:shape>
            <v:shape id="_x0000_s1037" style="position:absolute;left:1440;top:7330;width:1106;height:276" coordorigin="1440,7330" coordsize="1106,276" path="m1440,7330r1106,l2546,7606r-1106,l1440,7330xe" fillcolor="#fdfdfd" stroked="f">
              <v:path arrowok="t"/>
            </v:shape>
            <v:shape id="_x0000_s1036" style="position:absolute;left:1411;top:7745;width:9418;height:84" coordorigin="1411,7745" coordsize="9418,84" path="m1411,7745r9418,l10829,7829r-9418,l1411,7745xe" fillcolor="#fdfdfd" stroked="f">
              <v:path arrowok="t"/>
            </v:shape>
            <v:shape id="_x0000_s1035" style="position:absolute;left:1440;top:7829;width:9360;height:276" coordorigin="1440,7829" coordsize="9360,276" path="m1440,7829r9360,l10800,8105r-9360,l1440,7829xe" fillcolor="#fdfdfd" stroked="f">
              <v:path arrowok="t"/>
            </v:shape>
            <v:shape id="_x0000_s1034" style="position:absolute;left:1411;top:8105;width:9418;height:360" coordorigin="1411,8105" coordsize="9418,360" path="m1411,8105r9418,l10829,8465r-9418,l1411,8105xe" fillcolor="#fdfdfd" stroked="f">
              <v:path arrowok="t"/>
            </v:shape>
            <v:shape id="_x0000_s1033" style="position:absolute;left:1440;top:8189;width:1440;height:276" coordorigin="1440,8189" coordsize="1440,276" path="m1440,8189r1440,l2880,8465r-1440,l1440,8189xe" fillcolor="#fdfdfd" stroked="f">
              <v:path arrowok="t"/>
            </v:shape>
            <v:shape id="_x0000_s1032" style="position:absolute;left:1411;top:8465;width:9418;height:360" coordorigin="1411,8465" coordsize="9418,360" path="m1411,8465r9418,l10829,8825r-9418,l1411,8465xe" fillcolor="#fdfdfd" stroked="f">
              <v:path arrowok="t"/>
            </v:shape>
            <v:shape id="_x0000_s1031" style="position:absolute;left:1440;top:8549;width:1440;height:276" coordorigin="1440,8549" coordsize="1440,276" path="m1440,8549r1440,l2880,8825r-1440,l1440,8549xe" fillcolor="#fdfdfd" stroked="f">
              <v:path arrowok="t"/>
            </v:shape>
            <v:shape id="_x0000_s1030" style="position:absolute;left:1411;top:8825;width:9418;height:360" coordorigin="1411,8825" coordsize="9418,360" path="m1411,8825r9418,l10829,9185r-9418,l1411,8825xe" fillcolor="#fdfdfd" stroked="f">
              <v:path arrowok="t"/>
            </v:shape>
            <v:shape id="_x0000_s1029" style="position:absolute;left:1440;top:8909;width:720;height:276" coordorigin="1440,8909" coordsize="720,276" path="m1440,8909r720,l2160,9185r-720,l1440,8909xe" fillcolor="#fdfdfd" stroked="f">
              <v:path arrowok="t"/>
            </v:shape>
            <v:shape id="_x0000_s1028" style="position:absolute;left:1411;top:9185;width:9418;height:358" coordorigin="1411,9185" coordsize="9418,358" path="m1411,9185r9418,l10829,9542r-9418,l1411,9185xe" fillcolor="#fdfdfd" stroked="f">
              <v:path arrowok="t"/>
            </v:shape>
            <v:shape id="_x0000_s1027" style="position:absolute;left:1440;top:9266;width:1814;height:276" coordorigin="1440,9266" coordsize="1814,276" path="m1440,9266r1814,l3254,9542r-1814,l1440,9266xe" fillcolor="#fdfdfd" stroked="f">
              <v:path arrowok="t"/>
            </v:shape>
            <w10:wrap anchorx="page" anchory="page"/>
          </v:group>
        </w:pict>
      </w:r>
      <w:r w:rsidR="009C1508">
        <w:rPr>
          <w:w w:val="99"/>
          <w:sz w:val="24"/>
          <w:szCs w:val="24"/>
        </w:rPr>
        <w:t>12</w:t>
      </w:r>
      <w:proofErr w:type="gramStart"/>
      <w:r w:rsidR="009C1508">
        <w:rPr>
          <w:w w:val="99"/>
          <w:sz w:val="24"/>
          <w:szCs w:val="24"/>
        </w:rPr>
        <w:t>.Which</w:t>
      </w:r>
      <w:proofErr w:type="gramEnd"/>
      <w:r w:rsidR="009C1508">
        <w:rPr>
          <w:sz w:val="24"/>
          <w:szCs w:val="24"/>
        </w:rPr>
        <w:t xml:space="preserve">   </w:t>
      </w:r>
      <w:r w:rsidR="009C1508">
        <w:rPr>
          <w:w w:val="99"/>
          <w:sz w:val="24"/>
          <w:szCs w:val="24"/>
        </w:rPr>
        <w:t>of</w:t>
      </w:r>
      <w:r w:rsidR="009C1508">
        <w:rPr>
          <w:sz w:val="24"/>
          <w:szCs w:val="24"/>
        </w:rPr>
        <w:t xml:space="preserve">   </w:t>
      </w:r>
      <w:r w:rsidR="009C1508">
        <w:rPr>
          <w:w w:val="99"/>
          <w:sz w:val="24"/>
          <w:szCs w:val="24"/>
        </w:rPr>
        <w:t>these</w:t>
      </w:r>
      <w:r w:rsidR="009C1508">
        <w:rPr>
          <w:sz w:val="24"/>
          <w:szCs w:val="24"/>
        </w:rPr>
        <w:t xml:space="preserve">   </w:t>
      </w:r>
      <w:r w:rsidR="009C1508">
        <w:rPr>
          <w:w w:val="99"/>
          <w:sz w:val="24"/>
          <w:szCs w:val="24"/>
        </w:rPr>
        <w:t>standard</w:t>
      </w:r>
      <w:r w:rsidR="009C1508">
        <w:rPr>
          <w:sz w:val="24"/>
          <w:szCs w:val="24"/>
        </w:rPr>
        <w:t xml:space="preserve">   </w:t>
      </w:r>
      <w:r w:rsidR="009C1508">
        <w:rPr>
          <w:w w:val="99"/>
          <w:sz w:val="24"/>
          <w:szCs w:val="24"/>
        </w:rPr>
        <w:t>collection</w:t>
      </w:r>
      <w:r w:rsidR="009C1508">
        <w:rPr>
          <w:sz w:val="24"/>
          <w:szCs w:val="24"/>
        </w:rPr>
        <w:t xml:space="preserve">   </w:t>
      </w:r>
      <w:r w:rsidR="009C1508">
        <w:rPr>
          <w:w w:val="99"/>
          <w:sz w:val="24"/>
          <w:szCs w:val="24"/>
        </w:rPr>
        <w:t>classes</w:t>
      </w:r>
      <w:r w:rsidR="009C1508">
        <w:rPr>
          <w:sz w:val="24"/>
          <w:szCs w:val="24"/>
        </w:rPr>
        <w:t xml:space="preserve">   </w:t>
      </w:r>
      <w:r w:rsidR="009C1508">
        <w:rPr>
          <w:w w:val="99"/>
          <w:sz w:val="24"/>
          <w:szCs w:val="24"/>
        </w:rPr>
        <w:t>implements</w:t>
      </w:r>
      <w:r w:rsidR="009C1508">
        <w:rPr>
          <w:sz w:val="24"/>
          <w:szCs w:val="24"/>
        </w:rPr>
        <w:t xml:space="preserve">   </w:t>
      </w:r>
      <w:r w:rsidR="009C1508">
        <w:rPr>
          <w:w w:val="99"/>
          <w:sz w:val="24"/>
          <w:szCs w:val="24"/>
        </w:rPr>
        <w:t>a</w:t>
      </w:r>
      <w:r w:rsidR="009C1508">
        <w:rPr>
          <w:sz w:val="24"/>
          <w:szCs w:val="24"/>
        </w:rPr>
        <w:t xml:space="preserve">   </w:t>
      </w:r>
      <w:r w:rsidR="009C1508">
        <w:rPr>
          <w:w w:val="99"/>
          <w:sz w:val="24"/>
          <w:szCs w:val="24"/>
        </w:rPr>
        <w:t>dynamic</w:t>
      </w:r>
      <w:r w:rsidR="009C1508">
        <w:rPr>
          <w:sz w:val="24"/>
          <w:szCs w:val="24"/>
        </w:rPr>
        <w:t xml:space="preserve">   </w:t>
      </w:r>
      <w:r w:rsidR="009C1508">
        <w:rPr>
          <w:w w:val="99"/>
          <w:sz w:val="24"/>
          <w:szCs w:val="24"/>
        </w:rPr>
        <w:t>array?</w:t>
      </w:r>
    </w:p>
    <w:p w:rsidR="00383247" w:rsidRDefault="009C1508">
      <w:pPr>
        <w:spacing w:before="84" w:line="312" w:lineRule="auto"/>
        <w:ind w:left="100" w:right="7886"/>
        <w:rPr>
          <w:sz w:val="24"/>
          <w:szCs w:val="24"/>
        </w:rPr>
      </w:pPr>
      <w:r>
        <w:rPr>
          <w:w w:val="99"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AbstractList</w:t>
      </w:r>
      <w:proofErr w:type="spellEnd"/>
      <w:r>
        <w:rPr>
          <w:w w:val="99"/>
          <w:sz w:val="24"/>
          <w:szCs w:val="24"/>
        </w:rPr>
        <w:t xml:space="preserve"> b)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LinkedList</w:t>
      </w:r>
      <w:proofErr w:type="spellEnd"/>
    </w:p>
    <w:p w:rsidR="00383247" w:rsidRDefault="009C1508">
      <w:pPr>
        <w:spacing w:before="3"/>
        <w:ind w:left="100"/>
        <w:rPr>
          <w:sz w:val="24"/>
          <w:szCs w:val="24"/>
        </w:rPr>
      </w:pPr>
      <w:r w:rsidRPr="00611B34">
        <w:rPr>
          <w:w w:val="99"/>
          <w:sz w:val="24"/>
          <w:szCs w:val="24"/>
          <w:highlight w:val="yellow"/>
        </w:rPr>
        <w:t>c)</w:t>
      </w:r>
      <w:r w:rsidRPr="00611B34">
        <w:rPr>
          <w:sz w:val="24"/>
          <w:szCs w:val="24"/>
          <w:highlight w:val="yellow"/>
        </w:rPr>
        <w:t xml:space="preserve"> </w:t>
      </w:r>
      <w:proofErr w:type="spellStart"/>
      <w:r w:rsidRPr="00611B34">
        <w:rPr>
          <w:w w:val="99"/>
          <w:sz w:val="24"/>
          <w:szCs w:val="24"/>
          <w:highlight w:val="yellow"/>
        </w:rPr>
        <w:t>ArrayList</w:t>
      </w:r>
      <w:proofErr w:type="spellEnd"/>
    </w:p>
    <w:p w:rsidR="00383247" w:rsidRDefault="009C1508">
      <w:pPr>
        <w:spacing w:before="81" w:line="260" w:lineRule="exact"/>
        <w:ind w:left="100"/>
        <w:rPr>
          <w:sz w:val="24"/>
          <w:szCs w:val="24"/>
        </w:rPr>
      </w:pPr>
      <w:r>
        <w:rPr>
          <w:w w:val="99"/>
          <w:position w:val="-1"/>
          <w:sz w:val="24"/>
          <w:szCs w:val="24"/>
        </w:rPr>
        <w:t>d)</w:t>
      </w:r>
      <w:r>
        <w:rPr>
          <w:position w:val="-1"/>
          <w:sz w:val="24"/>
          <w:szCs w:val="24"/>
        </w:rPr>
        <w:t xml:space="preserve"> </w:t>
      </w:r>
      <w:proofErr w:type="spellStart"/>
      <w:r>
        <w:rPr>
          <w:w w:val="99"/>
          <w:position w:val="-1"/>
          <w:sz w:val="24"/>
          <w:szCs w:val="24"/>
        </w:rPr>
        <w:t>AbstractSet</w:t>
      </w:r>
      <w:proofErr w:type="spellEnd"/>
    </w:p>
    <w:p w:rsidR="00383247" w:rsidRDefault="00383247">
      <w:pPr>
        <w:spacing w:line="200" w:lineRule="exact"/>
      </w:pPr>
    </w:p>
    <w:p w:rsidR="00383247" w:rsidRDefault="00383247">
      <w:pPr>
        <w:spacing w:line="200" w:lineRule="exact"/>
      </w:pPr>
    </w:p>
    <w:p w:rsidR="00383247" w:rsidRDefault="00383247">
      <w:pPr>
        <w:spacing w:before="14" w:line="280" w:lineRule="exact"/>
        <w:rPr>
          <w:sz w:val="28"/>
          <w:szCs w:val="28"/>
        </w:rPr>
      </w:pPr>
    </w:p>
    <w:p w:rsidR="00383247" w:rsidRDefault="009C1508">
      <w:pPr>
        <w:spacing w:before="28"/>
        <w:ind w:left="100"/>
        <w:rPr>
          <w:sz w:val="24"/>
          <w:szCs w:val="24"/>
        </w:rPr>
      </w:pPr>
      <w:r>
        <w:rPr>
          <w:w w:val="99"/>
          <w:sz w:val="24"/>
          <w:szCs w:val="24"/>
        </w:rPr>
        <w:t>13</w:t>
      </w:r>
      <w:proofErr w:type="gramStart"/>
      <w:r>
        <w:rPr>
          <w:w w:val="99"/>
          <w:sz w:val="24"/>
          <w:szCs w:val="24"/>
        </w:rPr>
        <w:t>.Which</w:t>
      </w:r>
      <w:proofErr w:type="gramEnd"/>
      <w:r>
        <w:rPr>
          <w:sz w:val="24"/>
          <w:szCs w:val="24"/>
        </w:rPr>
        <w:t xml:space="preserve">       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      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        </w:t>
      </w:r>
      <w:r>
        <w:rPr>
          <w:w w:val="99"/>
          <w:sz w:val="24"/>
          <w:szCs w:val="24"/>
        </w:rPr>
        <w:t>classes</w:t>
      </w:r>
      <w:r>
        <w:rPr>
          <w:sz w:val="24"/>
          <w:szCs w:val="24"/>
        </w:rPr>
        <w:t xml:space="preserve">        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       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        </w:t>
      </w:r>
      <w:r>
        <w:rPr>
          <w:w w:val="99"/>
          <w:sz w:val="24"/>
          <w:szCs w:val="24"/>
        </w:rPr>
        <w:t>included</w:t>
      </w:r>
      <w:r>
        <w:rPr>
          <w:sz w:val="24"/>
          <w:szCs w:val="24"/>
        </w:rPr>
        <w:t xml:space="preserve">        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        </w:t>
      </w:r>
      <w:proofErr w:type="spellStart"/>
      <w:r>
        <w:rPr>
          <w:w w:val="99"/>
          <w:sz w:val="24"/>
          <w:szCs w:val="24"/>
        </w:rPr>
        <w:t>java.lang</w:t>
      </w:r>
      <w:proofErr w:type="spellEnd"/>
      <w:r>
        <w:rPr>
          <w:w w:val="99"/>
          <w:sz w:val="24"/>
          <w:szCs w:val="24"/>
        </w:rPr>
        <w:t>?</w:t>
      </w:r>
    </w:p>
    <w:p w:rsidR="00383247" w:rsidRDefault="009C1508">
      <w:pPr>
        <w:spacing w:before="84"/>
        <w:ind w:left="100"/>
        <w:rPr>
          <w:sz w:val="24"/>
          <w:szCs w:val="24"/>
        </w:rPr>
      </w:pPr>
      <w:r>
        <w:rPr>
          <w:w w:val="99"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Byte</w:t>
      </w:r>
    </w:p>
    <w:p w:rsidR="00383247" w:rsidRDefault="009C1508">
      <w:pPr>
        <w:spacing w:before="84" w:line="312" w:lineRule="auto"/>
        <w:ind w:left="100" w:right="8391"/>
        <w:rPr>
          <w:sz w:val="24"/>
          <w:szCs w:val="24"/>
        </w:rPr>
      </w:pPr>
      <w:r>
        <w:rPr>
          <w:w w:val="99"/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 xml:space="preserve">Integer </w:t>
      </w:r>
      <w:r w:rsidRPr="00611B34">
        <w:rPr>
          <w:w w:val="99"/>
          <w:sz w:val="24"/>
          <w:szCs w:val="24"/>
          <w:highlight w:val="yellow"/>
        </w:rPr>
        <w:t>c)</w:t>
      </w:r>
      <w:r w:rsidRPr="00611B34">
        <w:rPr>
          <w:sz w:val="24"/>
          <w:szCs w:val="24"/>
          <w:highlight w:val="yellow"/>
        </w:rPr>
        <w:t xml:space="preserve"> </w:t>
      </w:r>
      <w:r w:rsidRPr="00611B34">
        <w:rPr>
          <w:w w:val="99"/>
          <w:sz w:val="24"/>
          <w:szCs w:val="24"/>
          <w:highlight w:val="yellow"/>
        </w:rPr>
        <w:t>Array</w:t>
      </w:r>
    </w:p>
    <w:p w:rsidR="00383247" w:rsidRDefault="009C1508">
      <w:pPr>
        <w:spacing w:before="1" w:line="260" w:lineRule="exact"/>
        <w:ind w:left="100"/>
        <w:rPr>
          <w:sz w:val="24"/>
          <w:szCs w:val="24"/>
        </w:rPr>
      </w:pPr>
      <w:r>
        <w:rPr>
          <w:w w:val="99"/>
          <w:position w:val="-1"/>
          <w:sz w:val="24"/>
          <w:szCs w:val="24"/>
        </w:rPr>
        <w:t>d)</w:t>
      </w:r>
      <w:r>
        <w:rPr>
          <w:position w:val="-1"/>
          <w:sz w:val="24"/>
          <w:szCs w:val="24"/>
        </w:rPr>
        <w:t xml:space="preserve"> </w:t>
      </w:r>
      <w:r>
        <w:rPr>
          <w:w w:val="99"/>
          <w:position w:val="-1"/>
          <w:sz w:val="24"/>
          <w:szCs w:val="24"/>
        </w:rPr>
        <w:t>Class</w:t>
      </w:r>
    </w:p>
    <w:p w:rsidR="00383247" w:rsidRDefault="00383247">
      <w:pPr>
        <w:spacing w:before="10" w:line="180" w:lineRule="exact"/>
        <w:rPr>
          <w:sz w:val="19"/>
          <w:szCs w:val="19"/>
        </w:rPr>
      </w:pPr>
    </w:p>
    <w:p w:rsidR="00383247" w:rsidRDefault="009C1508">
      <w:pPr>
        <w:spacing w:before="28"/>
        <w:ind w:left="100"/>
        <w:rPr>
          <w:sz w:val="24"/>
          <w:szCs w:val="24"/>
        </w:rPr>
      </w:pPr>
      <w:r>
        <w:rPr>
          <w:w w:val="99"/>
          <w:sz w:val="24"/>
          <w:szCs w:val="24"/>
        </w:rPr>
        <w:t>14.Which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methods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used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check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infinitely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large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small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values?</w:t>
      </w:r>
    </w:p>
    <w:p w:rsidR="00383247" w:rsidRDefault="009C1508">
      <w:pPr>
        <w:spacing w:before="84"/>
        <w:ind w:left="100"/>
        <w:rPr>
          <w:sz w:val="24"/>
          <w:szCs w:val="24"/>
        </w:rPr>
      </w:pPr>
      <w:r w:rsidRPr="00376F39">
        <w:rPr>
          <w:w w:val="99"/>
          <w:sz w:val="24"/>
          <w:szCs w:val="24"/>
          <w:highlight w:val="yellow"/>
        </w:rPr>
        <w:t>a)</w:t>
      </w:r>
      <w:r w:rsidRPr="00376F39">
        <w:rPr>
          <w:sz w:val="24"/>
          <w:szCs w:val="24"/>
          <w:highlight w:val="yellow"/>
        </w:rPr>
        <w:t xml:space="preserve"> </w:t>
      </w:r>
      <w:proofErr w:type="spellStart"/>
      <w:proofErr w:type="gramStart"/>
      <w:r w:rsidRPr="00376F39">
        <w:rPr>
          <w:w w:val="99"/>
          <w:sz w:val="24"/>
          <w:szCs w:val="24"/>
          <w:highlight w:val="yellow"/>
        </w:rPr>
        <w:t>isInfinite</w:t>
      </w:r>
      <w:proofErr w:type="spellEnd"/>
      <w:r w:rsidRPr="00376F39">
        <w:rPr>
          <w:w w:val="99"/>
          <w:sz w:val="24"/>
          <w:szCs w:val="24"/>
          <w:highlight w:val="yellow"/>
        </w:rPr>
        <w:t>()</w:t>
      </w:r>
      <w:proofErr w:type="gramEnd"/>
    </w:p>
    <w:p w:rsidR="00383247" w:rsidRDefault="009C1508">
      <w:pPr>
        <w:spacing w:before="84"/>
        <w:ind w:left="100"/>
        <w:rPr>
          <w:sz w:val="24"/>
          <w:szCs w:val="24"/>
        </w:rPr>
      </w:pPr>
      <w:r>
        <w:rPr>
          <w:w w:val="99"/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w w:val="99"/>
          <w:sz w:val="24"/>
          <w:szCs w:val="24"/>
        </w:rPr>
        <w:t>isNaN</w:t>
      </w:r>
      <w:proofErr w:type="spellEnd"/>
      <w:r>
        <w:rPr>
          <w:w w:val="99"/>
          <w:sz w:val="24"/>
          <w:szCs w:val="24"/>
        </w:rPr>
        <w:t>()</w:t>
      </w:r>
      <w:proofErr w:type="gramEnd"/>
    </w:p>
    <w:p w:rsidR="00383247" w:rsidRDefault="009C1508">
      <w:pPr>
        <w:spacing w:before="84"/>
        <w:ind w:left="100"/>
        <w:rPr>
          <w:sz w:val="24"/>
          <w:szCs w:val="24"/>
        </w:rPr>
      </w:pPr>
      <w:r>
        <w:rPr>
          <w:w w:val="99"/>
          <w:sz w:val="24"/>
          <w:szCs w:val="24"/>
        </w:rPr>
        <w:t>c)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w w:val="99"/>
          <w:sz w:val="24"/>
          <w:szCs w:val="24"/>
        </w:rPr>
        <w:t>Isinfinite</w:t>
      </w:r>
      <w:proofErr w:type="spellEnd"/>
      <w:r>
        <w:rPr>
          <w:w w:val="99"/>
          <w:sz w:val="24"/>
          <w:szCs w:val="24"/>
        </w:rPr>
        <w:t>()</w:t>
      </w:r>
      <w:proofErr w:type="gramEnd"/>
    </w:p>
    <w:p w:rsidR="00383247" w:rsidRDefault="009C1508">
      <w:pPr>
        <w:spacing w:before="81" w:line="260" w:lineRule="exact"/>
        <w:ind w:left="100"/>
        <w:rPr>
          <w:sz w:val="24"/>
          <w:szCs w:val="24"/>
        </w:rPr>
      </w:pPr>
      <w:r>
        <w:rPr>
          <w:w w:val="99"/>
          <w:position w:val="-1"/>
          <w:sz w:val="24"/>
          <w:szCs w:val="24"/>
        </w:rPr>
        <w:t>d)</w:t>
      </w:r>
      <w:r>
        <w:rPr>
          <w:position w:val="-1"/>
          <w:sz w:val="24"/>
          <w:szCs w:val="24"/>
        </w:rPr>
        <w:t xml:space="preserve"> </w:t>
      </w:r>
      <w:proofErr w:type="spellStart"/>
      <w:proofErr w:type="gramStart"/>
      <w:r>
        <w:rPr>
          <w:w w:val="99"/>
          <w:position w:val="-1"/>
          <w:sz w:val="24"/>
          <w:szCs w:val="24"/>
        </w:rPr>
        <w:t>IsNaN</w:t>
      </w:r>
      <w:proofErr w:type="spellEnd"/>
      <w:r>
        <w:rPr>
          <w:w w:val="99"/>
          <w:position w:val="-1"/>
          <w:sz w:val="24"/>
          <w:szCs w:val="24"/>
        </w:rPr>
        <w:t>()</w:t>
      </w:r>
      <w:proofErr w:type="gramEnd"/>
    </w:p>
    <w:p w:rsidR="00383247" w:rsidRDefault="00383247">
      <w:pPr>
        <w:spacing w:before="10" w:line="180" w:lineRule="exact"/>
        <w:rPr>
          <w:sz w:val="19"/>
          <w:szCs w:val="19"/>
        </w:rPr>
      </w:pPr>
    </w:p>
    <w:p w:rsidR="00383247" w:rsidRDefault="009C1508">
      <w:pPr>
        <w:spacing w:before="28"/>
        <w:ind w:left="100" w:right="64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15</w:t>
      </w:r>
      <w:proofErr w:type="gramStart"/>
      <w:r>
        <w:rPr>
          <w:w w:val="99"/>
          <w:sz w:val="24"/>
          <w:szCs w:val="24"/>
        </w:rPr>
        <w:t>.Which</w:t>
      </w:r>
      <w:proofErr w:type="gramEnd"/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following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package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stores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simple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types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java?</w:t>
      </w:r>
    </w:p>
    <w:p w:rsidR="00383247" w:rsidRDefault="009C1508">
      <w:pPr>
        <w:spacing w:before="84" w:line="312" w:lineRule="auto"/>
        <w:ind w:left="100" w:right="8683"/>
        <w:jc w:val="both"/>
        <w:rPr>
          <w:sz w:val="24"/>
          <w:szCs w:val="24"/>
        </w:rPr>
      </w:pPr>
      <w:r w:rsidRPr="00376F39">
        <w:rPr>
          <w:w w:val="99"/>
          <w:sz w:val="24"/>
          <w:szCs w:val="24"/>
          <w:highlight w:val="yellow"/>
        </w:rPr>
        <w:t>a)</w:t>
      </w:r>
      <w:r w:rsidRPr="00376F39">
        <w:rPr>
          <w:sz w:val="24"/>
          <w:szCs w:val="24"/>
          <w:highlight w:val="yellow"/>
        </w:rPr>
        <w:t xml:space="preserve"> </w:t>
      </w:r>
      <w:proofErr w:type="spellStart"/>
      <w:proofErr w:type="gramStart"/>
      <w:r w:rsidRPr="00376F39">
        <w:rPr>
          <w:w w:val="99"/>
          <w:sz w:val="24"/>
          <w:szCs w:val="24"/>
          <w:highlight w:val="yellow"/>
        </w:rPr>
        <w:t>lang</w:t>
      </w:r>
      <w:proofErr w:type="spellEnd"/>
      <w:proofErr w:type="gramEnd"/>
      <w:r>
        <w:rPr>
          <w:w w:val="99"/>
          <w:sz w:val="24"/>
          <w:szCs w:val="24"/>
        </w:rPr>
        <w:t xml:space="preserve"> b)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java c)</w:t>
      </w:r>
      <w:r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util</w:t>
      </w:r>
      <w:proofErr w:type="spellEnd"/>
    </w:p>
    <w:p w:rsidR="00383247" w:rsidRDefault="009C1508">
      <w:pPr>
        <w:spacing w:before="1"/>
        <w:ind w:left="100" w:right="761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d)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w w:val="99"/>
          <w:sz w:val="24"/>
          <w:szCs w:val="24"/>
        </w:rPr>
        <w:t>java.packages</w:t>
      </w:r>
      <w:proofErr w:type="spellEnd"/>
      <w:proofErr w:type="gramEnd"/>
    </w:p>
    <w:sectPr w:rsidR="00383247">
      <w:pgSz w:w="12240" w:h="15840"/>
      <w:pgMar w:top="1220" w:right="1340" w:bottom="280" w:left="1340" w:header="78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508" w:rsidRDefault="009C1508">
      <w:r>
        <w:separator/>
      </w:r>
    </w:p>
  </w:endnote>
  <w:endnote w:type="continuationSeparator" w:id="0">
    <w:p w:rsidR="009C1508" w:rsidRDefault="009C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508" w:rsidRDefault="009C1508">
      <w:r>
        <w:separator/>
      </w:r>
    </w:p>
  </w:footnote>
  <w:footnote w:type="continuationSeparator" w:id="0">
    <w:p w:rsidR="009C1508" w:rsidRDefault="009C15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247" w:rsidRDefault="009C150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0.1pt;margin-top:38.2pt;width:211.8pt;height:25pt;z-index:-251658752;mso-position-horizontal-relative:page;mso-position-vertical-relative:page" filled="f" stroked="f">
          <v:textbox inset="0,0,0,0">
            <w:txbxContent>
              <w:p w:rsidR="00383247" w:rsidRDefault="009C1508">
                <w:pPr>
                  <w:spacing w:line="480" w:lineRule="exact"/>
                  <w:ind w:left="20" w:right="-69"/>
                  <w:rPr>
                    <w:sz w:val="46"/>
                    <w:szCs w:val="46"/>
                  </w:rPr>
                </w:pPr>
                <w:r>
                  <w:rPr>
                    <w:sz w:val="46"/>
                    <w:szCs w:val="46"/>
                  </w:rPr>
                  <w:t>MCQ’S ON ARRAYLIST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A65D6"/>
    <w:multiLevelType w:val="multilevel"/>
    <w:tmpl w:val="2680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3247"/>
    <w:rsid w:val="00376F39"/>
    <w:rsid w:val="00383247"/>
    <w:rsid w:val="00611B34"/>
    <w:rsid w:val="009C1508"/>
    <w:rsid w:val="00E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CVSR</dc:creator>
  <cp:lastModifiedBy>Windows User</cp:lastModifiedBy>
  <cp:revision>3</cp:revision>
  <dcterms:created xsi:type="dcterms:W3CDTF">2019-02-15T11:29:00Z</dcterms:created>
  <dcterms:modified xsi:type="dcterms:W3CDTF">2019-02-15T11:46:00Z</dcterms:modified>
</cp:coreProperties>
</file>