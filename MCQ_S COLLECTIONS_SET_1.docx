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5"/>
        <w:ind w:left="100"/>
      </w:pPr>
      <w:r>
        <w:rPr>
          <w:rFonts w:cs="Times New Roman" w:hAnsi="Times New Roman" w:eastAsia="Times New Roman" w:ascii="Times New Roman"/>
          <w:w w:val="99"/>
          <w:sz w:val="19"/>
          <w:szCs w:val="19"/>
        </w:rPr>
        <w:t>1.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these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return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type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hasNext()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method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iterator?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33" w:lineRule="auto" w:line="275"/>
        <w:ind w:left="460" w:right="7420"/>
      </w:pPr>
      <w:r>
        <w:pict>
          <v:group style="position:absolute;margin-left:107.625pt;margin-top:-11.3359pt;width:261.51pt;height:61.95pt;mso-position-horizontal-relative:page;mso-position-vertical-relative:paragraph;z-index:-374" coordorigin="2153,-227" coordsize="5230,1239">
            <v:shape style="position:absolute;left:2160;top:-219;width:5215;height:218" coordorigin="2160,-219" coordsize="5215,218" path="m2160,-219l7375,-219,7375,-1,2160,-1,2160,-219xe" filled="t" fillcolor="#FDFDFD" stroked="f">
              <v:path arrowok="t"/>
              <v:fill/>
            </v:shape>
            <v:shape style="position:absolute;left:2160;top:33;width:814;height:218" coordorigin="2160,33" coordsize="814,218" path="m2160,33l2974,33,2974,251,2160,251,2160,33xe" filled="t" fillcolor="#FDFDFD" stroked="f">
              <v:path arrowok="t"/>
              <v:fill/>
            </v:shape>
            <v:shape style="position:absolute;left:2160;top:282;width:823;height:218" coordorigin="2160,282" coordsize="823,218" path="m2160,282l2983,282,2983,501,2160,501,2160,282xe" filled="t" fillcolor="#FDFDFD" stroked="f">
              <v:path arrowok="t"/>
              <v:fill/>
            </v:shape>
            <v:shape style="position:absolute;left:2160;top:534;width:910;height:218" coordorigin="2160,534" coordsize="910,218" path="m2160,534l3070,534,3070,753,2160,753,2160,534xe" filled="t" fillcolor="#FDFDFD" stroked="f">
              <v:path arrowok="t"/>
              <v:fill/>
            </v:shape>
            <v:shape style="position:absolute;left:2160;top:786;width:1752;height:218" coordorigin="2160,786" coordsize="1752,218" path="m2160,786l3912,786,3912,1005,2160,1005,2160,786xe" filled="t" fillcolor="#FDFDFD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a)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Integer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 b)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Double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 c)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Boolean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2"/>
        <w:ind w:left="460" w:right="6580"/>
      </w:pPr>
      <w:r>
        <w:rPr>
          <w:rFonts w:cs="Times New Roman" w:hAnsi="Times New Roman" w:eastAsia="Times New Roman" w:ascii="Times New Roman"/>
          <w:w w:val="99"/>
          <w:sz w:val="19"/>
          <w:szCs w:val="19"/>
        </w:rPr>
        <w:t>d)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Collections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Object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4"/>
        <w:ind w:left="100"/>
      </w:pPr>
      <w:r>
        <w:pict>
          <v:group style="position:absolute;margin-left:107.625pt;margin-top:2.71453pt;width:328.23pt;height:61.95pt;mso-position-horizontal-relative:page;mso-position-vertical-relative:paragraph;z-index:-373" coordorigin="2153,54" coordsize="6565,1239">
            <v:shape style="position:absolute;left:2160;top:62;width:6550;height:218" coordorigin="2160,62" coordsize="6550,218" path="m2160,62l8710,62,8710,280,2160,280,2160,62xe" filled="t" fillcolor="#FDFDFD" stroked="f">
              <v:path arrowok="t"/>
              <v:fill/>
            </v:shape>
            <v:shape style="position:absolute;left:2160;top:314;width:718;height:218" coordorigin="2160,314" coordsize="718,218" path="m2160,314l2878,314,2878,532,2160,532,2160,314xe" filled="t" fillcolor="#FDFDFD" stroked="f">
              <v:path arrowok="t"/>
              <v:fill/>
            </v:shape>
            <v:shape style="position:absolute;left:2160;top:566;width:814;height:218" coordorigin="2160,566" coordsize="814,218" path="m2160,566l2974,566,2974,784,2160,784,2160,566xe" filled="t" fillcolor="#FDFDFD" stroked="f">
              <v:path arrowok="t"/>
              <v:fill/>
            </v:shape>
            <v:shape style="position:absolute;left:2160;top:818;width:1214;height:218" coordorigin="2160,818" coordsize="1214,218" path="m2160,818l3374,818,3374,1036,2160,1036,2160,818xe" filled="t" fillcolor="#FDFDFD" stroked="f">
              <v:path arrowok="t"/>
              <v:fill/>
            </v:shape>
            <v:shape style="position:absolute;left:2160;top:1067;width:1440;height:218" coordorigin="2160,1067" coordsize="1440,218" path="m2160,1067l3600,1067,3600,1286,2160,1286,2160,1067xe" filled="t" fillcolor="#FDFDFD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2"/>
          <w:szCs w:val="22"/>
        </w:rPr>
        <w:t>2.   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these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methods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used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obtain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iterator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start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collection?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27"/>
        <w:ind w:left="460" w:right="7612"/>
      </w:pPr>
      <w:r>
        <w:rPr>
          <w:rFonts w:cs="Times New Roman" w:hAnsi="Times New Roman" w:eastAsia="Times New Roman" w:ascii="Times New Roman"/>
          <w:w w:val="99"/>
          <w:sz w:val="19"/>
          <w:szCs w:val="19"/>
        </w:rPr>
        <w:t>a)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start()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33"/>
        <w:ind w:left="460" w:right="7520"/>
      </w:pPr>
      <w:r>
        <w:rPr>
          <w:rFonts w:cs="Times New Roman" w:hAnsi="Times New Roman" w:eastAsia="Times New Roman" w:ascii="Times New Roman"/>
          <w:w w:val="99"/>
          <w:sz w:val="19"/>
          <w:szCs w:val="19"/>
        </w:rPr>
        <w:t>b)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begin()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33"/>
        <w:ind w:left="460" w:right="7116"/>
      </w:pPr>
      <w:r>
        <w:rPr>
          <w:rFonts w:cs="Times New Roman" w:hAnsi="Times New Roman" w:eastAsia="Times New Roman" w:ascii="Times New Roman"/>
          <w:w w:val="99"/>
          <w:sz w:val="19"/>
          <w:szCs w:val="19"/>
        </w:rPr>
        <w:t>c)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iteratorSet()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31"/>
        <w:ind w:left="460" w:right="7394"/>
      </w:pPr>
      <w:r>
        <w:rPr>
          <w:rFonts w:cs="Times New Roman" w:hAnsi="Times New Roman" w:eastAsia="Times New Roman" w:ascii="Times New Roman"/>
          <w:w w:val="99"/>
          <w:sz w:val="19"/>
          <w:szCs w:val="19"/>
        </w:rPr>
        <w:t>d)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iterator()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6"/>
        <w:ind w:left="100"/>
      </w:pPr>
      <w:r>
        <w:pict>
          <v:group style="position:absolute;margin-left:107.625pt;margin-top:2.81453pt;width:329.31pt;height:61.95pt;mso-position-horizontal-relative:page;mso-position-vertical-relative:paragraph;z-index:-372" coordorigin="2153,56" coordsize="6586,1239">
            <v:shape style="position:absolute;left:2160;top:64;width:6571;height:218" coordorigin="2160,64" coordsize="6571,218" path="m2160,64l8731,64,8731,282,2160,282,2160,64xe" filled="t" fillcolor="#FDFDFD" stroked="f">
              <v:path arrowok="t"/>
              <v:fill/>
            </v:shape>
            <v:shape style="position:absolute;left:2160;top:316;width:708;height:218" coordorigin="2160,316" coordsize="708,218" path="m2160,316l2868,316,2868,534,2160,534,2160,316xe" filled="t" fillcolor="#FDFDFD" stroked="f">
              <v:path arrowok="t"/>
              <v:fill/>
            </v:shape>
            <v:shape style="position:absolute;left:2160;top:565;width:814;height:218" coordorigin="2160,565" coordsize="814,218" path="m2160,565l2974,565,2974,784,2160,784,2160,565xe" filled="t" fillcolor="#FDFDFD" stroked="f">
              <v:path arrowok="t"/>
              <v:fill/>
            </v:shape>
            <v:shape style="position:absolute;left:2160;top:817;width:898;height:218" coordorigin="2160,817" coordsize="898,218" path="m2160,817l3058,817,3058,1036,2160,1036,2160,817xe" filled="t" fillcolor="#FDFDFD" stroked="f">
              <v:path arrowok="t"/>
              <v:fill/>
            </v:shape>
            <v:shape style="position:absolute;left:2160;top:1069;width:1046;height:218" coordorigin="2160,1069" coordsize="1046,218" path="m2160,1069l3206,1069,3206,1288,2160,1288,2160,1069xe" filled="t" fillcolor="#FDFDFD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2"/>
          <w:szCs w:val="22"/>
        </w:rPr>
        <w:t>3.   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these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methods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used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move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next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element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collection?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27" w:lineRule="auto" w:line="275"/>
        <w:ind w:left="460" w:right="7430"/>
      </w:pPr>
      <w:r>
        <w:rPr>
          <w:rFonts w:cs="Times New Roman" w:hAnsi="Times New Roman" w:eastAsia="Times New Roman" w:ascii="Times New Roman"/>
          <w:w w:val="99"/>
          <w:sz w:val="19"/>
          <w:szCs w:val="19"/>
        </w:rPr>
        <w:t>a)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next()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 b)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move()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 c)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shuffle()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2"/>
        <w:ind w:left="460" w:right="7288"/>
      </w:pPr>
      <w:r>
        <w:rPr>
          <w:rFonts w:cs="Times New Roman" w:hAnsi="Times New Roman" w:eastAsia="Times New Roman" w:ascii="Times New Roman"/>
          <w:w w:val="99"/>
          <w:sz w:val="19"/>
          <w:szCs w:val="19"/>
        </w:rPr>
        <w:t>d)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hasNext()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4"/>
        <w:ind w:left="100"/>
      </w:pPr>
      <w:r>
        <w:pict>
          <v:group style="position:absolute;margin-left:107.625pt;margin-top:2.71453pt;width:123.75pt;height:36.87pt;mso-position-horizontal-relative:page;mso-position-vertical-relative:paragraph;z-index:-371" coordorigin="2153,54" coordsize="2475,737">
            <v:shape style="position:absolute;left:2160;top:62;width:2460;height:218" coordorigin="2160,62" coordsize="2460,218" path="m2160,62l4620,62,4620,280,2160,280,2160,62xe" filled="t" fillcolor="#FDFDFD" stroked="f">
              <v:path arrowok="t"/>
              <v:fill/>
            </v:shape>
            <v:shape style="position:absolute;left:2160;top:314;width:612;height:218" coordorigin="2160,314" coordsize="612,218" path="m2160,314l2772,314,2772,532,2160,532,2160,314xe" filled="t" fillcolor="#FDFDFD" stroked="f">
              <v:path arrowok="t"/>
              <v:fill/>
            </v:shape>
            <v:shape style="position:absolute;left:2160;top:566;width:686;height:218" coordorigin="2160,566" coordsize="686,218" path="m2160,566l2846,566,2846,784,2160,784,2160,566xe" filled="t" fillcolor="#FDFDFD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2"/>
          <w:szCs w:val="22"/>
        </w:rPr>
        <w:t>4.   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PriorityQueue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thread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safe?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27" w:lineRule="auto" w:line="276"/>
        <w:ind w:left="460" w:right="7641"/>
      </w:pPr>
      <w:r>
        <w:rPr>
          <w:rFonts w:cs="Times New Roman" w:hAnsi="Times New Roman" w:eastAsia="Times New Roman" w:ascii="Times New Roman"/>
          <w:w w:val="99"/>
          <w:sz w:val="19"/>
          <w:szCs w:val="19"/>
        </w:rPr>
        <w:t>a)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True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 b)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False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2"/>
        <w:ind w:left="100"/>
      </w:pPr>
      <w:r>
        <w:pict>
          <v:group style="position:absolute;margin-left:107.625pt;margin-top:1.11453pt;width:212.55pt;height:61.95pt;mso-position-horizontal-relative:page;mso-position-vertical-relative:paragraph;z-index:-370" coordorigin="2153,22" coordsize="4251,1239">
            <v:shape style="position:absolute;left:2160;top:30;width:4236;height:218" coordorigin="2160,30" coordsize="4236,218" path="m2160,30l6396,30,6396,248,2160,248,2160,30xe" filled="t" fillcolor="#FDFDFD" stroked="f">
              <v:path arrowok="t"/>
              <v:fill/>
            </v:shape>
            <v:shape style="position:absolute;left:2160;top:282;width:2714;height:218" coordorigin="2160,282" coordsize="2714,218" path="m2160,282l4874,282,4874,500,2160,500,2160,282xe" filled="t" fillcolor="#FDFDFD" stroked="f">
              <v:path arrowok="t"/>
              <v:fill/>
            </v:shape>
            <v:shape style="position:absolute;left:2160;top:534;width:2714;height:218" coordorigin="2160,534" coordsize="2714,218" path="m2160,534l4874,534,4874,752,2160,752,2160,534xe" filled="t" fillcolor="#FDFDFD" stroked="f">
              <v:path arrowok="t"/>
              <v:fill/>
            </v:shape>
            <v:shape style="position:absolute;left:2160;top:786;width:2354;height:218" coordorigin="2160,786" coordsize="2354,218" path="m2160,786l4514,786,4514,1004,2160,1004,2160,786xe" filled="t" fillcolor="#FDFDFD" stroked="f">
              <v:path arrowok="t"/>
              <v:fill/>
            </v:shape>
            <v:shape style="position:absolute;left:2160;top:1035;width:2354;height:218" coordorigin="2160,1035" coordsize="2354,218" path="m2160,1035l4514,1035,4514,1254,2160,1254,2160,1035xe" filled="t" fillcolor="#FDFDFD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2"/>
          <w:szCs w:val="22"/>
        </w:rPr>
        <w:t>5.   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What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difference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Queue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Stack?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27" w:lineRule="auto" w:line="276"/>
        <w:ind w:left="460" w:right="5618"/>
      </w:pPr>
      <w:r>
        <w:rPr>
          <w:rFonts w:cs="Times New Roman" w:hAnsi="Times New Roman" w:eastAsia="Times New Roman" w:ascii="Times New Roman"/>
          <w:w w:val="99"/>
          <w:sz w:val="19"/>
          <w:szCs w:val="19"/>
        </w:rPr>
        <w:t>a)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Stack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LIFO;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Queue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FIFO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 b)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Queue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LIFO;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Stack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FIFO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 c)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Stack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Queue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FIFO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exact" w:line="200"/>
        <w:ind w:left="460" w:right="5979"/>
      </w:pPr>
      <w:r>
        <w:rPr>
          <w:rFonts w:cs="Times New Roman" w:hAnsi="Times New Roman" w:eastAsia="Times New Roman" w:ascii="Times New Roman"/>
          <w:w w:val="99"/>
          <w:sz w:val="19"/>
          <w:szCs w:val="19"/>
        </w:rPr>
        <w:t>d)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Stack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Queue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99"/>
          <w:sz w:val="19"/>
          <w:szCs w:val="19"/>
        </w:rPr>
        <w:t>LIFO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9"/>
        <w:ind w:left="191"/>
      </w:pPr>
      <w:r>
        <w:pict>
          <v:group style="position:absolute;margin-left:108pt;margin-top:2.97955pt;width:304.08pt;height:11.4pt;mso-position-horizontal-relative:page;mso-position-vertical-relative:paragraph;z-index:-369" coordorigin="2160,60" coordsize="6082,228">
            <v:shape style="position:absolute;left:2160;top:60;width:6082;height:228" coordorigin="2160,60" coordsize="6082,228" path="m2160,60l8242,60,8242,288,2160,288,2160,60xe" filled="t" fillcolor="#F2F9FD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2"/>
          <w:szCs w:val="22"/>
        </w:rPr>
        <w:t>6.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interface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Java’s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collection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framework?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91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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91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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91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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SortedMap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91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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SortedList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00"/>
      </w:pPr>
      <w:r>
        <w:rPr>
          <w:rFonts w:cs="Times New Roman" w:hAnsi="Times New Roman" w:eastAsia="Times New Roman" w:ascii="Times New Roman"/>
          <w:sz w:val="27"/>
          <w:szCs w:val="27"/>
        </w:rPr>
        <w:t>7.  Which of these is not a interface in the Collections Framework?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auto" w:line="322"/>
        <w:ind w:left="460" w:right="6594"/>
      </w:pPr>
      <w:r>
        <w:pict>
          <v:shape type="#_x0000_t75" style="position:absolute;margin-left:118.08pt;margin-top:-1.67647pt;width:9.84pt;height:9.84pt;mso-position-horizontal-relative:page;mso-position-vertical-relative:paragraph;z-index:-368">
            <v:imagedata o:title="" r:id="rId5"/>
          </v:shape>
        </w:pict>
      </w:r>
      <w:r>
        <w:pict>
          <v:shape type="#_x0000_t75" style="position:absolute;margin-left:118.8pt;margin-top:19.2035pt;width:9.84pt;height:9.84pt;mso-position-horizontal-relative:page;mso-position-vertical-relative:paragraph;z-index:-367">
            <v:imagedata o:title="" r:id="rId6"/>
          </v:shape>
        </w:pict>
      </w:r>
      <w:r>
        <w:pict>
          <v:shape type="#_x0000_t75" style="position:absolute;margin-left:118.08pt;margin-top:40.0835pt;width:9.84pt;height:9.84pt;mso-position-horizontal-relative:page;mso-position-vertical-relative:paragraph;z-index:-366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a.      Collection</w:t>
      </w:r>
      <w:r>
        <w:rPr>
          <w:rFonts w:cs="Times New Roman" w:hAnsi="Times New Roman" w:eastAsia="Times New Roman" w:ascii="Times New Roman"/>
          <w:sz w:val="27"/>
          <w:szCs w:val="27"/>
        </w:rPr>
        <w:t> b.      Group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4"/>
        <w:ind w:left="460" w:right="7381"/>
      </w:pPr>
      <w:r>
        <w:rPr>
          <w:rFonts w:cs="Times New Roman" w:hAnsi="Times New Roman" w:eastAsia="Times New Roman" w:ascii="Times New Roman"/>
          <w:sz w:val="27"/>
          <w:szCs w:val="27"/>
        </w:rPr>
        <w:t>c.      Set</w:t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ind w:left="460" w:right="7293"/>
      </w:pPr>
      <w:r>
        <w:pict>
          <v:shape type="#_x0000_t75" style="position:absolute;margin-left:118.8pt;margin-top:-1.67647pt;width:9.84pt;height:9.84pt;mso-position-horizontal-relative:page;mso-position-vertical-relative:paragraph;z-index:-365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d.      List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exact" w:line="300"/>
        <w:ind w:left="100"/>
      </w:pPr>
      <w:r>
        <w:rPr>
          <w:rFonts w:cs="Times New Roman" w:hAnsi="Times New Roman" w:eastAsia="Times New Roman" w:ascii="Times New Roman"/>
          <w:sz w:val="27"/>
          <w:szCs w:val="27"/>
        </w:rPr>
        <w:t>8.  The accuracy and efficiency of a HashMap can be guaranteed with: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ind w:left="460" w:right="5189"/>
      </w:pPr>
      <w:r>
        <w:pict>
          <v:shape type="#_x0000_t75" style="position:absolute;margin-left:118.08pt;margin-top:-1.67652pt;width:9.84pt;height:9.84pt;mso-position-horizontal-relative:page;mso-position-vertical-relative:paragraph;z-index:-364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a.      override equals method</w:t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auto" w:line="322"/>
        <w:ind w:left="460" w:right="4799"/>
      </w:pPr>
      <w:r>
        <w:pict>
          <v:shape type="#_x0000_t75" style="position:absolute;margin-left:118.8pt;margin-top:-1.67647pt;width:9.84pt;height:9.84pt;mso-position-horizontal-relative:page;mso-position-vertical-relative:paragraph;z-index:-363">
            <v:imagedata o:title="" r:id="rId10"/>
          </v:shape>
        </w:pict>
      </w:r>
      <w:r>
        <w:pict>
          <v:shape type="#_x0000_t75" style="position:absolute;margin-left:118.08pt;margin-top:19.2035pt;width:9.84pt;height:9.84pt;mso-position-horizontal-relative:page;mso-position-vertical-relative:paragraph;z-index:-362">
            <v:imagedata o:title="" r:id="rId11"/>
          </v:shape>
        </w:pict>
      </w:r>
      <w:r>
        <w:pict>
          <v:shape type="#_x0000_t75" style="position:absolute;margin-left:118.8pt;margin-top:40.2035pt;width:9.84pt;height:9.84pt;mso-position-horizontal-relative:page;mso-position-vertical-relative:paragraph;z-index:-361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b.      override hashCode method</w:t>
      </w:r>
      <w:r>
        <w:rPr>
          <w:rFonts w:cs="Times New Roman" w:hAnsi="Times New Roman" w:eastAsia="Times New Roman" w:ascii="Times New Roman"/>
          <w:sz w:val="27"/>
          <w:szCs w:val="27"/>
        </w:rPr>
        <w:t> c.      (None of these)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6"/>
        <w:ind w:left="460" w:right="6272"/>
        <w:sectPr>
          <w:pgMar w:header="781" w:footer="0" w:top="1200" w:bottom="280" w:left="1700" w:right="1720"/>
          <w:headerReference w:type="default" r:id="rId4"/>
          <w:pgSz w:w="12240" w:h="15840"/>
        </w:sectPr>
      </w:pPr>
      <w:r>
        <w:rPr>
          <w:rFonts w:cs="Times New Roman" w:hAnsi="Times New Roman" w:eastAsia="Times New Roman" w:ascii="Times New Roman"/>
          <w:sz w:val="27"/>
          <w:szCs w:val="27"/>
        </w:rPr>
        <w:t>d.      (All of these)</w:t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25"/>
        <w:ind w:left="100"/>
      </w:pPr>
      <w:r>
        <w:rPr>
          <w:rFonts w:cs="Times New Roman" w:hAnsi="Times New Roman" w:eastAsia="Times New Roman" w:ascii="Times New Roman"/>
          <w:sz w:val="27"/>
          <w:szCs w:val="27"/>
        </w:rPr>
        <w:t>9.  What implementation of Iterator can traverse a collection in both directions?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ind w:left="460" w:right="6951"/>
      </w:pPr>
      <w:r>
        <w:pict>
          <v:shape type="#_x0000_t75" style="position:absolute;margin-left:118.08pt;margin-top:-1.67649pt;width:9.84pt;height:9.84pt;mso-position-horizontal-relative:page;mso-position-vertical-relative:paragraph;z-index:-360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a.      Iterator</w:t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auto" w:line="322"/>
        <w:ind w:left="460" w:right="6511"/>
      </w:pPr>
      <w:r>
        <w:pict>
          <v:shape type="#_x0000_t75" style="position:absolute;margin-left:118.8pt;margin-top:-1.67649pt;width:9.84pt;height:9.84pt;mso-position-horizontal-relative:page;mso-position-vertical-relative:paragraph;z-index:-359">
            <v:imagedata o:title="" r:id="rId14"/>
          </v:shape>
        </w:pict>
      </w:r>
      <w:r>
        <w:pict>
          <v:shape type="#_x0000_t75" style="position:absolute;margin-left:118.08pt;margin-top:19.2035pt;width:9.84pt;height:9.84pt;mso-position-horizontal-relative:page;mso-position-vertical-relative:paragraph;z-index:-358">
            <v:imagedata o:title="" r:id="rId15"/>
          </v:shape>
        </w:pict>
      </w:r>
      <w:r>
        <w:pict>
          <v:shape type="#_x0000_t75" style="position:absolute;margin-left:118.8pt;margin-top:40.2035pt;width:9.84pt;height:9.84pt;mso-position-horizontal-relative:page;mso-position-vertical-relative:paragraph;z-index:-357">
            <v:imagedata o:title="" r:id="rId16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b.      ListIterator</w:t>
      </w:r>
      <w:r>
        <w:rPr>
          <w:rFonts w:cs="Times New Roman" w:hAnsi="Times New Roman" w:eastAsia="Times New Roman" w:ascii="Times New Roman"/>
          <w:sz w:val="27"/>
          <w:szCs w:val="27"/>
        </w:rPr>
        <w:t> c.      SetIterator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6"/>
        <w:ind w:left="460" w:right="6440"/>
      </w:pPr>
      <w:r>
        <w:rPr>
          <w:rFonts w:cs="Times New Roman" w:hAnsi="Times New Roman" w:eastAsia="Times New Roman" w:ascii="Times New Roman"/>
          <w:sz w:val="27"/>
          <w:szCs w:val="27"/>
        </w:rPr>
        <w:t>d.      MapIterator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00"/>
      </w:pPr>
      <w:r>
        <w:rPr>
          <w:rFonts w:cs="Times New Roman" w:hAnsi="Times New Roman" w:eastAsia="Times New Roman" w:ascii="Times New Roman"/>
          <w:sz w:val="27"/>
          <w:szCs w:val="27"/>
        </w:rPr>
        <w:t>10.The Comparable interface contains which called?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auto" w:line="322"/>
        <w:ind w:left="460" w:right="6539"/>
      </w:pPr>
      <w:r>
        <w:pict>
          <v:shape type="#_x0000_t75" style="position:absolute;margin-left:118.08pt;margin-top:-1.67649pt;width:9.84pt;height:9.84pt;mso-position-horizontal-relative:page;mso-position-vertical-relative:paragraph;z-index:-356">
            <v:imagedata o:title="" r:id="rId17"/>
          </v:shape>
        </w:pict>
      </w:r>
      <w:r>
        <w:pict>
          <v:shape type="#_x0000_t75" style="position:absolute;margin-left:118.8pt;margin-top:19.2035pt;width:9.84pt;height:9.84pt;mso-position-horizontal-relative:page;mso-position-vertical-relative:paragraph;z-index:-355">
            <v:imagedata o:title="" r:id="rId18"/>
          </v:shape>
        </w:pict>
      </w:r>
      <w:r>
        <w:pict>
          <v:shape type="#_x0000_t75" style="position:absolute;margin-left:118.08pt;margin-top:40.2035pt;width:9.84pt;height:9.84pt;mso-position-horizontal-relative:page;mso-position-vertical-relative:paragraph;z-index:-354">
            <v:imagedata o:title="" r:id="rId19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a.      toCompare</w:t>
      </w:r>
      <w:r>
        <w:rPr>
          <w:rFonts w:cs="Times New Roman" w:hAnsi="Times New Roman" w:eastAsia="Times New Roman" w:ascii="Times New Roman"/>
          <w:sz w:val="27"/>
          <w:szCs w:val="27"/>
        </w:rPr>
        <w:t> b.      compare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6"/>
        <w:ind w:left="460" w:right="6518"/>
      </w:pPr>
      <w:r>
        <w:rPr>
          <w:rFonts w:cs="Times New Roman" w:hAnsi="Times New Roman" w:eastAsia="Times New Roman" w:ascii="Times New Roman"/>
          <w:sz w:val="27"/>
          <w:szCs w:val="27"/>
        </w:rPr>
        <w:t>c.      compareTo</w:t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ind w:left="460" w:right="6263"/>
      </w:pPr>
      <w:r>
        <w:pict>
          <v:shape type="#_x0000_t75" style="position:absolute;margin-left:118.8pt;margin-top:-1.67647pt;width:9.84pt;height:9.84pt;mso-position-horizontal-relative:page;mso-position-vertical-relative:paragraph;z-index:-353">
            <v:imagedata o:title="" r:id="rId20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d.      compareWith</w:t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00"/>
      </w:pPr>
      <w:r>
        <w:rPr>
          <w:rFonts w:cs="Times New Roman" w:hAnsi="Times New Roman" w:eastAsia="Times New Roman" w:ascii="Times New Roman"/>
          <w:sz w:val="27"/>
          <w:szCs w:val="27"/>
        </w:rPr>
        <w:t>11.Which is faster and uses less memory?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auto" w:line="322"/>
        <w:ind w:left="460" w:right="5926"/>
      </w:pPr>
      <w:r>
        <w:pict>
          <v:shape type="#_x0000_t75" style="position:absolute;margin-left:118.08pt;margin-top:-1.67647pt;width:9.84pt;height:9.84pt;mso-position-horizontal-relative:page;mso-position-vertical-relative:paragraph;z-index:-352">
            <v:imagedata o:title="" r:id="rId21"/>
          </v:shape>
        </w:pict>
      </w:r>
      <w:r>
        <w:pict>
          <v:shape type="#_x0000_t75" style="position:absolute;margin-left:118.8pt;margin-top:19.2035pt;width:9.84pt;height:9.84pt;mso-position-horizontal-relative:page;mso-position-vertical-relative:paragraph;z-index:-351">
            <v:imagedata o:title="" r:id="rId22"/>
          </v:shape>
        </w:pict>
      </w:r>
      <w:r>
        <w:pict>
          <v:shape type="#_x0000_t75" style="position:absolute;margin-left:118.08pt;margin-top:40.0835pt;width:9.84pt;height:9.84pt;mso-position-horizontal-relative:page;mso-position-vertical-relative:paragraph;z-index:-350">
            <v:imagedata o:title="" r:id="rId23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a.      ListEnumeration</w:t>
      </w:r>
      <w:r>
        <w:rPr>
          <w:rFonts w:cs="Times New Roman" w:hAnsi="Times New Roman" w:eastAsia="Times New Roman" w:ascii="Times New Roman"/>
          <w:sz w:val="27"/>
          <w:szCs w:val="27"/>
        </w:rPr>
        <w:t> b.      Iterator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4"/>
        <w:ind w:left="460" w:right="6354"/>
      </w:pPr>
      <w:r>
        <w:rPr>
          <w:rFonts w:cs="Times New Roman" w:hAnsi="Times New Roman" w:eastAsia="Times New Roman" w:ascii="Times New Roman"/>
          <w:sz w:val="27"/>
          <w:szCs w:val="27"/>
        </w:rPr>
        <w:t>c.      Enumeration</w:t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ind w:left="460" w:right="6517"/>
      </w:pPr>
      <w:r>
        <w:pict>
          <v:shape type="#_x0000_t75" style="position:absolute;margin-left:118.8pt;margin-top:-1.67647pt;width:9.84pt;height:9.84pt;mso-position-horizontal-relative:page;mso-position-vertical-relative:paragraph;z-index:-349">
            <v:imagedata o:title="" r:id="rId24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d.      ListIterator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exact" w:line="300"/>
        <w:ind w:left="100"/>
      </w:pPr>
      <w:r>
        <w:rPr>
          <w:rFonts w:cs="Times New Roman" w:hAnsi="Times New Roman" w:eastAsia="Times New Roman" w:ascii="Times New Roman"/>
          <w:sz w:val="27"/>
          <w:szCs w:val="27"/>
        </w:rPr>
        <w:t>12.What Iterator can throw a ConcurrentModificationException?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lineRule="auto" w:line="322"/>
        <w:ind w:left="460" w:right="5813"/>
      </w:pPr>
      <w:r>
        <w:pict>
          <v:shape type="#_x0000_t75" style="position:absolute;margin-left:118.08pt;margin-top:-1.67652pt;width:9.84pt;height:9.84pt;mso-position-horizontal-relative:page;mso-position-vertical-relative:paragraph;z-index:-348">
            <v:imagedata o:title="" r:id="rId25"/>
          </v:shape>
        </w:pict>
      </w:r>
      <w:r>
        <w:pict>
          <v:shape type="#_x0000_t75" style="position:absolute;margin-left:118.8pt;margin-top:19.2035pt;width:9.84pt;height:9.84pt;mso-position-horizontal-relative:page;mso-position-vertical-relative:paragraph;z-index:-347">
            <v:imagedata o:title="" r:id="rId26"/>
          </v:shape>
        </w:pict>
      </w:r>
      <w:r>
        <w:pict>
          <v:shape type="#_x0000_t75" style="position:absolute;margin-left:118.08pt;margin-top:40.0835pt;width:9.84pt;height:9.84pt;mso-position-horizontal-relative:page;mso-position-vertical-relative:paragraph;z-index:-346">
            <v:imagedata o:title="" r:id="rId27"/>
          </v:shape>
        </w:pict>
      </w:r>
      <w:r>
        <w:pict>
          <v:shape type="#_x0000_t75" style="position:absolute;margin-left:118.8pt;margin-top:61.0835pt;width:9.84pt;height:9.84pt;mso-position-horizontal-relative:page;mso-position-vertical-relative:paragraph;z-index:-345">
            <v:imagedata o:title="" r:id="rId28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a.      Fail-fast Iterators</w:t>
      </w:r>
      <w:r>
        <w:rPr>
          <w:rFonts w:cs="Times New Roman" w:hAnsi="Times New Roman" w:eastAsia="Times New Roman" w:ascii="Times New Roman"/>
          <w:sz w:val="27"/>
          <w:szCs w:val="27"/>
        </w:rPr>
        <w:t> b.      Fail-safe Iterators</w:t>
      </w:r>
      <w:r>
        <w:rPr>
          <w:rFonts w:cs="Times New Roman" w:hAnsi="Times New Roman" w:eastAsia="Times New Roman" w:ascii="Times New Roman"/>
          <w:sz w:val="27"/>
          <w:szCs w:val="27"/>
        </w:rPr>
        <w:t> c.      (All of these)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6"/>
        <w:ind w:left="460" w:right="6051"/>
      </w:pPr>
      <w:r>
        <w:rPr>
          <w:rFonts w:cs="Times New Roman" w:hAnsi="Times New Roman" w:eastAsia="Times New Roman" w:ascii="Times New Roman"/>
          <w:sz w:val="27"/>
          <w:szCs w:val="27"/>
        </w:rPr>
        <w:t>d.      (None of these)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exact" w:line="300"/>
        <w:ind w:left="100"/>
      </w:pPr>
      <w:r>
        <w:rPr>
          <w:rFonts w:cs="Times New Roman" w:hAnsi="Times New Roman" w:eastAsia="Times New Roman" w:ascii="Times New Roman"/>
          <w:sz w:val="27"/>
          <w:szCs w:val="27"/>
        </w:rPr>
        <w:t>13.What is the default number of Partitions/segments in Concurrent Hash Map?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lineRule="auto" w:line="322"/>
        <w:ind w:left="460" w:right="7453"/>
      </w:pPr>
      <w:r>
        <w:pict>
          <v:shape type="#_x0000_t75" style="position:absolute;margin-left:118.08pt;margin-top:-1.67647pt;width:9.84pt;height:9.84pt;mso-position-horizontal-relative:page;mso-position-vertical-relative:paragraph;z-index:-344">
            <v:imagedata o:title="" r:id="rId29"/>
          </v:shape>
        </w:pict>
      </w:r>
      <w:r>
        <w:pict>
          <v:shape type="#_x0000_t75" style="position:absolute;margin-left:118.8pt;margin-top:19.2035pt;width:9.84pt;height:9.84pt;mso-position-horizontal-relative:page;mso-position-vertical-relative:paragraph;z-index:-343">
            <v:imagedata o:title="" r:id="rId30"/>
          </v:shape>
        </w:pict>
      </w:r>
      <w:r>
        <w:pict>
          <v:shape type="#_x0000_t75" style="position:absolute;margin-left:118.08pt;margin-top:40.0835pt;width:9.84pt;height:9.84pt;mso-position-horizontal-relative:page;mso-position-vertical-relative:paragraph;z-index:-342">
            <v:imagedata o:title="" r:id="rId31"/>
          </v:shape>
        </w:pict>
      </w:r>
      <w:r>
        <w:pict>
          <v:shape type="#_x0000_t75" style="position:absolute;margin-left:118.8pt;margin-top:61.0835pt;width:9.84pt;height:9.84pt;mso-position-horizontal-relative:page;mso-position-vertical-relative:paragraph;z-index:-341">
            <v:imagedata o:title="" r:id="rId32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a.      12</w:t>
      </w:r>
      <w:r>
        <w:rPr>
          <w:rFonts w:cs="Times New Roman" w:hAnsi="Times New Roman" w:eastAsia="Times New Roman" w:ascii="Times New Roman"/>
          <w:sz w:val="27"/>
          <w:szCs w:val="27"/>
        </w:rPr>
        <w:t> b.      32</w:t>
      </w:r>
      <w:r>
        <w:rPr>
          <w:rFonts w:cs="Times New Roman" w:hAnsi="Times New Roman" w:eastAsia="Times New Roman" w:ascii="Times New Roman"/>
          <w:sz w:val="27"/>
          <w:szCs w:val="27"/>
        </w:rPr>
        <w:t> c.      4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6"/>
        <w:ind w:left="460" w:right="7459"/>
      </w:pPr>
      <w:r>
        <w:rPr>
          <w:rFonts w:cs="Times New Roman" w:hAnsi="Times New Roman" w:eastAsia="Times New Roman" w:ascii="Times New Roman"/>
          <w:sz w:val="27"/>
          <w:szCs w:val="27"/>
        </w:rPr>
        <w:t>d.      16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exact" w:line="300"/>
        <w:ind w:left="100"/>
        <w:sectPr>
          <w:pgMar w:header="781" w:footer="0" w:top="1200" w:bottom="280" w:left="1700" w:right="1700"/>
          <w:pgSz w:w="12240" w:h="15840"/>
        </w:sectPr>
      </w:pPr>
      <w:r>
        <w:rPr>
          <w:rFonts w:cs="Times New Roman" w:hAnsi="Times New Roman" w:eastAsia="Times New Roman" w:ascii="Times New Roman"/>
          <w:sz w:val="27"/>
          <w:szCs w:val="27"/>
        </w:rPr>
        <w:t>14.Which is best suited to a multi-threaded environment?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25" w:lineRule="auto" w:line="324"/>
        <w:ind w:left="460" w:right="6041"/>
      </w:pPr>
      <w:r>
        <w:pict>
          <v:shape type="#_x0000_t75" style="position:absolute;margin-left:118.08pt;margin-top:-0.426484pt;width:9.84pt;height:9.84pt;mso-position-horizontal-relative:page;mso-position-vertical-relative:paragraph;z-index:-340">
            <v:imagedata o:title="" r:id="rId33"/>
          </v:shape>
        </w:pict>
      </w:r>
      <w:r>
        <w:pict>
          <v:shape type="#_x0000_t75" style="position:absolute;margin-left:118.8pt;margin-top:20.5735pt;width:9.84pt;height:9.84pt;mso-position-horizontal-relative:page;mso-position-vertical-relative:paragraph;z-index:-339">
            <v:imagedata o:title="" r:id="rId34"/>
          </v:shape>
        </w:pict>
      </w:r>
      <w:r>
        <w:pict>
          <v:shape type="#_x0000_t75" style="position:absolute;margin-left:118.08pt;margin-top:41.4535pt;width:9.84pt;height:9.84pt;mso-position-horizontal-relative:page;mso-position-vertical-relative:paragraph;z-index:-338">
            <v:imagedata o:title="" r:id="rId35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a.      WeakHashMap</w:t>
      </w:r>
      <w:r>
        <w:rPr>
          <w:rFonts w:cs="Times New Roman" w:hAnsi="Times New Roman" w:eastAsia="Times New Roman" w:ascii="Times New Roman"/>
          <w:sz w:val="27"/>
          <w:szCs w:val="27"/>
        </w:rPr>
        <w:t> b.      Hashtable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1"/>
        <w:ind w:left="460" w:right="6674"/>
      </w:pPr>
      <w:r>
        <w:rPr>
          <w:rFonts w:cs="Times New Roman" w:hAnsi="Times New Roman" w:eastAsia="Times New Roman" w:ascii="Times New Roman"/>
          <w:sz w:val="27"/>
          <w:szCs w:val="27"/>
        </w:rPr>
        <w:t>c.      HashMap</w:t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ind w:left="460" w:right="5445"/>
      </w:pPr>
      <w:r>
        <w:pict>
          <v:shape type="#_x0000_t75" style="position:absolute;margin-left:118.8pt;margin-top:-1.67648pt;width:9.84pt;height:9.84pt;mso-position-horizontal-relative:page;mso-position-vertical-relative:paragraph;z-index:-337">
            <v:imagedata o:title="" r:id="rId36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d.      ConcurrentHashMap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1"/>
        <w:ind w:left="100"/>
      </w:pPr>
      <w:r>
        <w:rPr>
          <w:rFonts w:cs="Times New Roman" w:hAnsi="Times New Roman" w:eastAsia="Times New Roman" w:ascii="Times New Roman"/>
          <w:sz w:val="27"/>
          <w:szCs w:val="27"/>
        </w:rPr>
        <w:t>15.The default capacity of a Vector is: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lineRule="auto" w:line="323"/>
        <w:ind w:left="460" w:right="7433"/>
      </w:pPr>
      <w:r>
        <w:pict>
          <v:shape type="#_x0000_t75" style="position:absolute;margin-left:118.08pt;margin-top:-1.67649pt;width:9.84pt;height:9.84pt;mso-position-horizontal-relative:page;mso-position-vertical-relative:paragraph;z-index:-336">
            <v:imagedata o:title="" r:id="rId37"/>
          </v:shape>
        </w:pict>
      </w:r>
      <w:r>
        <w:pict>
          <v:shape type="#_x0000_t75" style="position:absolute;margin-left:118.8pt;margin-top:19.3235pt;width:9.84pt;height:9.84pt;mso-position-horizontal-relative:page;mso-position-vertical-relative:paragraph;z-index:-335">
            <v:imagedata o:title="" r:id="rId38"/>
          </v:shape>
        </w:pict>
      </w:r>
      <w:r>
        <w:pict>
          <v:shape type="#_x0000_t75" style="position:absolute;margin-left:118.08pt;margin-top:40.2035pt;width:9.84pt;height:9.84pt;mso-position-horizontal-relative:page;mso-position-vertical-relative:paragraph;z-index:-334">
            <v:imagedata o:title="" r:id="rId39"/>
          </v:shape>
        </w:pict>
      </w:r>
      <w:r>
        <w:pict>
          <v:shape type="#_x0000_t75" style="position:absolute;margin-left:118.8pt;margin-top:61.0835pt;width:9.84pt;height:9.84pt;mso-position-horizontal-relative:page;mso-position-vertical-relative:paragraph;z-index:-333">
            <v:imagedata o:title="" r:id="rId40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a.      10</w:t>
      </w:r>
      <w:r>
        <w:rPr>
          <w:rFonts w:cs="Times New Roman" w:hAnsi="Times New Roman" w:eastAsia="Times New Roman" w:ascii="Times New Roman"/>
          <w:sz w:val="27"/>
          <w:szCs w:val="27"/>
        </w:rPr>
        <w:t> b.      12</w:t>
      </w:r>
      <w:r>
        <w:rPr>
          <w:rFonts w:cs="Times New Roman" w:hAnsi="Times New Roman" w:eastAsia="Times New Roman" w:ascii="Times New Roman"/>
          <w:sz w:val="27"/>
          <w:szCs w:val="27"/>
        </w:rPr>
        <w:t> c.      8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2"/>
        <w:ind w:left="460" w:right="7439"/>
      </w:pPr>
      <w:r>
        <w:rPr>
          <w:rFonts w:cs="Times New Roman" w:hAnsi="Times New Roman" w:eastAsia="Times New Roman" w:ascii="Times New Roman"/>
          <w:sz w:val="27"/>
          <w:szCs w:val="27"/>
        </w:rPr>
        <w:t>d.      16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1"/>
        <w:ind w:left="100"/>
      </w:pPr>
      <w:r>
        <w:rPr>
          <w:rFonts w:cs="Times New Roman" w:hAnsi="Times New Roman" w:eastAsia="Times New Roman" w:ascii="Times New Roman"/>
          <w:sz w:val="27"/>
          <w:szCs w:val="27"/>
        </w:rPr>
        <w:t>16.Which does NOT implement the Collection interface?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auto" w:line="323"/>
        <w:ind w:left="460" w:right="7210"/>
      </w:pPr>
      <w:r>
        <w:pict>
          <v:shape type="#_x0000_t75" style="position:absolute;margin-left:118.08pt;margin-top:-1.67647pt;width:9.84pt;height:9.84pt;mso-position-horizontal-relative:page;mso-position-vertical-relative:paragraph;z-index:-332">
            <v:imagedata o:title="" r:id="rId41"/>
          </v:shape>
        </w:pict>
      </w:r>
      <w:r>
        <w:pict>
          <v:shape type="#_x0000_t75" style="position:absolute;margin-left:118.8pt;margin-top:19.3235pt;width:9.84pt;height:9.84pt;mso-position-horizontal-relative:page;mso-position-vertical-relative:paragraph;z-index:-331">
            <v:imagedata o:title="" r:id="rId42"/>
          </v:shape>
        </w:pict>
      </w:r>
      <w:r>
        <w:pict>
          <v:shape type="#_x0000_t75" style="position:absolute;margin-left:118.08pt;margin-top:40.2035pt;width:9.84pt;height:9.84pt;mso-position-horizontal-relative:page;mso-position-vertical-relative:paragraph;z-index:-330">
            <v:imagedata o:title="" r:id="rId43"/>
          </v:shape>
        </w:pict>
      </w:r>
      <w:r>
        <w:pict>
          <v:shape type="#_x0000_t75" style="position:absolute;margin-left:118.8pt;margin-top:61.2035pt;width:9.84pt;height:9.84pt;mso-position-horizontal-relative:page;mso-position-vertical-relative:paragraph;z-index:-329">
            <v:imagedata o:title="" r:id="rId44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a.      List</w:t>
      </w:r>
      <w:r>
        <w:rPr>
          <w:rFonts w:cs="Times New Roman" w:hAnsi="Times New Roman" w:eastAsia="Times New Roman" w:ascii="Times New Roman"/>
          <w:sz w:val="27"/>
          <w:szCs w:val="27"/>
        </w:rPr>
        <w:t> b.      Map</w:t>
      </w:r>
      <w:r>
        <w:rPr>
          <w:rFonts w:cs="Times New Roman" w:hAnsi="Times New Roman" w:eastAsia="Times New Roman" w:ascii="Times New Roman"/>
          <w:sz w:val="27"/>
          <w:szCs w:val="27"/>
        </w:rPr>
        <w:t> c.      Set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5"/>
        <w:ind w:left="460" w:right="6031"/>
      </w:pPr>
      <w:r>
        <w:rPr>
          <w:rFonts w:cs="Times New Roman" w:hAnsi="Times New Roman" w:eastAsia="Times New Roman" w:ascii="Times New Roman"/>
          <w:sz w:val="27"/>
          <w:szCs w:val="27"/>
        </w:rPr>
        <w:t>d.      (None of these)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exact" w:line="300"/>
        <w:ind w:left="100"/>
      </w:pPr>
      <w:r>
        <w:rPr>
          <w:rFonts w:cs="Times New Roman" w:hAnsi="Times New Roman" w:eastAsia="Times New Roman" w:ascii="Times New Roman"/>
          <w:sz w:val="27"/>
          <w:szCs w:val="27"/>
        </w:rPr>
        <w:t>17.The default capacity of a ArrayList is: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lineRule="auto" w:line="322"/>
        <w:ind w:left="460" w:right="7433"/>
      </w:pPr>
      <w:r>
        <w:pict>
          <v:shape type="#_x0000_t75" style="position:absolute;margin-left:118.08pt;margin-top:-1.67652pt;width:9.84pt;height:9.84pt;mso-position-horizontal-relative:page;mso-position-vertical-relative:paragraph;z-index:-328">
            <v:imagedata o:title="" r:id="rId45"/>
          </v:shape>
        </w:pict>
      </w:r>
      <w:r>
        <w:pict>
          <v:shape type="#_x0000_t75" style="position:absolute;margin-left:118.8pt;margin-top:19.2035pt;width:9.84pt;height:9.84pt;mso-position-horizontal-relative:page;mso-position-vertical-relative:paragraph;z-index:-327">
            <v:imagedata o:title="" r:id="rId46"/>
          </v:shape>
        </w:pict>
      </w:r>
      <w:r>
        <w:pict>
          <v:shape type="#_x0000_t75" style="position:absolute;margin-left:118.08pt;margin-top:40.0835pt;width:9.84pt;height:9.84pt;mso-position-horizontal-relative:page;mso-position-vertical-relative:paragraph;z-index:-326">
            <v:imagedata o:title="" r:id="rId47"/>
          </v:shape>
        </w:pict>
      </w:r>
      <w:r>
        <w:pict>
          <v:shape type="#_x0000_t75" style="position:absolute;margin-left:118.8pt;margin-top:61.0835pt;width:9.84pt;height:9.84pt;mso-position-horizontal-relative:page;mso-position-vertical-relative:paragraph;z-index:-325">
            <v:imagedata o:title="" r:id="rId48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a.      12</w:t>
      </w:r>
      <w:r>
        <w:rPr>
          <w:rFonts w:cs="Times New Roman" w:hAnsi="Times New Roman" w:eastAsia="Times New Roman" w:ascii="Times New Roman"/>
          <w:sz w:val="27"/>
          <w:szCs w:val="27"/>
        </w:rPr>
        <w:t> b.      16</w:t>
      </w:r>
      <w:r>
        <w:rPr>
          <w:rFonts w:cs="Times New Roman" w:hAnsi="Times New Roman" w:eastAsia="Times New Roman" w:ascii="Times New Roman"/>
          <w:sz w:val="27"/>
          <w:szCs w:val="27"/>
        </w:rPr>
        <w:t> c.      1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6"/>
        <w:ind w:left="460" w:right="7439"/>
      </w:pPr>
      <w:r>
        <w:rPr>
          <w:rFonts w:cs="Times New Roman" w:hAnsi="Times New Roman" w:eastAsia="Times New Roman" w:ascii="Times New Roman"/>
          <w:sz w:val="27"/>
          <w:szCs w:val="27"/>
        </w:rPr>
        <w:t>d.      10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3" w:lineRule="exact" w:line="300"/>
        <w:ind w:left="460" w:right="296" w:hanging="360"/>
      </w:pPr>
      <w:r>
        <w:rPr>
          <w:rFonts w:cs="Times New Roman" w:hAnsi="Times New Roman" w:eastAsia="Times New Roman" w:ascii="Times New Roman"/>
          <w:sz w:val="27"/>
          <w:szCs w:val="27"/>
        </w:rPr>
        <w:t>18.Which provides better performance for the insertion and removal from the</w:t>
      </w:r>
      <w:r>
        <w:rPr>
          <w:rFonts w:cs="Times New Roman" w:hAnsi="Times New Roman" w:eastAsia="Times New Roman" w:ascii="Times New Roman"/>
          <w:sz w:val="27"/>
          <w:szCs w:val="27"/>
        </w:rPr>
        <w:t> middle of the list?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ind w:left="460" w:right="6990"/>
      </w:pPr>
      <w:r>
        <w:pict>
          <v:shape type="#_x0000_t75" style="position:absolute;margin-left:118.08pt;margin-top:-1.67647pt;width:9.84pt;height:9.84pt;mso-position-horizontal-relative:page;mso-position-vertical-relative:paragraph;z-index:-324">
            <v:imagedata o:title="" r:id="rId49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a.      Vector</w:t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auto" w:line="324"/>
        <w:ind w:left="460" w:right="6535"/>
      </w:pPr>
      <w:r>
        <w:pict>
          <v:shape type="#_x0000_t75" style="position:absolute;margin-left:118.8pt;margin-top:-1.67652pt;width:9.84pt;height:9.84pt;mso-position-horizontal-relative:page;mso-position-vertical-relative:paragraph;z-index:-323">
            <v:imagedata o:title="" r:id="rId50"/>
          </v:shape>
        </w:pict>
      </w:r>
      <w:r>
        <w:pict>
          <v:shape type="#_x0000_t75" style="position:absolute;margin-left:118.08pt;margin-top:19.3235pt;width:9.84pt;height:9.84pt;mso-position-horizontal-relative:page;mso-position-vertical-relative:paragraph;z-index:-322">
            <v:imagedata o:title="" r:id="rId51"/>
          </v:shape>
        </w:pict>
      </w:r>
      <w:r>
        <w:pict>
          <v:shape type="#_x0000_t75" style="position:absolute;margin-left:118.8pt;margin-top:40.2035pt;width:9.84pt;height:9.84pt;mso-position-horizontal-relative:page;mso-position-vertical-relative:paragraph;z-index:-321">
            <v:imagedata o:title="" r:id="rId52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b.      ArrayList</w:t>
      </w:r>
      <w:r>
        <w:rPr>
          <w:rFonts w:cs="Times New Roman" w:hAnsi="Times New Roman" w:eastAsia="Times New Roman" w:ascii="Times New Roman"/>
          <w:sz w:val="27"/>
          <w:szCs w:val="27"/>
        </w:rPr>
        <w:t> c.      LinkedList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1"/>
        <w:ind w:left="460" w:right="6272"/>
      </w:pPr>
      <w:r>
        <w:rPr>
          <w:rFonts w:cs="Times New Roman" w:hAnsi="Times New Roman" w:eastAsia="Times New Roman" w:ascii="Times New Roman"/>
          <w:sz w:val="27"/>
          <w:szCs w:val="27"/>
        </w:rPr>
        <w:t>d.      (All of these)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exact" w:line="300"/>
        <w:ind w:left="100"/>
      </w:pPr>
      <w:r>
        <w:rPr>
          <w:rFonts w:cs="Times New Roman" w:hAnsi="Times New Roman" w:eastAsia="Times New Roman" w:ascii="Times New Roman"/>
          <w:sz w:val="27"/>
          <w:szCs w:val="27"/>
        </w:rPr>
        <w:t>19.After resizing, size of ArrayList is increased by 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ind w:left="460" w:right="7092"/>
        <w:sectPr>
          <w:pgMar w:header="781" w:footer="0" w:top="1200" w:bottom="280" w:left="1700" w:right="1720"/>
          <w:pgSz w:w="12240" w:h="15840"/>
        </w:sectPr>
      </w:pPr>
      <w:r>
        <w:pict>
          <v:shape type="#_x0000_t75" style="position:absolute;margin-left:118.08pt;margin-top:-1.67652pt;width:9.84pt;height:9.84pt;mso-position-horizontal-relative:page;mso-position-vertical-relative:paragraph;z-index:-320">
            <v:imagedata o:title="" r:id="rId53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a.      200%</w:t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25"/>
        <w:ind w:left="460"/>
      </w:pPr>
      <w:r>
        <w:pict>
          <v:shape type="#_x0000_t75" style="position:absolute;margin-left:118.8pt;margin-top:-0.426478pt;width:9.84pt;height:9.84pt;mso-position-horizontal-relative:page;mso-position-vertical-relative:paragraph;z-index:-319">
            <v:imagedata o:title="" r:id="rId54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b.      50%</w:t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460"/>
      </w:pPr>
      <w:r>
        <w:pict>
          <v:shape type="#_x0000_t75" style="position:absolute;margin-left:118.08pt;margin-top:-1.67648pt;width:9.84pt;height:9.84pt;mso-position-horizontal-relative:page;mso-position-vertical-relative:paragraph;z-index:-318">
            <v:imagedata o:title="" r:id="rId55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c.      100%</w:t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460"/>
      </w:pPr>
      <w:r>
        <w:pict>
          <v:shape type="#_x0000_t75" style="position:absolute;margin-left:118.8pt;margin-top:-1.67648pt;width:9.84pt;height:9.84pt;mso-position-horizontal-relative:page;mso-position-vertical-relative:paragraph;z-index:-317">
            <v:imagedata o:title="" r:id="rId56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d.      (None of these)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exact" w:line="300"/>
        <w:ind w:left="100"/>
      </w:pPr>
      <w:r>
        <w:rPr>
          <w:rFonts w:cs="Times New Roman" w:hAnsi="Times New Roman" w:eastAsia="Times New Roman" w:ascii="Times New Roman"/>
          <w:sz w:val="27"/>
          <w:szCs w:val="27"/>
        </w:rPr>
        <w:t>20.After resizing, size of Vector is increased by: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lineRule="auto" w:line="322"/>
        <w:ind w:left="460" w:right="7072"/>
      </w:pPr>
      <w:r>
        <w:pict>
          <v:shape type="#_x0000_t75" style="position:absolute;margin-left:118.08pt;margin-top:-1.67648pt;width:9.84pt;height:9.84pt;mso-position-horizontal-relative:page;mso-position-vertical-relative:paragraph;z-index:-316">
            <v:imagedata o:title="" r:id="rId57"/>
          </v:shape>
        </w:pict>
      </w:r>
      <w:r>
        <w:pict>
          <v:shape type="#_x0000_t75" style="position:absolute;margin-left:118.8pt;margin-top:19.2035pt;width:9.84pt;height:9.84pt;mso-position-horizontal-relative:page;mso-position-vertical-relative:paragraph;z-index:-315">
            <v:imagedata o:title="" r:id="rId58"/>
          </v:shape>
        </w:pict>
      </w:r>
      <w:r>
        <w:pict>
          <v:shape type="#_x0000_t75" style="position:absolute;margin-left:118.08pt;margin-top:40.0835pt;width:9.84pt;height:9.84pt;mso-position-horizontal-relative:page;mso-position-vertical-relative:paragraph;z-index:-314">
            <v:imagedata o:title="" r:id="rId59"/>
          </v:shape>
        </w:pict>
      </w:r>
      <w:r>
        <w:pict>
          <v:shape type="#_x0000_t75" style="position:absolute;margin-left:118.8pt;margin-top:61.0835pt;width:9.84pt;height:9.84pt;mso-position-horizontal-relative:page;mso-position-vertical-relative:paragraph;z-index:-313">
            <v:imagedata o:title="" r:id="rId60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a.      200%</w:t>
      </w:r>
      <w:r>
        <w:rPr>
          <w:rFonts w:cs="Times New Roman" w:hAnsi="Times New Roman" w:eastAsia="Times New Roman" w:ascii="Times New Roman"/>
          <w:sz w:val="27"/>
          <w:szCs w:val="27"/>
        </w:rPr>
        <w:t> b.      100%</w:t>
      </w:r>
      <w:r>
        <w:rPr>
          <w:rFonts w:cs="Times New Roman" w:hAnsi="Times New Roman" w:eastAsia="Times New Roman" w:ascii="Times New Roman"/>
          <w:sz w:val="27"/>
          <w:szCs w:val="27"/>
        </w:rPr>
        <w:t> c.      50%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6"/>
        <w:ind w:left="460"/>
      </w:pPr>
      <w:r>
        <w:rPr>
          <w:rFonts w:cs="Times New Roman" w:hAnsi="Times New Roman" w:eastAsia="Times New Roman" w:ascii="Times New Roman"/>
          <w:sz w:val="27"/>
          <w:szCs w:val="27"/>
        </w:rPr>
        <w:t>d.      (None of these)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00"/>
      </w:pPr>
      <w:r>
        <w:rPr>
          <w:rFonts w:cs="Times New Roman" w:hAnsi="Times New Roman" w:eastAsia="Times New Roman" w:ascii="Times New Roman"/>
          <w:sz w:val="27"/>
          <w:szCs w:val="27"/>
        </w:rPr>
        <w:t>21.Deque and Queue are derived from: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auto" w:line="322"/>
        <w:ind w:left="460" w:right="6386"/>
      </w:pPr>
      <w:r>
        <w:pict>
          <v:shape type="#_x0000_t75" style="position:absolute;margin-left:118.08pt;margin-top:-1.67647pt;width:9.84pt;height:9.84pt;mso-position-horizontal-relative:page;mso-position-vertical-relative:paragraph;z-index:-312">
            <v:imagedata o:title="" r:id="rId61"/>
          </v:shape>
        </w:pict>
      </w:r>
      <w:r>
        <w:pict>
          <v:shape type="#_x0000_t75" style="position:absolute;margin-left:118.8pt;margin-top:19.2035pt;width:9.84pt;height:9.84pt;mso-position-horizontal-relative:page;mso-position-vertical-relative:paragraph;z-index:-311">
            <v:imagedata o:title="" r:id="rId62"/>
          </v:shape>
        </w:pict>
      </w:r>
      <w:r>
        <w:pict>
          <v:shape type="#_x0000_t75" style="position:absolute;margin-left:118.08pt;margin-top:40.2035pt;width:9.84pt;height:9.84pt;mso-position-horizontal-relative:page;mso-position-vertical-relative:paragraph;z-index:-310">
            <v:imagedata o:title="" r:id="rId63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a.      AbstractList</w:t>
      </w:r>
      <w:r>
        <w:rPr>
          <w:rFonts w:cs="Times New Roman" w:hAnsi="Times New Roman" w:eastAsia="Times New Roman" w:ascii="Times New Roman"/>
          <w:sz w:val="27"/>
          <w:szCs w:val="27"/>
        </w:rPr>
        <w:t> b.      Collection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6" w:lineRule="auto" w:line="322"/>
        <w:ind w:left="460" w:right="5680"/>
      </w:pPr>
      <w:r>
        <w:pict>
          <v:shape type="#_x0000_t75" style="position:absolute;margin-left:118.8pt;margin-top:19.5035pt;width:9.84pt;height:9.84pt;mso-position-horizontal-relative:page;mso-position-vertical-relative:paragraph;z-index:-309">
            <v:imagedata o:title="" r:id="rId64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c.      AbstractCollection</w:t>
      </w:r>
      <w:r>
        <w:rPr>
          <w:rFonts w:cs="Times New Roman" w:hAnsi="Times New Roman" w:eastAsia="Times New Roman" w:ascii="Times New Roman"/>
          <w:sz w:val="27"/>
          <w:szCs w:val="27"/>
        </w:rPr>
        <w:t> d.      List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00"/>
      </w:pPr>
      <w:r>
        <w:rPr>
          <w:rFonts w:cs="Times New Roman" w:hAnsi="Times New Roman" w:eastAsia="Times New Roman" w:ascii="Times New Roman"/>
          <w:sz w:val="27"/>
          <w:szCs w:val="27"/>
        </w:rPr>
        <w:t>22.What guarantees type-safety in a collection?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460"/>
      </w:pPr>
      <w:r>
        <w:pict>
          <v:shape type="#_x0000_t75" style="position:absolute;margin-left:118.08pt;margin-top:-1.67652pt;width:9.84pt;height:9.84pt;mso-position-horizontal-relative:page;mso-position-vertical-relative:paragraph;z-index:-308">
            <v:imagedata o:title="" r:id="rId65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a.      Generics</w:t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auto" w:line="322"/>
        <w:ind w:left="460" w:right="5973"/>
      </w:pPr>
      <w:r>
        <w:pict>
          <v:shape type="#_x0000_t75" style="position:absolute;margin-left:118.8pt;margin-top:-1.67652pt;width:9.84pt;height:9.84pt;mso-position-horizontal-relative:page;mso-position-vertical-relative:paragraph;z-index:-307">
            <v:imagedata o:title="" r:id="rId66"/>
          </v:shape>
        </w:pict>
      </w:r>
      <w:r>
        <w:pict>
          <v:shape type="#_x0000_t75" style="position:absolute;margin-left:118.08pt;margin-top:19.2035pt;width:9.84pt;height:9.84pt;mso-position-horizontal-relative:page;mso-position-vertical-relative:paragraph;z-index:-306">
            <v:imagedata o:title="" r:id="rId67"/>
          </v:shape>
        </w:pict>
      </w:r>
      <w:r>
        <w:pict>
          <v:shape type="#_x0000_t75" style="position:absolute;margin-left:118.8pt;margin-top:40.0835pt;width:9.84pt;height:9.84pt;mso-position-horizontal-relative:page;mso-position-vertical-relative:paragraph;z-index:-305">
            <v:imagedata o:title="" r:id="rId68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b.      Abstract classes</w:t>
      </w:r>
      <w:r>
        <w:rPr>
          <w:rFonts w:cs="Times New Roman" w:hAnsi="Times New Roman" w:eastAsia="Times New Roman" w:ascii="Times New Roman"/>
          <w:sz w:val="27"/>
          <w:szCs w:val="27"/>
        </w:rPr>
        <w:t> c.      Interfaces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4"/>
        <w:ind w:left="460"/>
      </w:pPr>
      <w:r>
        <w:rPr>
          <w:rFonts w:cs="Times New Roman" w:hAnsi="Times New Roman" w:eastAsia="Times New Roman" w:ascii="Times New Roman"/>
          <w:sz w:val="27"/>
          <w:szCs w:val="27"/>
        </w:rPr>
        <w:t>d.      Collection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1"/>
        <w:ind w:left="100"/>
      </w:pPr>
      <w:r>
        <w:rPr>
          <w:rFonts w:cs="Times New Roman" w:hAnsi="Times New Roman" w:eastAsia="Times New Roman" w:ascii="Times New Roman"/>
          <w:sz w:val="27"/>
          <w:szCs w:val="27"/>
        </w:rPr>
        <w:t>23.The most used interfaces from the Collection framework are?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auto" w:line="323"/>
        <w:ind w:left="460" w:right="7210"/>
      </w:pPr>
      <w:r>
        <w:pict>
          <v:shape type="#_x0000_t75" style="position:absolute;margin-left:118.08pt;margin-top:-1.67647pt;width:9.84pt;height:9.84pt;mso-position-horizontal-relative:page;mso-position-vertical-relative:paragraph;z-index:-304">
            <v:imagedata o:title="" r:id="rId69"/>
          </v:shape>
        </w:pict>
      </w:r>
      <w:r>
        <w:pict>
          <v:shape type="#_x0000_t75" style="position:absolute;margin-left:118.8pt;margin-top:19.3235pt;width:9.84pt;height:9.84pt;mso-position-horizontal-relative:page;mso-position-vertical-relative:paragraph;z-index:-303">
            <v:imagedata o:title="" r:id="rId70"/>
          </v:shape>
        </w:pict>
      </w:r>
      <w:r>
        <w:pict>
          <v:shape type="#_x0000_t75" style="position:absolute;margin-left:118.08pt;margin-top:40.2035pt;width:9.84pt;height:9.84pt;mso-position-horizontal-relative:page;mso-position-vertical-relative:paragraph;z-index:-302">
            <v:imagedata o:title="" r:id="rId71"/>
          </v:shape>
        </w:pict>
      </w:r>
      <w:r>
        <w:pict>
          <v:shape type="#_x0000_t75" style="position:absolute;margin-left:118.8pt;margin-top:61.0835pt;width:9.84pt;height:9.84pt;mso-position-horizontal-relative:page;mso-position-vertical-relative:paragraph;z-index:-301">
            <v:imagedata o:title="" r:id="rId72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a.      List</w:t>
      </w:r>
      <w:r>
        <w:rPr>
          <w:rFonts w:cs="Times New Roman" w:hAnsi="Times New Roman" w:eastAsia="Times New Roman" w:ascii="Times New Roman"/>
          <w:sz w:val="27"/>
          <w:szCs w:val="27"/>
        </w:rPr>
        <w:t> b.      Map</w:t>
      </w:r>
      <w:r>
        <w:rPr>
          <w:rFonts w:cs="Times New Roman" w:hAnsi="Times New Roman" w:eastAsia="Times New Roman" w:ascii="Times New Roman"/>
          <w:sz w:val="27"/>
          <w:szCs w:val="27"/>
        </w:rPr>
        <w:t> c.      Set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2"/>
        <w:ind w:left="460"/>
      </w:pPr>
      <w:r>
        <w:rPr>
          <w:rFonts w:cs="Times New Roman" w:hAnsi="Times New Roman" w:eastAsia="Times New Roman" w:ascii="Times New Roman"/>
          <w:sz w:val="27"/>
          <w:szCs w:val="27"/>
        </w:rPr>
        <w:t>d.      (All of these)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1"/>
        <w:ind w:left="100"/>
        <w:sectPr>
          <w:pgMar w:header="781" w:footer="0" w:top="1200" w:bottom="280" w:left="1700" w:right="1720"/>
          <w:pgSz w:w="12240" w:h="15840"/>
        </w:sectPr>
      </w:pPr>
      <w:r>
        <w:rPr>
          <w:rFonts w:cs="Times New Roman" w:hAnsi="Times New Roman" w:eastAsia="Times New Roman" w:ascii="Times New Roman"/>
          <w:sz w:val="27"/>
          <w:szCs w:val="27"/>
        </w:rPr>
        <w:t>24.Which of these is synchronized?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25" w:lineRule="auto" w:line="323"/>
        <w:ind w:left="460" w:right="6518"/>
      </w:pPr>
      <w:r>
        <w:pict>
          <v:shape type="#_x0000_t75" style="position:absolute;margin-left:118.08pt;margin-top:-0.426484pt;width:9.84pt;height:9.84pt;mso-position-horizontal-relative:page;mso-position-vertical-relative:paragraph;z-index:-300">
            <v:imagedata o:title="" r:id="rId73"/>
          </v:shape>
        </w:pict>
      </w:r>
      <w:r>
        <w:pict>
          <v:shape type="#_x0000_t75" style="position:absolute;margin-left:118.8pt;margin-top:20.5735pt;width:9.84pt;height:9.84pt;mso-position-horizontal-relative:page;mso-position-vertical-relative:paragraph;z-index:-299">
            <v:imagedata o:title="" r:id="rId74"/>
          </v:shape>
        </w:pict>
      </w:r>
      <w:r>
        <w:pict>
          <v:shape type="#_x0000_t75" style="position:absolute;margin-left:118.08pt;margin-top:41.4535pt;width:9.84pt;height:9.84pt;mso-position-horizontal-relative:page;mso-position-vertical-relative:paragraph;z-index:-298">
            <v:imagedata o:title="" r:id="rId75"/>
          </v:shape>
        </w:pict>
      </w:r>
      <w:r>
        <w:pict>
          <v:shape type="#_x0000_t75" style="position:absolute;margin-left:118.8pt;margin-top:62.3335pt;width:9.84pt;height:9.84pt;mso-position-horizontal-relative:page;mso-position-vertical-relative:paragraph;z-index:-297">
            <v:imagedata o:title="" r:id="rId76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a.      ArrayList</w:t>
      </w:r>
      <w:r>
        <w:rPr>
          <w:rFonts w:cs="Times New Roman" w:hAnsi="Times New Roman" w:eastAsia="Times New Roman" w:ascii="Times New Roman"/>
          <w:sz w:val="27"/>
          <w:szCs w:val="27"/>
        </w:rPr>
        <w:t> b.      LinkedList</w:t>
      </w:r>
      <w:r>
        <w:rPr>
          <w:rFonts w:cs="Times New Roman" w:hAnsi="Times New Roman" w:eastAsia="Times New Roman" w:ascii="Times New Roman"/>
          <w:sz w:val="27"/>
          <w:szCs w:val="27"/>
        </w:rPr>
        <w:t> c.      Vector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2"/>
        <w:ind w:left="460"/>
      </w:pPr>
      <w:r>
        <w:rPr>
          <w:rFonts w:cs="Times New Roman" w:hAnsi="Times New Roman" w:eastAsia="Times New Roman" w:ascii="Times New Roman"/>
          <w:sz w:val="27"/>
          <w:szCs w:val="27"/>
        </w:rPr>
        <w:t>d.      (None of these)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1"/>
        <w:ind w:left="100"/>
      </w:pPr>
      <w:r>
        <w:rPr>
          <w:rFonts w:cs="Times New Roman" w:hAnsi="Times New Roman" w:eastAsia="Times New Roman" w:ascii="Times New Roman"/>
          <w:sz w:val="27"/>
          <w:szCs w:val="27"/>
        </w:rPr>
        <w:t>25.The root interface of Java Collection framework hierarchy is -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auto" w:line="324"/>
        <w:ind w:left="460" w:right="6594"/>
      </w:pPr>
      <w:r>
        <w:pict>
          <v:shape type="#_x0000_t75" style="position:absolute;margin-left:118.08pt;margin-top:-1.67649pt;width:9.84pt;height:9.84pt;mso-position-horizontal-relative:page;mso-position-vertical-relative:paragraph;z-index:-296">
            <v:imagedata o:title="" r:id="rId77"/>
          </v:shape>
        </w:pict>
      </w:r>
      <w:r>
        <w:pict>
          <v:shape type="#_x0000_t75" style="position:absolute;margin-left:118.8pt;margin-top:19.3235pt;width:9.84pt;height:9.84pt;mso-position-horizontal-relative:page;mso-position-vertical-relative:paragraph;z-index:-295">
            <v:imagedata o:title="" r:id="rId78"/>
          </v:shape>
        </w:pict>
      </w:r>
      <w:r>
        <w:pict>
          <v:shape type="#_x0000_t75" style="position:absolute;margin-left:118.08pt;margin-top:40.2035pt;width:9.84pt;height:9.84pt;mso-position-horizontal-relative:page;mso-position-vertical-relative:paragraph;z-index:-294">
            <v:imagedata o:title="" r:id="rId79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a.      Collection</w:t>
      </w:r>
      <w:r>
        <w:rPr>
          <w:rFonts w:cs="Times New Roman" w:hAnsi="Times New Roman" w:eastAsia="Times New Roman" w:ascii="Times New Roman"/>
          <w:sz w:val="27"/>
          <w:szCs w:val="27"/>
        </w:rPr>
        <w:t> b.      Root</w:t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1" w:lineRule="auto" w:line="322"/>
        <w:ind w:left="460" w:right="6489"/>
      </w:pPr>
      <w:r>
        <w:pict>
          <v:shape type="#_x0000_t75" style="position:absolute;margin-left:118.8pt;margin-top:19.2535pt;width:9.84pt;height:9.84pt;mso-position-horizontal-relative:page;mso-position-vertical-relative:paragraph;z-index:-293">
            <v:imagedata o:title="" r:id="rId80"/>
          </v:shape>
        </w:pict>
      </w:r>
      <w:r>
        <w:rPr>
          <w:rFonts w:cs="Times New Roman" w:hAnsi="Times New Roman" w:eastAsia="Times New Roman" w:ascii="Times New Roman"/>
          <w:sz w:val="27"/>
          <w:szCs w:val="27"/>
        </w:rPr>
        <w:t>c.      Collections</w:t>
      </w:r>
      <w:r>
        <w:rPr>
          <w:rFonts w:cs="Times New Roman" w:hAnsi="Times New Roman" w:eastAsia="Times New Roman" w:ascii="Times New Roman"/>
          <w:sz w:val="27"/>
          <w:szCs w:val="27"/>
        </w:rPr>
        <w:t> d.      List/Set</w:t>
      </w:r>
    </w:p>
    <w:sectPr>
      <w:pgMar w:header="781" w:footer="0" w:top="1200" w:bottom="280" w:left="1700" w:right="1720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68.08pt;margin-top:38.0538pt;width:275.216pt;height:22.9603pt;mso-position-horizontal-relative:page;mso-position-vertical-relative:page;z-index:-37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42"/>
                    <w:szCs w:val="42"/>
                  </w:rPr>
                  <w:jc w:val="left"/>
                  <w:spacing w:lineRule="exact" w:line="440"/>
                  <w:ind w:left="20" w:right="-63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42"/>
                    <w:szCs w:val="42"/>
                  </w:rPr>
                  <w:t>MCQ’S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42"/>
                    <w:szCs w:val="4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99"/>
                    <w:sz w:val="42"/>
                    <w:szCs w:val="42"/>
                  </w:rPr>
                  <w:t>ON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42"/>
                    <w:szCs w:val="4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99"/>
                    <w:sz w:val="42"/>
                    <w:szCs w:val="42"/>
                  </w:rPr>
                  <w:t>COLLECTIONS_SET_1</w:t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42"/>
                    <w:szCs w:val="4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image" Target="media\image1.png"/><Relationship Id="rId6" Type="http://schemas.openxmlformats.org/officeDocument/2006/relationships/image" Target="media\image1.png"/><Relationship Id="rId7" Type="http://schemas.openxmlformats.org/officeDocument/2006/relationships/image" Target="media\image1.png"/><Relationship Id="rId8" Type="http://schemas.openxmlformats.org/officeDocument/2006/relationships/image" Target="media\image1.png"/><Relationship Id="rId9" Type="http://schemas.openxmlformats.org/officeDocument/2006/relationships/image" Target="media\image1.png"/><Relationship Id="rId10" Type="http://schemas.openxmlformats.org/officeDocument/2006/relationships/image" Target="media\image1.png"/><Relationship Id="rId11" Type="http://schemas.openxmlformats.org/officeDocument/2006/relationships/image" Target="media\image1.png"/><Relationship Id="rId12" Type="http://schemas.openxmlformats.org/officeDocument/2006/relationships/image" Target="media\image1.png"/><Relationship Id="rId13" Type="http://schemas.openxmlformats.org/officeDocument/2006/relationships/image" Target="media\image1.png"/><Relationship Id="rId14" Type="http://schemas.openxmlformats.org/officeDocument/2006/relationships/image" Target="media\image1.png"/><Relationship Id="rId15" Type="http://schemas.openxmlformats.org/officeDocument/2006/relationships/image" Target="media\image1.png"/><Relationship Id="rId16" Type="http://schemas.openxmlformats.org/officeDocument/2006/relationships/image" Target="media\image1.png"/><Relationship Id="rId17" Type="http://schemas.openxmlformats.org/officeDocument/2006/relationships/image" Target="media\image1.png"/><Relationship Id="rId18" Type="http://schemas.openxmlformats.org/officeDocument/2006/relationships/image" Target="media\image1.png"/><Relationship Id="rId19" Type="http://schemas.openxmlformats.org/officeDocument/2006/relationships/image" Target="media\image1.png"/><Relationship Id="rId20" Type="http://schemas.openxmlformats.org/officeDocument/2006/relationships/image" Target="media\image1.png"/><Relationship Id="rId21" Type="http://schemas.openxmlformats.org/officeDocument/2006/relationships/image" Target="media\image1.png"/><Relationship Id="rId22" Type="http://schemas.openxmlformats.org/officeDocument/2006/relationships/image" Target="media\image1.png"/><Relationship Id="rId23" Type="http://schemas.openxmlformats.org/officeDocument/2006/relationships/image" Target="media\image1.png"/><Relationship Id="rId24" Type="http://schemas.openxmlformats.org/officeDocument/2006/relationships/image" Target="media\image1.png"/><Relationship Id="rId25" Type="http://schemas.openxmlformats.org/officeDocument/2006/relationships/image" Target="media\image1.png"/><Relationship Id="rId26" Type="http://schemas.openxmlformats.org/officeDocument/2006/relationships/image" Target="media\image1.png"/><Relationship Id="rId27" Type="http://schemas.openxmlformats.org/officeDocument/2006/relationships/image" Target="media\image1.png"/><Relationship Id="rId28" Type="http://schemas.openxmlformats.org/officeDocument/2006/relationships/image" Target="media\image1.png"/><Relationship Id="rId29" Type="http://schemas.openxmlformats.org/officeDocument/2006/relationships/image" Target="media\image1.png"/><Relationship Id="rId30" Type="http://schemas.openxmlformats.org/officeDocument/2006/relationships/image" Target="media\image1.png"/><Relationship Id="rId31" Type="http://schemas.openxmlformats.org/officeDocument/2006/relationships/image" Target="media\image1.png"/><Relationship Id="rId32" Type="http://schemas.openxmlformats.org/officeDocument/2006/relationships/image" Target="media\image1.png"/><Relationship Id="rId33" Type="http://schemas.openxmlformats.org/officeDocument/2006/relationships/image" Target="media\image1.png"/><Relationship Id="rId34" Type="http://schemas.openxmlformats.org/officeDocument/2006/relationships/image" Target="media\image1.png"/><Relationship Id="rId35" Type="http://schemas.openxmlformats.org/officeDocument/2006/relationships/image" Target="media\image1.png"/><Relationship Id="rId36" Type="http://schemas.openxmlformats.org/officeDocument/2006/relationships/image" Target="media\image1.png"/><Relationship Id="rId37" Type="http://schemas.openxmlformats.org/officeDocument/2006/relationships/image" Target="media\image1.png"/><Relationship Id="rId38" Type="http://schemas.openxmlformats.org/officeDocument/2006/relationships/image" Target="media\image1.png"/><Relationship Id="rId39" Type="http://schemas.openxmlformats.org/officeDocument/2006/relationships/image" Target="media\image1.png"/><Relationship Id="rId40" Type="http://schemas.openxmlformats.org/officeDocument/2006/relationships/image" Target="media\image1.png"/><Relationship Id="rId41" Type="http://schemas.openxmlformats.org/officeDocument/2006/relationships/image" Target="media\image1.png"/><Relationship Id="rId42" Type="http://schemas.openxmlformats.org/officeDocument/2006/relationships/image" Target="media\image1.png"/><Relationship Id="rId43" Type="http://schemas.openxmlformats.org/officeDocument/2006/relationships/image" Target="media\image1.png"/><Relationship Id="rId44" Type="http://schemas.openxmlformats.org/officeDocument/2006/relationships/image" Target="media\image1.png"/><Relationship Id="rId45" Type="http://schemas.openxmlformats.org/officeDocument/2006/relationships/image" Target="media\image1.png"/><Relationship Id="rId46" Type="http://schemas.openxmlformats.org/officeDocument/2006/relationships/image" Target="media\image1.png"/><Relationship Id="rId47" Type="http://schemas.openxmlformats.org/officeDocument/2006/relationships/image" Target="media\image1.png"/><Relationship Id="rId48" Type="http://schemas.openxmlformats.org/officeDocument/2006/relationships/image" Target="media\image1.png"/><Relationship Id="rId49" Type="http://schemas.openxmlformats.org/officeDocument/2006/relationships/image" Target="media\image1.png"/><Relationship Id="rId50" Type="http://schemas.openxmlformats.org/officeDocument/2006/relationships/image" Target="media\image1.png"/><Relationship Id="rId51" Type="http://schemas.openxmlformats.org/officeDocument/2006/relationships/image" Target="media\image1.png"/><Relationship Id="rId52" Type="http://schemas.openxmlformats.org/officeDocument/2006/relationships/image" Target="media\image1.png"/><Relationship Id="rId53" Type="http://schemas.openxmlformats.org/officeDocument/2006/relationships/image" Target="media\image1.png"/><Relationship Id="rId54" Type="http://schemas.openxmlformats.org/officeDocument/2006/relationships/image" Target="media\image1.png"/><Relationship Id="rId55" Type="http://schemas.openxmlformats.org/officeDocument/2006/relationships/image" Target="media\image1.png"/><Relationship Id="rId56" Type="http://schemas.openxmlformats.org/officeDocument/2006/relationships/image" Target="media\image1.png"/><Relationship Id="rId57" Type="http://schemas.openxmlformats.org/officeDocument/2006/relationships/image" Target="media\image1.png"/><Relationship Id="rId58" Type="http://schemas.openxmlformats.org/officeDocument/2006/relationships/image" Target="media\image1.png"/><Relationship Id="rId59" Type="http://schemas.openxmlformats.org/officeDocument/2006/relationships/image" Target="media\image1.png"/><Relationship Id="rId60" Type="http://schemas.openxmlformats.org/officeDocument/2006/relationships/image" Target="media\image1.png"/><Relationship Id="rId61" Type="http://schemas.openxmlformats.org/officeDocument/2006/relationships/image" Target="media\image1.png"/><Relationship Id="rId62" Type="http://schemas.openxmlformats.org/officeDocument/2006/relationships/image" Target="media\image1.png"/><Relationship Id="rId63" Type="http://schemas.openxmlformats.org/officeDocument/2006/relationships/image" Target="media\image1.png"/><Relationship Id="rId64" Type="http://schemas.openxmlformats.org/officeDocument/2006/relationships/image" Target="media\image1.png"/><Relationship Id="rId65" Type="http://schemas.openxmlformats.org/officeDocument/2006/relationships/image" Target="media\image1.png"/><Relationship Id="rId66" Type="http://schemas.openxmlformats.org/officeDocument/2006/relationships/image" Target="media\image1.png"/><Relationship Id="rId67" Type="http://schemas.openxmlformats.org/officeDocument/2006/relationships/image" Target="media\image1.png"/><Relationship Id="rId68" Type="http://schemas.openxmlformats.org/officeDocument/2006/relationships/image" Target="media\image1.png"/><Relationship Id="rId69" Type="http://schemas.openxmlformats.org/officeDocument/2006/relationships/image" Target="media\image1.png"/><Relationship Id="rId70" Type="http://schemas.openxmlformats.org/officeDocument/2006/relationships/image" Target="media\image1.png"/><Relationship Id="rId71" Type="http://schemas.openxmlformats.org/officeDocument/2006/relationships/image" Target="media\image1.png"/><Relationship Id="rId72" Type="http://schemas.openxmlformats.org/officeDocument/2006/relationships/image" Target="media\image1.png"/><Relationship Id="rId73" Type="http://schemas.openxmlformats.org/officeDocument/2006/relationships/image" Target="media\image1.png"/><Relationship Id="rId74" Type="http://schemas.openxmlformats.org/officeDocument/2006/relationships/image" Target="media\image1.png"/><Relationship Id="rId75" Type="http://schemas.openxmlformats.org/officeDocument/2006/relationships/image" Target="media\image1.png"/><Relationship Id="rId76" Type="http://schemas.openxmlformats.org/officeDocument/2006/relationships/image" Target="media\image1.png"/><Relationship Id="rId77" Type="http://schemas.openxmlformats.org/officeDocument/2006/relationships/image" Target="media\image1.png"/><Relationship Id="rId78" Type="http://schemas.openxmlformats.org/officeDocument/2006/relationships/image" Target="media\image1.png"/><Relationship Id="rId79" Type="http://schemas.openxmlformats.org/officeDocument/2006/relationships/image" Target="media\image1.png"/><Relationship Id="rId80" Type="http://schemas.openxmlformats.org/officeDocument/2006/relationships/image" Target="media\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